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6"/>
        <w:gridCol w:w="8220"/>
      </w:tblGrid>
      <w:tr w:rsidR="00EE7C8C" w14:paraId="28B03F4C" w14:textId="77777777" w:rsidTr="00283EDC">
        <w:trPr>
          <w:trHeight w:val="16198"/>
          <w:tblCellSpacing w:w="0" w:type="dxa"/>
        </w:trPr>
        <w:tc>
          <w:tcPr>
            <w:tcW w:w="3686" w:type="dxa"/>
            <w:shd w:val="clear" w:color="auto" w:fill="003D73"/>
            <w:tcMar>
              <w:top w:w="300" w:type="dxa"/>
              <w:left w:w="0" w:type="dxa"/>
              <w:bottom w:w="300" w:type="dxa"/>
              <w:right w:w="0" w:type="dxa"/>
            </w:tcMar>
            <w:hideMark/>
          </w:tcPr>
          <w:p w14:paraId="32424E77" w14:textId="77777777" w:rsidR="00EE7C8C" w:rsidRDefault="00B4139C">
            <w:pPr>
              <w:pStyle w:val="divdocumentleft-boxsectionnth-child1sectiongapdiv"/>
              <w:spacing w:line="400" w:lineRule="atLeast"/>
              <w:rPr>
                <w:rStyle w:val="divdocumentleft-box"/>
                <w:rFonts w:ascii="Arial" w:eastAsia="Arial" w:hAnsi="Arial" w:cs="Arial"/>
                <w:sz w:val="14"/>
                <w:szCs w:val="14"/>
                <w:shd w:val="clear" w:color="auto" w:fill="auto"/>
              </w:rPr>
            </w:pPr>
            <w:r>
              <w:rPr>
                <w:rStyle w:val="divdocumentleft-box"/>
                <w:rFonts w:ascii="Arial" w:eastAsia="Arial" w:hAnsi="Arial" w:cs="Arial"/>
                <w:sz w:val="14"/>
                <w:szCs w:val="14"/>
                <w:shd w:val="clear" w:color="auto" w:fill="auto"/>
              </w:rPr>
              <w:t> </w:t>
            </w:r>
          </w:p>
          <w:p w14:paraId="34C9036C" w14:textId="7DCFDAED" w:rsidR="00EE7C8C" w:rsidRDefault="00B55EF6">
            <w:pPr>
              <w:pStyle w:val="div"/>
              <w:spacing w:line="360" w:lineRule="atLeast"/>
              <w:ind w:left="300" w:right="300"/>
              <w:rPr>
                <w:rStyle w:val="divdocumentleft-box"/>
                <w:rFonts w:ascii="Arial" w:eastAsia="Arial" w:hAnsi="Arial" w:cs="Arial"/>
                <w:sz w:val="22"/>
                <w:szCs w:val="22"/>
                <w:shd w:val="clear" w:color="auto" w:fill="auto"/>
              </w:rPr>
            </w:pPr>
            <w:r>
              <w:rPr>
                <w:rFonts w:ascii="Arial" w:eastAsia="Arial" w:hAnsi="Arial" w:cs="Arial"/>
                <w:noProof/>
                <w:color w:val="FFFFFF"/>
                <w:sz w:val="22"/>
                <w:szCs w:val="22"/>
                <w:lang w:val="en-IN" w:eastAsia="en-IN"/>
              </w:rPr>
              <w:drawing>
                <wp:inline distT="0" distB="0" distL="0" distR="0" wp14:anchorId="2A0EAD3C" wp14:editId="47F472CD">
                  <wp:extent cx="208788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latest Passport 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7880" cy="1988820"/>
                          </a:xfrm>
                          <a:prstGeom prst="rect">
                            <a:avLst/>
                          </a:prstGeom>
                        </pic:spPr>
                      </pic:pic>
                    </a:graphicData>
                  </a:graphic>
                </wp:inline>
              </w:drawing>
            </w:r>
          </w:p>
          <w:p w14:paraId="1E95180F" w14:textId="77777777" w:rsidR="00EE7C8C" w:rsidRDefault="00B4139C">
            <w:pPr>
              <w:pStyle w:val="divdocumentsectiongapdiv"/>
              <w:rPr>
                <w:rStyle w:val="divdocumentleft-box"/>
                <w:rFonts w:ascii="Arial" w:eastAsia="Arial" w:hAnsi="Arial" w:cs="Arial"/>
                <w:sz w:val="14"/>
                <w:szCs w:val="14"/>
                <w:shd w:val="clear" w:color="auto" w:fill="auto"/>
              </w:rPr>
            </w:pPr>
            <w:r>
              <w:rPr>
                <w:rStyle w:val="divdocumentleft-box"/>
                <w:rFonts w:ascii="Arial" w:eastAsia="Arial" w:hAnsi="Arial" w:cs="Arial"/>
                <w:sz w:val="14"/>
                <w:szCs w:val="14"/>
                <w:shd w:val="clear" w:color="auto" w:fill="auto"/>
              </w:rPr>
              <w:t> </w:t>
            </w:r>
          </w:p>
          <w:p w14:paraId="58C8B869" w14:textId="77777777" w:rsidR="00EE7C8C" w:rsidRDefault="00B4139C">
            <w:pPr>
              <w:pStyle w:val="divdocumentname"/>
              <w:pBdr>
                <w:bottom w:val="none" w:sz="0" w:space="0" w:color="auto"/>
              </w:pBdr>
              <w:ind w:left="300" w:right="300"/>
              <w:rPr>
                <w:rStyle w:val="divdocumentleft-box"/>
                <w:rFonts w:ascii="Arial" w:eastAsia="Arial" w:hAnsi="Arial" w:cs="Arial"/>
                <w:shd w:val="clear" w:color="auto" w:fill="auto"/>
              </w:rPr>
            </w:pPr>
            <w:r>
              <w:rPr>
                <w:rStyle w:val="span"/>
                <w:rFonts w:ascii="Arial" w:eastAsia="Arial" w:hAnsi="Arial" w:cs="Arial"/>
              </w:rPr>
              <w:t>Chaitanya</w:t>
            </w:r>
            <w:r>
              <w:rPr>
                <w:rStyle w:val="divdocumentleft-box"/>
                <w:rFonts w:ascii="Arial" w:eastAsia="Arial" w:hAnsi="Arial" w:cs="Arial"/>
                <w:shd w:val="clear" w:color="auto" w:fill="auto"/>
              </w:rPr>
              <w:t xml:space="preserve"> </w:t>
            </w:r>
            <w:r>
              <w:rPr>
                <w:rStyle w:val="span"/>
                <w:rFonts w:ascii="Arial" w:eastAsia="Arial" w:hAnsi="Arial" w:cs="Arial"/>
              </w:rPr>
              <w:t>Putta</w:t>
            </w:r>
          </w:p>
          <w:p w14:paraId="2757807E" w14:textId="77777777" w:rsidR="00EE7C8C" w:rsidRDefault="00B4139C">
            <w:pPr>
              <w:pStyle w:val="documentresumeTitle"/>
              <w:spacing w:line="360" w:lineRule="atLeast"/>
              <w:ind w:left="300" w:right="300"/>
              <w:rPr>
                <w:rStyle w:val="divdocumentleft-box"/>
                <w:rFonts w:ascii="Arial" w:eastAsia="Arial" w:hAnsi="Arial" w:cs="Arial"/>
                <w:shd w:val="clear" w:color="auto" w:fill="auto"/>
              </w:rPr>
            </w:pPr>
            <w:r>
              <w:rPr>
                <w:rStyle w:val="divdocumentleft-box"/>
                <w:rFonts w:ascii="Arial" w:eastAsia="Arial" w:hAnsi="Arial" w:cs="Arial"/>
                <w:shd w:val="clear" w:color="auto" w:fill="auto"/>
              </w:rPr>
              <w:t>Software Lead Engineer</w:t>
            </w:r>
          </w:p>
          <w:p w14:paraId="62E92E46" w14:textId="77777777" w:rsidR="00EE7C8C" w:rsidRDefault="00B4139C">
            <w:pPr>
              <w:pStyle w:val="divdocumentSECTIONCNTCsectiongapdiv"/>
              <w:rPr>
                <w:rStyle w:val="divdocumentleft-box"/>
                <w:rFonts w:ascii="Arial" w:eastAsia="Arial" w:hAnsi="Arial" w:cs="Arial"/>
                <w:sz w:val="14"/>
                <w:szCs w:val="14"/>
                <w:shd w:val="clear" w:color="auto" w:fill="auto"/>
              </w:rPr>
            </w:pPr>
            <w:r>
              <w:rPr>
                <w:rStyle w:val="divdocumentleft-box"/>
                <w:rFonts w:ascii="Arial" w:eastAsia="Arial" w:hAnsi="Arial" w:cs="Arial"/>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6"/>
            </w:tblGrid>
            <w:tr w:rsidR="00EE7C8C" w14:paraId="0E24A39C" w14:textId="77777777">
              <w:trPr>
                <w:tblCellSpacing w:w="0" w:type="dxa"/>
              </w:trPr>
              <w:tc>
                <w:tcPr>
                  <w:tcW w:w="5000" w:type="pct"/>
                  <w:shd w:val="clear" w:color="auto" w:fill="00315C"/>
                  <w:tcMar>
                    <w:top w:w="60" w:type="dxa"/>
                    <w:left w:w="80" w:type="dxa"/>
                    <w:bottom w:w="60" w:type="dxa"/>
                    <w:right w:w="80" w:type="dxa"/>
                  </w:tcMar>
                  <w:vAlign w:val="bottom"/>
                  <w:hideMark/>
                </w:tcPr>
                <w:p w14:paraId="26A11EBB" w14:textId="77777777" w:rsidR="00EE7C8C" w:rsidRDefault="00B4139C">
                  <w:pPr>
                    <w:pStyle w:val="divdocumentleft-boxdivsectiontitleParagraph"/>
                    <w:shd w:val="clear" w:color="auto" w:fill="auto"/>
                    <w:spacing w:line="380" w:lineRule="atLeast"/>
                    <w:ind w:left="240" w:right="240"/>
                    <w:rPr>
                      <w:rStyle w:val="divdocumentleft-boxdivsectiontitle"/>
                      <w:rFonts w:ascii="Arial" w:eastAsia="Arial" w:hAnsi="Arial" w:cs="Arial"/>
                      <w:b/>
                      <w:bCs/>
                      <w:color w:val="FFFFFF"/>
                      <w:sz w:val="32"/>
                      <w:szCs w:val="32"/>
                      <w:shd w:val="clear" w:color="auto" w:fill="auto"/>
                    </w:rPr>
                  </w:pPr>
                  <w:r>
                    <w:rPr>
                      <w:rStyle w:val="divdocumentleft-boxdivsectiontitle"/>
                      <w:rFonts w:ascii="Arial" w:eastAsia="Arial" w:hAnsi="Arial" w:cs="Arial"/>
                      <w:b/>
                      <w:bCs/>
                      <w:color w:val="FFFFFF"/>
                      <w:sz w:val="32"/>
                      <w:szCs w:val="32"/>
                      <w:shd w:val="clear" w:color="auto" w:fill="auto"/>
                    </w:rPr>
                    <w:t>Contact</w:t>
                  </w:r>
                </w:p>
              </w:tc>
            </w:tr>
          </w:tbl>
          <w:p w14:paraId="2EA54993" w14:textId="77777777" w:rsidR="00EE7C8C" w:rsidRDefault="00B4139C">
            <w:pPr>
              <w:pStyle w:val="left-boxheadinggapdiv"/>
              <w:rPr>
                <w:rStyle w:val="divdocumentleft-box"/>
                <w:rFonts w:ascii="Arial" w:eastAsia="Arial" w:hAnsi="Arial" w:cs="Arial"/>
                <w:shd w:val="clear" w:color="auto" w:fill="auto"/>
              </w:rPr>
            </w:pPr>
            <w:r>
              <w:rPr>
                <w:rStyle w:val="divdocumentleft-box"/>
                <w:rFonts w:ascii="Arial" w:eastAsia="Arial" w:hAnsi="Arial" w:cs="Arial"/>
                <w:shd w:val="clear" w:color="auto" w:fill="auto"/>
              </w:rPr>
              <w:t> </w:t>
            </w:r>
          </w:p>
          <w:p w14:paraId="16046532" w14:textId="77777777" w:rsidR="00EE7C8C" w:rsidRDefault="00B4139C">
            <w:pPr>
              <w:pStyle w:val="txtBold"/>
              <w:spacing w:line="360" w:lineRule="atLeast"/>
              <w:ind w:left="300" w:right="300"/>
              <w:rPr>
                <w:rStyle w:val="divdocumentleft-box"/>
                <w:rFonts w:ascii="Arial" w:eastAsia="Arial" w:hAnsi="Arial" w:cs="Arial"/>
                <w:sz w:val="22"/>
                <w:szCs w:val="22"/>
                <w:shd w:val="clear" w:color="auto" w:fill="auto"/>
              </w:rPr>
            </w:pPr>
            <w:r>
              <w:rPr>
                <w:rStyle w:val="span"/>
                <w:rFonts w:ascii="Arial" w:eastAsia="Arial" w:hAnsi="Arial" w:cs="Arial"/>
                <w:color w:val="FFFFFF"/>
                <w:sz w:val="22"/>
                <w:szCs w:val="22"/>
              </w:rPr>
              <w:t xml:space="preserve">Address </w:t>
            </w:r>
          </w:p>
          <w:p w14:paraId="41AAEC02" w14:textId="77777777" w:rsidR="00EE7C8C" w:rsidRDefault="00B4139C">
            <w:pPr>
              <w:pStyle w:val="div"/>
              <w:spacing w:line="360" w:lineRule="atLeast"/>
              <w:ind w:left="300" w:right="300"/>
              <w:rPr>
                <w:rStyle w:val="divdocumentleft-box"/>
                <w:rFonts w:ascii="Arial" w:eastAsia="Arial" w:hAnsi="Arial" w:cs="Arial"/>
                <w:sz w:val="22"/>
                <w:szCs w:val="22"/>
                <w:shd w:val="clear" w:color="auto" w:fill="auto"/>
              </w:rPr>
            </w:pPr>
            <w:r>
              <w:rPr>
                <w:rStyle w:val="span"/>
                <w:rFonts w:ascii="Arial" w:eastAsia="Arial" w:hAnsi="Arial" w:cs="Arial"/>
                <w:color w:val="FFFFFF"/>
                <w:sz w:val="22"/>
                <w:szCs w:val="22"/>
              </w:rPr>
              <w:t>Hyderabad, India 500090</w:t>
            </w:r>
          </w:p>
          <w:p w14:paraId="552CCF15" w14:textId="77777777" w:rsidR="00EE7C8C" w:rsidRDefault="00B4139C">
            <w:pPr>
              <w:pStyle w:val="txtBold"/>
              <w:spacing w:before="100" w:line="360" w:lineRule="atLeast"/>
              <w:ind w:left="300" w:right="300"/>
              <w:rPr>
                <w:rStyle w:val="divdocumentleft-box"/>
                <w:rFonts w:ascii="Arial" w:eastAsia="Arial" w:hAnsi="Arial" w:cs="Arial"/>
                <w:sz w:val="22"/>
                <w:szCs w:val="22"/>
                <w:shd w:val="clear" w:color="auto" w:fill="auto"/>
              </w:rPr>
            </w:pPr>
            <w:r>
              <w:rPr>
                <w:rStyle w:val="span"/>
                <w:rFonts w:ascii="Arial" w:eastAsia="Arial" w:hAnsi="Arial" w:cs="Arial"/>
                <w:color w:val="FFFFFF"/>
                <w:sz w:val="22"/>
                <w:szCs w:val="22"/>
              </w:rPr>
              <w:t xml:space="preserve">Phone </w:t>
            </w:r>
          </w:p>
          <w:p w14:paraId="331147F9" w14:textId="77777777" w:rsidR="00EE7C8C" w:rsidRDefault="00B4139C">
            <w:pPr>
              <w:pStyle w:val="div"/>
              <w:spacing w:line="360" w:lineRule="atLeast"/>
              <w:ind w:left="300" w:right="300"/>
              <w:rPr>
                <w:rStyle w:val="divdocumentleft-box"/>
                <w:rFonts w:ascii="Arial" w:eastAsia="Arial" w:hAnsi="Arial" w:cs="Arial"/>
                <w:sz w:val="22"/>
                <w:szCs w:val="22"/>
                <w:shd w:val="clear" w:color="auto" w:fill="auto"/>
              </w:rPr>
            </w:pPr>
            <w:r>
              <w:rPr>
                <w:rStyle w:val="span"/>
                <w:rFonts w:ascii="Arial" w:eastAsia="Arial" w:hAnsi="Arial" w:cs="Arial"/>
                <w:color w:val="FFFFFF"/>
                <w:sz w:val="22"/>
                <w:szCs w:val="22"/>
              </w:rPr>
              <w:t>+91 9000497635</w:t>
            </w:r>
          </w:p>
          <w:p w14:paraId="3902F226" w14:textId="77777777" w:rsidR="00EE7C8C" w:rsidRDefault="00B4139C">
            <w:pPr>
              <w:pStyle w:val="txtBold"/>
              <w:spacing w:before="100" w:line="360" w:lineRule="atLeast"/>
              <w:ind w:left="300" w:right="300"/>
              <w:rPr>
                <w:rStyle w:val="divdocumentleft-box"/>
                <w:rFonts w:ascii="Arial" w:eastAsia="Arial" w:hAnsi="Arial" w:cs="Arial"/>
                <w:sz w:val="22"/>
                <w:szCs w:val="22"/>
                <w:shd w:val="clear" w:color="auto" w:fill="auto"/>
              </w:rPr>
            </w:pPr>
            <w:r>
              <w:rPr>
                <w:rStyle w:val="span"/>
                <w:rFonts w:ascii="Arial" w:eastAsia="Arial" w:hAnsi="Arial" w:cs="Arial"/>
                <w:color w:val="FFFFFF"/>
                <w:sz w:val="22"/>
                <w:szCs w:val="22"/>
              </w:rPr>
              <w:t xml:space="preserve">E-mail </w:t>
            </w:r>
          </w:p>
          <w:p w14:paraId="41107BB7" w14:textId="77777777" w:rsidR="00EE7C8C" w:rsidRDefault="00B4139C">
            <w:pPr>
              <w:pStyle w:val="div"/>
              <w:spacing w:after="100" w:line="360" w:lineRule="atLeast"/>
              <w:ind w:left="300" w:right="300"/>
              <w:rPr>
                <w:rStyle w:val="divdocumentleft-box"/>
                <w:rFonts w:ascii="Arial" w:eastAsia="Arial" w:hAnsi="Arial" w:cs="Arial"/>
                <w:sz w:val="22"/>
                <w:szCs w:val="22"/>
                <w:shd w:val="clear" w:color="auto" w:fill="auto"/>
              </w:rPr>
            </w:pPr>
            <w:r>
              <w:rPr>
                <w:rStyle w:val="span"/>
                <w:rFonts w:ascii="Arial" w:eastAsia="Arial" w:hAnsi="Arial" w:cs="Arial"/>
                <w:color w:val="FFFFFF"/>
                <w:sz w:val="22"/>
                <w:szCs w:val="22"/>
              </w:rPr>
              <w:t>chaitanya.putta@gmail.com</w:t>
            </w:r>
          </w:p>
          <w:p w14:paraId="3066E224" w14:textId="77777777" w:rsidR="00EE7C8C" w:rsidRDefault="00B4139C">
            <w:pPr>
              <w:pStyle w:val="divdocumentsectiongapdiv"/>
              <w:rPr>
                <w:rStyle w:val="divdocumentleft-box"/>
                <w:rFonts w:ascii="Arial" w:eastAsia="Arial" w:hAnsi="Arial" w:cs="Arial"/>
                <w:sz w:val="14"/>
                <w:szCs w:val="14"/>
                <w:shd w:val="clear" w:color="auto" w:fill="auto"/>
              </w:rPr>
            </w:pPr>
            <w:r>
              <w:rPr>
                <w:rStyle w:val="divdocumentleft-box"/>
                <w:rFonts w:ascii="Arial" w:eastAsia="Arial" w:hAnsi="Arial" w:cs="Arial"/>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6"/>
            </w:tblGrid>
            <w:tr w:rsidR="00EE7C8C" w14:paraId="358CD03F" w14:textId="77777777">
              <w:trPr>
                <w:tblCellSpacing w:w="0" w:type="dxa"/>
              </w:trPr>
              <w:tc>
                <w:tcPr>
                  <w:tcW w:w="5000" w:type="pct"/>
                  <w:shd w:val="clear" w:color="auto" w:fill="00315C"/>
                  <w:tcMar>
                    <w:top w:w="60" w:type="dxa"/>
                    <w:left w:w="80" w:type="dxa"/>
                    <w:bottom w:w="60" w:type="dxa"/>
                    <w:right w:w="80" w:type="dxa"/>
                  </w:tcMar>
                  <w:vAlign w:val="bottom"/>
                  <w:hideMark/>
                </w:tcPr>
                <w:p w14:paraId="75FE3D91" w14:textId="77777777" w:rsidR="00EE7C8C" w:rsidRDefault="00B4139C">
                  <w:pPr>
                    <w:pStyle w:val="divdocumentleft-boxdivsectiontitleParagraph"/>
                    <w:shd w:val="clear" w:color="auto" w:fill="auto"/>
                    <w:spacing w:line="380" w:lineRule="atLeast"/>
                    <w:ind w:left="240" w:right="240"/>
                    <w:rPr>
                      <w:rStyle w:val="divdocumentleft-boxdivsectiontitle"/>
                      <w:rFonts w:ascii="Arial" w:eastAsia="Arial" w:hAnsi="Arial" w:cs="Arial"/>
                      <w:b/>
                      <w:bCs/>
                      <w:color w:val="FFFFFF"/>
                      <w:sz w:val="32"/>
                      <w:szCs w:val="32"/>
                      <w:shd w:val="clear" w:color="auto" w:fill="auto"/>
                    </w:rPr>
                  </w:pPr>
                  <w:r>
                    <w:rPr>
                      <w:rStyle w:val="divdocumentleft-boxdivsectiontitle"/>
                      <w:rFonts w:ascii="Arial" w:eastAsia="Arial" w:hAnsi="Arial" w:cs="Arial"/>
                      <w:b/>
                      <w:bCs/>
                      <w:color w:val="FFFFFF"/>
                      <w:sz w:val="32"/>
                      <w:szCs w:val="32"/>
                      <w:shd w:val="clear" w:color="auto" w:fill="auto"/>
                    </w:rPr>
                    <w:t>Skills</w:t>
                  </w:r>
                </w:p>
              </w:tc>
            </w:tr>
          </w:tbl>
          <w:p w14:paraId="761DE25E" w14:textId="77777777" w:rsidR="00EE7C8C" w:rsidRDefault="00B4139C">
            <w:pPr>
              <w:pStyle w:val="left-boxheadinggapdiv"/>
              <w:rPr>
                <w:rStyle w:val="divdocumentleft-box"/>
                <w:rFonts w:ascii="Arial" w:eastAsia="Arial" w:hAnsi="Arial" w:cs="Arial"/>
                <w:shd w:val="clear" w:color="auto" w:fill="auto"/>
              </w:rPr>
            </w:pPr>
            <w:r>
              <w:rPr>
                <w:rStyle w:val="divdocumentleft-box"/>
                <w:rFonts w:ascii="Arial" w:eastAsia="Arial" w:hAnsi="Arial" w:cs="Arial"/>
                <w:shd w:val="clear" w:color="auto" w:fill="auto"/>
              </w:rPr>
              <w:t> </w:t>
            </w:r>
          </w:p>
          <w:p w14:paraId="7382160C" w14:textId="77777777" w:rsidR="00EE7C8C" w:rsidRDefault="00B4139C">
            <w:pPr>
              <w:pStyle w:val="p"/>
              <w:spacing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Technical Analysis</w:t>
            </w:r>
          </w:p>
          <w:p w14:paraId="6094CBC2" w14:textId="77777777" w:rsidR="00EE7C8C" w:rsidRDefault="00B4139C">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7F010876" wp14:editId="6D218ADB">
                  <wp:extent cx="1941329" cy="89466"/>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5A0D660E" w14:textId="77777777" w:rsidR="00EE7C8C" w:rsidRDefault="00B4139C">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Quality assurance</w:t>
            </w:r>
          </w:p>
          <w:p w14:paraId="4F111D8C" w14:textId="57D79625" w:rsidR="00EE7C8C" w:rsidRDefault="00283EDC">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04A7EC33" wp14:editId="391D2370">
                  <wp:extent cx="1941329" cy="89466"/>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56C24230" w14:textId="77777777" w:rsidR="00EE7C8C" w:rsidRDefault="00B4139C">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Project Management</w:t>
            </w:r>
          </w:p>
          <w:p w14:paraId="757215AF" w14:textId="1B226C2A" w:rsidR="00EE7C8C" w:rsidRDefault="00283EDC">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129C46A6" wp14:editId="104F1B69">
                  <wp:extent cx="1941329" cy="8946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6375B2C0" w14:textId="77777777" w:rsidR="00EE7C8C" w:rsidRDefault="00B4139C">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Automation</w:t>
            </w:r>
          </w:p>
          <w:p w14:paraId="70C8D65C" w14:textId="273BCC66" w:rsidR="00EE7C8C" w:rsidRDefault="00B4139C" w:rsidP="00BD4A7B">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4EAE94F8" wp14:editId="1A95D340">
                  <wp:extent cx="1941329" cy="89466"/>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2BC92CFC" w14:textId="2B36804C" w:rsidR="002A4300" w:rsidRDefault="00856FC0" w:rsidP="002A4300">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Datab</w:t>
            </w:r>
            <w:r w:rsidR="002A4300">
              <w:rPr>
                <w:rStyle w:val="singlecolumnspanpaddedlinenth-child1"/>
                <w:rFonts w:ascii="Arial" w:eastAsia="Arial" w:hAnsi="Arial" w:cs="Arial"/>
                <w:color w:val="FFFFFF"/>
                <w:sz w:val="22"/>
                <w:szCs w:val="22"/>
              </w:rPr>
              <w:t>ase</w:t>
            </w:r>
          </w:p>
          <w:p w14:paraId="5FCF9809" w14:textId="5D53FD2C" w:rsidR="002A4300" w:rsidRDefault="002A4300" w:rsidP="002A4300">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7A245760" wp14:editId="5F38E846">
                  <wp:extent cx="1941329" cy="89466"/>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63D48872" w14:textId="38583182" w:rsidR="00EE7C8C" w:rsidRDefault="00B4139C">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API design knowledge</w:t>
            </w:r>
          </w:p>
          <w:p w14:paraId="6B837586" w14:textId="77777777" w:rsidR="00EE7C8C" w:rsidRDefault="00B4139C">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00D5F9F9" wp14:editId="2BE37005">
                  <wp:extent cx="1941329" cy="89466"/>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8"/>
                          <a:stretch>
                            <a:fillRect/>
                          </a:stretch>
                        </pic:blipFill>
                        <pic:spPr>
                          <a:xfrm>
                            <a:off x="0" y="0"/>
                            <a:ext cx="1941329" cy="89466"/>
                          </a:xfrm>
                          <a:prstGeom prst="rect">
                            <a:avLst/>
                          </a:prstGeom>
                        </pic:spPr>
                      </pic:pic>
                    </a:graphicData>
                  </a:graphic>
                </wp:inline>
              </w:drawing>
            </w:r>
          </w:p>
          <w:p w14:paraId="1CFD27E4" w14:textId="77777777" w:rsidR="00EE7C8C" w:rsidRDefault="00B4139C">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Excellent Communication</w:t>
            </w:r>
          </w:p>
          <w:p w14:paraId="36F00988" w14:textId="77777777" w:rsidR="00EE7C8C" w:rsidRDefault="00B4139C">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4F4D29E3" wp14:editId="5E4CC60A">
                  <wp:extent cx="1941329" cy="89466"/>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9"/>
                          <a:stretch>
                            <a:fillRect/>
                          </a:stretch>
                        </pic:blipFill>
                        <pic:spPr>
                          <a:xfrm>
                            <a:off x="0" y="0"/>
                            <a:ext cx="1941329" cy="89466"/>
                          </a:xfrm>
                          <a:prstGeom prst="rect">
                            <a:avLst/>
                          </a:prstGeom>
                        </pic:spPr>
                      </pic:pic>
                    </a:graphicData>
                  </a:graphic>
                </wp:inline>
              </w:drawing>
            </w:r>
          </w:p>
          <w:p w14:paraId="712FAEC9" w14:textId="77777777" w:rsidR="00EE7C8C" w:rsidRDefault="00B4139C">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Cross-functional teamwork</w:t>
            </w:r>
          </w:p>
          <w:p w14:paraId="4D514ABB" w14:textId="3C1D2EA3" w:rsidR="00EE7C8C" w:rsidRDefault="00B4139C">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lastRenderedPageBreak/>
              <w:drawing>
                <wp:inline distT="0" distB="0" distL="0" distR="0" wp14:anchorId="42564440" wp14:editId="02852432">
                  <wp:extent cx="1941329" cy="89466"/>
                  <wp:effectExtent l="0" t="0" r="0" b="0"/>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9"/>
                          <a:stretch>
                            <a:fillRect/>
                          </a:stretch>
                        </pic:blipFill>
                        <pic:spPr>
                          <a:xfrm>
                            <a:off x="0" y="0"/>
                            <a:ext cx="1941329" cy="89466"/>
                          </a:xfrm>
                          <a:prstGeom prst="rect">
                            <a:avLst/>
                          </a:prstGeom>
                        </pic:spPr>
                      </pic:pic>
                    </a:graphicData>
                  </a:graphic>
                </wp:inline>
              </w:drawing>
            </w:r>
          </w:p>
          <w:p w14:paraId="4692E4ED" w14:textId="77777777" w:rsidR="00BD4A7B" w:rsidRDefault="00BD4A7B">
            <w:pPr>
              <w:pStyle w:val="ratvcontainer"/>
              <w:ind w:left="300" w:right="300"/>
              <w:rPr>
                <w:rStyle w:val="divdocumentleft-box"/>
                <w:rFonts w:ascii="Arial" w:eastAsia="Arial" w:hAnsi="Arial" w:cs="Arial"/>
                <w:sz w:val="22"/>
                <w:szCs w:val="22"/>
                <w:shd w:val="clear" w:color="auto" w:fill="auto"/>
              </w:rPr>
            </w:pPr>
          </w:p>
          <w:p w14:paraId="7AA382CD" w14:textId="77777777" w:rsidR="00EE7C8C" w:rsidRDefault="00B4139C">
            <w:pPr>
              <w:pStyle w:val="p"/>
              <w:spacing w:before="200" w:line="360" w:lineRule="atLeast"/>
              <w:ind w:left="300" w:right="300"/>
              <w:rPr>
                <w:rStyle w:val="singlecolumnspanpaddedlinenth-child1"/>
                <w:rFonts w:ascii="Arial" w:eastAsia="Arial" w:hAnsi="Arial" w:cs="Arial"/>
                <w:color w:val="FFFFFF"/>
                <w:sz w:val="22"/>
                <w:szCs w:val="22"/>
              </w:rPr>
            </w:pPr>
            <w:r>
              <w:rPr>
                <w:rStyle w:val="singlecolumnspanpaddedlinenth-child1"/>
                <w:rFonts w:ascii="Arial" w:eastAsia="Arial" w:hAnsi="Arial" w:cs="Arial"/>
                <w:color w:val="FFFFFF"/>
                <w:sz w:val="22"/>
                <w:szCs w:val="22"/>
              </w:rPr>
              <w:t>Willfulness to Learn</w:t>
            </w:r>
          </w:p>
          <w:p w14:paraId="6DDDFB37" w14:textId="77777777" w:rsidR="00EE7C8C" w:rsidRDefault="00B4139C">
            <w:pPr>
              <w:pStyle w:val="ratvcontainer"/>
              <w:ind w:left="300" w:right="300"/>
              <w:rPr>
                <w:rStyle w:val="divdocumentleft-box"/>
                <w:rFonts w:ascii="Arial" w:eastAsia="Arial" w:hAnsi="Arial" w:cs="Arial"/>
                <w:sz w:val="22"/>
                <w:szCs w:val="22"/>
                <w:shd w:val="clear" w:color="auto" w:fill="auto"/>
              </w:rPr>
            </w:pPr>
            <w:r>
              <w:rPr>
                <w:rStyle w:val="divdocumentleft-box"/>
                <w:rFonts w:ascii="Arial" w:eastAsia="Arial" w:hAnsi="Arial" w:cs="Arial"/>
                <w:noProof/>
                <w:sz w:val="22"/>
                <w:szCs w:val="22"/>
                <w:shd w:val="clear" w:color="auto" w:fill="auto"/>
                <w:lang w:val="en-IN" w:eastAsia="en-IN"/>
              </w:rPr>
              <w:drawing>
                <wp:inline distT="0" distB="0" distL="0" distR="0" wp14:anchorId="48CA3694" wp14:editId="109CB040">
                  <wp:extent cx="1941329" cy="89466"/>
                  <wp:effectExtent l="0" t="0" r="0" b="0"/>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9"/>
                          <a:stretch>
                            <a:fillRect/>
                          </a:stretch>
                        </pic:blipFill>
                        <pic:spPr>
                          <a:xfrm>
                            <a:off x="0" y="0"/>
                            <a:ext cx="1941329" cy="89466"/>
                          </a:xfrm>
                          <a:prstGeom prst="rect">
                            <a:avLst/>
                          </a:prstGeom>
                        </pic:spPr>
                      </pic:pic>
                    </a:graphicData>
                  </a:graphic>
                </wp:inline>
              </w:drawing>
            </w:r>
          </w:p>
          <w:p w14:paraId="00B2D731" w14:textId="77777777" w:rsidR="00EE7C8C" w:rsidRDefault="00EE7C8C" w:rsidP="00BD4A7B">
            <w:pPr>
              <w:pStyle w:val="txtright"/>
              <w:spacing w:line="360" w:lineRule="atLeast"/>
              <w:ind w:left="300" w:right="300"/>
              <w:rPr>
                <w:rStyle w:val="divdocumentleft-box"/>
                <w:rFonts w:ascii="Arial" w:eastAsia="Arial" w:hAnsi="Arial" w:cs="Arial"/>
                <w:sz w:val="22"/>
                <w:szCs w:val="22"/>
                <w:shd w:val="clear" w:color="auto" w:fill="auto"/>
              </w:rPr>
            </w:pPr>
          </w:p>
        </w:tc>
        <w:tc>
          <w:tcPr>
            <w:tcW w:w="8220" w:type="dxa"/>
            <w:tcMar>
              <w:top w:w="300" w:type="dxa"/>
              <w:left w:w="0" w:type="dxa"/>
              <w:bottom w:w="300" w:type="dxa"/>
              <w:right w:w="0" w:type="dxa"/>
            </w:tcMar>
            <w:hideMark/>
          </w:tcPr>
          <w:p w14:paraId="67F621EE" w14:textId="77777777" w:rsidR="00EE7C8C" w:rsidRPr="00BD4A7B" w:rsidRDefault="00B4139C">
            <w:pPr>
              <w:pStyle w:val="divdocumentleft-boxsectionnth-child1sectiongapdiv"/>
              <w:spacing w:line="400" w:lineRule="atLeast"/>
              <w:rPr>
                <w:rStyle w:val="divdocumentright-box"/>
                <w:rFonts w:ascii="Arial" w:eastAsia="Arial" w:hAnsi="Arial" w:cs="Arial"/>
                <w:sz w:val="12"/>
                <w:szCs w:val="12"/>
              </w:rPr>
            </w:pPr>
            <w:r w:rsidRPr="00BD4A7B">
              <w:rPr>
                <w:rStyle w:val="divdocumentright-box"/>
                <w:rFonts w:ascii="Arial" w:eastAsia="Arial" w:hAnsi="Arial" w:cs="Arial"/>
                <w:sz w:val="12"/>
                <w:szCs w:val="12"/>
              </w:rPr>
              <w:lastRenderedPageBreak/>
              <w:t> </w:t>
            </w:r>
          </w:p>
          <w:p w14:paraId="68808AF7" w14:textId="77777777" w:rsidR="00EE7C8C" w:rsidRPr="00BD4A7B" w:rsidRDefault="00B4139C">
            <w:pPr>
              <w:pStyle w:val="divdocumentli"/>
              <w:numPr>
                <w:ilvl w:val="0"/>
                <w:numId w:val="1"/>
              </w:numPr>
              <w:pBdr>
                <w:left w:val="none" w:sz="0" w:space="15" w:color="auto"/>
                <w:right w:val="none" w:sz="0" w:space="15" w:color="auto"/>
              </w:pBdr>
              <w:spacing w:line="360" w:lineRule="atLeast"/>
              <w:ind w:left="600"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Having a total IT experience of more than </w:t>
            </w:r>
            <w:r w:rsidRPr="00BD4A7B">
              <w:rPr>
                <w:rStyle w:val="Strong1"/>
                <w:rFonts w:ascii="Arial" w:eastAsia="Arial" w:hAnsi="Arial" w:cs="Arial"/>
                <w:b/>
                <w:bCs/>
                <w:color w:val="343434"/>
                <w:spacing w:val="4"/>
                <w:sz w:val="20"/>
                <w:szCs w:val="20"/>
              </w:rPr>
              <w:t xml:space="preserve">12 years </w:t>
            </w:r>
            <w:r w:rsidRPr="00BD4A7B">
              <w:rPr>
                <w:rStyle w:val="divdocumentright-box"/>
                <w:rFonts w:ascii="Arial" w:eastAsia="Arial" w:hAnsi="Arial" w:cs="Arial"/>
                <w:sz w:val="20"/>
                <w:szCs w:val="20"/>
              </w:rPr>
              <w:t>handling various Testing and SRE Teams ensuring smooth deliverables along with L2/L3 Support</w:t>
            </w:r>
          </w:p>
          <w:p w14:paraId="2660136D" w14:textId="62FAD27B" w:rsidR="00EE7C8C" w:rsidRPr="00BD4A7B" w:rsidRDefault="000451BD">
            <w:pPr>
              <w:pStyle w:val="divdocumentli"/>
              <w:numPr>
                <w:ilvl w:val="0"/>
                <w:numId w:val="1"/>
              </w:numPr>
              <w:spacing w:line="360" w:lineRule="atLeast"/>
              <w:ind w:left="600" w:right="300" w:hanging="301"/>
              <w:rPr>
                <w:rStyle w:val="divdocumentright-box"/>
                <w:rFonts w:ascii="Arial" w:eastAsia="Arial" w:hAnsi="Arial" w:cs="Arial"/>
                <w:sz w:val="20"/>
                <w:szCs w:val="20"/>
              </w:rPr>
            </w:pPr>
            <w:r>
              <w:rPr>
                <w:rStyle w:val="divdocumentright-box"/>
                <w:rFonts w:ascii="Arial" w:eastAsia="Arial" w:hAnsi="Arial" w:cs="Arial"/>
                <w:sz w:val="20"/>
                <w:szCs w:val="20"/>
              </w:rPr>
              <w:t>~</w:t>
            </w:r>
            <w:r w:rsidR="00D11480">
              <w:rPr>
                <w:rStyle w:val="divdocumentright-box"/>
                <w:rFonts w:ascii="Arial" w:eastAsia="Arial" w:hAnsi="Arial" w:cs="Arial"/>
                <w:sz w:val="20"/>
                <w:szCs w:val="20"/>
              </w:rPr>
              <w:t>4</w:t>
            </w:r>
            <w:r w:rsidR="00B4139C" w:rsidRPr="00BD4A7B">
              <w:rPr>
                <w:rStyle w:val="divdocumentright-box"/>
                <w:rFonts w:ascii="Arial" w:eastAsia="Arial" w:hAnsi="Arial" w:cs="Arial"/>
                <w:sz w:val="20"/>
                <w:szCs w:val="20"/>
              </w:rPr>
              <w:t xml:space="preserve"> years of hands-on </w:t>
            </w:r>
            <w:r w:rsidR="00B4139C" w:rsidRPr="00BD4A7B">
              <w:rPr>
                <w:rStyle w:val="divdocumentright-box"/>
                <w:rFonts w:ascii="Arial" w:eastAsia="Arial" w:hAnsi="Arial" w:cs="Arial"/>
                <w:sz w:val="20"/>
                <w:szCs w:val="20"/>
              </w:rPr>
              <w:t>experience in Manual &amp; Automation Testing along with experience in on premise and on Cloud with technologies like GCP and AWS.</w:t>
            </w:r>
          </w:p>
          <w:p w14:paraId="4ED61370" w14:textId="7958383C" w:rsidR="00EE7C8C" w:rsidRDefault="00B4139C">
            <w:pPr>
              <w:pStyle w:val="divdocumentli"/>
              <w:numPr>
                <w:ilvl w:val="0"/>
                <w:numId w:val="1"/>
              </w:numPr>
              <w:spacing w:line="360" w:lineRule="atLeast"/>
              <w:ind w:left="600"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Design and development of the </w:t>
            </w:r>
            <w:r w:rsidRPr="00BD4A7B">
              <w:rPr>
                <w:rStyle w:val="Strong1"/>
                <w:rFonts w:ascii="Arial" w:eastAsia="Arial" w:hAnsi="Arial" w:cs="Arial"/>
                <w:b/>
                <w:bCs/>
                <w:color w:val="343434"/>
                <w:spacing w:val="4"/>
                <w:sz w:val="20"/>
                <w:szCs w:val="20"/>
              </w:rPr>
              <w:t>CI/CD Pipelines</w:t>
            </w:r>
            <w:r w:rsidRPr="00BD4A7B">
              <w:rPr>
                <w:rStyle w:val="divdocumentright-box"/>
                <w:rFonts w:ascii="Arial" w:eastAsia="Arial" w:hAnsi="Arial" w:cs="Arial"/>
                <w:sz w:val="20"/>
                <w:szCs w:val="20"/>
              </w:rPr>
              <w:t xml:space="preserve"> for the Microservice testing and System Integration Testing</w:t>
            </w:r>
          </w:p>
          <w:p w14:paraId="48724597" w14:textId="6898DA22" w:rsidR="00FD0E20" w:rsidRPr="00BD4A7B" w:rsidRDefault="00FD0E20">
            <w:pPr>
              <w:pStyle w:val="divdocumentli"/>
              <w:numPr>
                <w:ilvl w:val="0"/>
                <w:numId w:val="1"/>
              </w:numPr>
              <w:spacing w:line="360" w:lineRule="atLeast"/>
              <w:ind w:left="600" w:right="300" w:hanging="301"/>
              <w:rPr>
                <w:rStyle w:val="divdocumentright-box"/>
                <w:rFonts w:ascii="Arial" w:eastAsia="Arial" w:hAnsi="Arial" w:cs="Arial"/>
                <w:sz w:val="20"/>
                <w:szCs w:val="20"/>
              </w:rPr>
            </w:pPr>
            <w:r>
              <w:rPr>
                <w:rStyle w:val="divdocumentright-box"/>
                <w:rFonts w:ascii="Arial" w:eastAsia="Arial" w:hAnsi="Arial" w:cs="Arial"/>
                <w:sz w:val="20"/>
                <w:szCs w:val="20"/>
              </w:rPr>
              <w:t xml:space="preserve">Hands on experience with </w:t>
            </w:r>
            <w:proofErr w:type="spellStart"/>
            <w:r w:rsidRPr="00FD0E20">
              <w:rPr>
                <w:rStyle w:val="divdocumentright-box"/>
                <w:rFonts w:ascii="Arial" w:eastAsia="Arial" w:hAnsi="Arial" w:cs="Arial"/>
                <w:b/>
                <w:sz w:val="20"/>
                <w:szCs w:val="20"/>
              </w:rPr>
              <w:t>GraphQL</w:t>
            </w:r>
            <w:proofErr w:type="spellEnd"/>
          </w:p>
          <w:p w14:paraId="05B49D89" w14:textId="77777777" w:rsidR="00EE7C8C" w:rsidRPr="00BD4A7B" w:rsidRDefault="00B4139C">
            <w:pPr>
              <w:pStyle w:val="divdocumentli"/>
              <w:numPr>
                <w:ilvl w:val="0"/>
                <w:numId w:val="1"/>
              </w:numPr>
              <w:spacing w:line="360" w:lineRule="atLeast"/>
              <w:ind w:left="600"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Expert in S</w:t>
            </w:r>
            <w:r w:rsidRPr="00BD4A7B">
              <w:rPr>
                <w:rStyle w:val="Strong1"/>
                <w:rFonts w:ascii="Arial" w:eastAsia="Arial" w:hAnsi="Arial" w:cs="Arial"/>
                <w:b/>
                <w:bCs/>
                <w:color w:val="343434"/>
                <w:spacing w:val="4"/>
                <w:sz w:val="20"/>
                <w:szCs w:val="20"/>
              </w:rPr>
              <w:t>elenium WebD</w:t>
            </w:r>
            <w:r w:rsidRPr="00BD4A7B">
              <w:rPr>
                <w:rStyle w:val="Strong1"/>
                <w:rFonts w:ascii="Arial" w:eastAsia="Arial" w:hAnsi="Arial" w:cs="Arial"/>
                <w:b/>
                <w:bCs/>
                <w:color w:val="343434"/>
                <w:spacing w:val="4"/>
                <w:sz w:val="20"/>
                <w:szCs w:val="20"/>
              </w:rPr>
              <w:t>river/IDE/GRID</w:t>
            </w:r>
            <w:r w:rsidRPr="00BD4A7B">
              <w:rPr>
                <w:rStyle w:val="divdocumentright-box"/>
                <w:rFonts w:ascii="Arial" w:eastAsia="Arial" w:hAnsi="Arial" w:cs="Arial"/>
                <w:sz w:val="20"/>
                <w:szCs w:val="20"/>
              </w:rPr>
              <w:t xml:space="preserve"> test scripts using Java, JavaScript &amp; Test Framework using </w:t>
            </w:r>
            <w:r w:rsidRPr="00BD4A7B">
              <w:rPr>
                <w:rStyle w:val="Strong1"/>
                <w:rFonts w:ascii="Arial" w:eastAsia="Arial" w:hAnsi="Arial" w:cs="Arial"/>
                <w:b/>
                <w:bCs/>
                <w:color w:val="343434"/>
                <w:spacing w:val="4"/>
                <w:sz w:val="20"/>
                <w:szCs w:val="20"/>
              </w:rPr>
              <w:t xml:space="preserve">TestNG/Junit, Ant/Maven </w:t>
            </w:r>
            <w:r w:rsidRPr="00BD4A7B">
              <w:rPr>
                <w:rStyle w:val="divdocumentright-box"/>
                <w:rFonts w:ascii="Arial" w:eastAsia="Arial" w:hAnsi="Arial" w:cs="Arial"/>
                <w:sz w:val="20"/>
                <w:szCs w:val="20"/>
              </w:rPr>
              <w:t>build tools</w:t>
            </w:r>
          </w:p>
          <w:p w14:paraId="7D0C4F2E" w14:textId="6C043321" w:rsidR="00EE7C8C" w:rsidRPr="00BD4A7B" w:rsidRDefault="00B4139C">
            <w:pPr>
              <w:pStyle w:val="divdocumentli"/>
              <w:numPr>
                <w:ilvl w:val="0"/>
                <w:numId w:val="1"/>
              </w:numPr>
              <w:spacing w:line="360" w:lineRule="atLeast"/>
              <w:ind w:left="600"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Ability to handle multiple projects simultaneously with a high degree of accuracy with great knowledge on </w:t>
            </w:r>
            <w:r w:rsidRPr="00BD4A7B">
              <w:rPr>
                <w:rStyle w:val="Strong1"/>
                <w:rFonts w:ascii="Arial" w:eastAsia="Arial" w:hAnsi="Arial" w:cs="Arial"/>
                <w:b/>
                <w:bCs/>
                <w:color w:val="343434"/>
                <w:spacing w:val="4"/>
                <w:sz w:val="20"/>
                <w:szCs w:val="20"/>
              </w:rPr>
              <w:t xml:space="preserve">PMP, </w:t>
            </w:r>
            <w:r w:rsidR="00BD4A7B" w:rsidRPr="00BD4A7B">
              <w:rPr>
                <w:rStyle w:val="Strong1"/>
                <w:rFonts w:ascii="Arial" w:eastAsia="Arial" w:hAnsi="Arial" w:cs="Arial"/>
                <w:b/>
                <w:bCs/>
                <w:color w:val="343434"/>
                <w:spacing w:val="4"/>
                <w:sz w:val="20"/>
                <w:szCs w:val="20"/>
              </w:rPr>
              <w:t>Agile,</w:t>
            </w:r>
            <w:r w:rsidRPr="00BD4A7B">
              <w:rPr>
                <w:rStyle w:val="Strong1"/>
                <w:rFonts w:ascii="Arial" w:eastAsia="Arial" w:hAnsi="Arial" w:cs="Arial"/>
                <w:b/>
                <w:bCs/>
                <w:color w:val="343434"/>
                <w:spacing w:val="4"/>
                <w:sz w:val="20"/>
                <w:szCs w:val="20"/>
              </w:rPr>
              <w:t xml:space="preserve"> SCRUM, IITL.</w:t>
            </w:r>
          </w:p>
          <w:p w14:paraId="5C46A3AD" w14:textId="0013DFB8" w:rsidR="00EE7C8C" w:rsidRDefault="00B4139C">
            <w:pPr>
              <w:pStyle w:val="divdocumentli"/>
              <w:numPr>
                <w:ilvl w:val="0"/>
                <w:numId w:val="1"/>
              </w:numPr>
              <w:spacing w:line="360" w:lineRule="atLeast"/>
              <w:ind w:left="600"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Proficient in d</w:t>
            </w:r>
            <w:r w:rsidRPr="00BD4A7B">
              <w:rPr>
                <w:rStyle w:val="divdocumentright-box"/>
                <w:rFonts w:ascii="Arial" w:eastAsia="Arial" w:hAnsi="Arial" w:cs="Arial"/>
                <w:sz w:val="20"/>
                <w:szCs w:val="20"/>
              </w:rPr>
              <w:t>evising all the artifacts of testing such as Test Scenarios, Test Cases, Defect Reports and Test Summary Report</w:t>
            </w:r>
          </w:p>
          <w:p w14:paraId="157A4919" w14:textId="26F63B0E" w:rsidR="003D1908" w:rsidRPr="00BD4A7B" w:rsidRDefault="003D1908">
            <w:pPr>
              <w:pStyle w:val="divdocumentli"/>
              <w:numPr>
                <w:ilvl w:val="0"/>
                <w:numId w:val="1"/>
              </w:numPr>
              <w:spacing w:line="360" w:lineRule="atLeast"/>
              <w:ind w:left="600" w:right="300" w:hanging="301"/>
              <w:rPr>
                <w:rStyle w:val="divdocumentright-box"/>
                <w:rFonts w:ascii="Arial" w:eastAsia="Arial" w:hAnsi="Arial" w:cs="Arial"/>
                <w:sz w:val="20"/>
                <w:szCs w:val="20"/>
              </w:rPr>
            </w:pPr>
            <w:r w:rsidRPr="003D1908">
              <w:rPr>
                <w:rStyle w:val="divdocumentright-box"/>
                <w:rFonts w:ascii="Arial" w:eastAsia="Arial" w:hAnsi="Arial" w:cs="Arial"/>
                <w:sz w:val="20"/>
                <w:szCs w:val="20"/>
              </w:rPr>
              <w:t xml:space="preserve">Good understanding of </w:t>
            </w:r>
            <w:r w:rsidRPr="003D1908">
              <w:rPr>
                <w:rStyle w:val="divdocumentright-box"/>
                <w:rFonts w:ascii="Arial" w:eastAsia="Arial" w:hAnsi="Arial" w:cs="Arial"/>
                <w:b/>
                <w:sz w:val="20"/>
                <w:szCs w:val="20"/>
              </w:rPr>
              <w:t>REST APIs</w:t>
            </w:r>
            <w:r w:rsidRPr="003D1908">
              <w:rPr>
                <w:rStyle w:val="divdocumentright-box"/>
                <w:rFonts w:ascii="Arial" w:eastAsia="Arial" w:hAnsi="Arial" w:cs="Arial"/>
                <w:sz w:val="20"/>
                <w:szCs w:val="20"/>
              </w:rPr>
              <w:t xml:space="preserve"> and </w:t>
            </w:r>
            <w:r w:rsidRPr="003D1908">
              <w:rPr>
                <w:rStyle w:val="divdocumentright-box"/>
                <w:rFonts w:ascii="Arial" w:eastAsia="Arial" w:hAnsi="Arial" w:cs="Arial"/>
                <w:b/>
                <w:sz w:val="20"/>
                <w:szCs w:val="20"/>
              </w:rPr>
              <w:t>Micro services</w:t>
            </w:r>
          </w:p>
          <w:p w14:paraId="1D020961" w14:textId="2237F4D3" w:rsidR="00EE7C8C" w:rsidRPr="00BD4A7B" w:rsidRDefault="00B4139C">
            <w:pPr>
              <w:pStyle w:val="divdocumentli"/>
              <w:numPr>
                <w:ilvl w:val="0"/>
                <w:numId w:val="1"/>
              </w:numPr>
              <w:spacing w:line="360" w:lineRule="atLeast"/>
              <w:ind w:left="600"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Good experience in writing and implementation of complex test plans, design, development and execution of test scripts for </w:t>
            </w:r>
            <w:r w:rsidRPr="00BD4A7B">
              <w:rPr>
                <w:rStyle w:val="Strong1"/>
                <w:rFonts w:ascii="Arial" w:eastAsia="Arial" w:hAnsi="Arial" w:cs="Arial"/>
                <w:b/>
                <w:bCs/>
                <w:color w:val="343434"/>
                <w:spacing w:val="4"/>
                <w:sz w:val="20"/>
                <w:szCs w:val="20"/>
              </w:rPr>
              <w:t>System</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Integration</w:t>
            </w:r>
            <w:r w:rsidRPr="00BD4A7B">
              <w:rPr>
                <w:rStyle w:val="divdocumentright-box"/>
                <w:rFonts w:ascii="Arial" w:eastAsia="Arial" w:hAnsi="Arial" w:cs="Arial"/>
                <w:sz w:val="20"/>
                <w:szCs w:val="20"/>
              </w:rPr>
              <w:t xml:space="preserve">, </w:t>
            </w:r>
            <w:r w:rsidR="00BD4A7B" w:rsidRPr="00BD4A7B">
              <w:rPr>
                <w:rStyle w:val="divdocumentright-box"/>
                <w:rFonts w:ascii="Arial" w:eastAsia="Arial" w:hAnsi="Arial" w:cs="Arial"/>
                <w:b/>
                <w:bCs/>
                <w:sz w:val="20"/>
                <w:szCs w:val="20"/>
              </w:rPr>
              <w:t>R</w:t>
            </w:r>
            <w:r w:rsidRPr="00BD4A7B">
              <w:rPr>
                <w:rStyle w:val="Strong1"/>
                <w:rFonts w:ascii="Arial" w:eastAsia="Arial" w:hAnsi="Arial" w:cs="Arial"/>
                <w:b/>
                <w:bCs/>
                <w:color w:val="343434"/>
                <w:spacing w:val="4"/>
                <w:sz w:val="20"/>
                <w:szCs w:val="20"/>
              </w:rPr>
              <w:t>egression</w:t>
            </w:r>
            <w:r w:rsidR="00BD4A7B">
              <w:rPr>
                <w:rStyle w:val="Strong1"/>
                <w:rFonts w:ascii="Arial" w:eastAsia="Arial" w:hAnsi="Arial" w:cs="Arial"/>
                <w:b/>
                <w:bCs/>
                <w:color w:val="343434"/>
                <w:spacing w:val="4"/>
                <w:sz w:val="20"/>
                <w:szCs w:val="20"/>
              </w:rPr>
              <w:t>/Performance</w:t>
            </w:r>
            <w:r w:rsidRPr="00BD4A7B">
              <w:rPr>
                <w:rStyle w:val="divdocumentright-box"/>
                <w:rFonts w:ascii="Arial" w:eastAsia="Arial" w:hAnsi="Arial" w:cs="Arial"/>
                <w:sz w:val="20"/>
                <w:szCs w:val="20"/>
              </w:rPr>
              <w:t xml:space="preserve">, </w:t>
            </w:r>
            <w:r w:rsidR="00BD4A7B" w:rsidRPr="00BD4A7B">
              <w:rPr>
                <w:rStyle w:val="divdocumentright-box"/>
                <w:rFonts w:ascii="Arial" w:eastAsia="Arial" w:hAnsi="Arial" w:cs="Arial"/>
                <w:b/>
                <w:bCs/>
                <w:sz w:val="20"/>
                <w:szCs w:val="20"/>
              </w:rPr>
              <w:t>S</w:t>
            </w:r>
            <w:r w:rsidRPr="00BD4A7B">
              <w:rPr>
                <w:rStyle w:val="Strong1"/>
                <w:rFonts w:ascii="Arial" w:eastAsia="Arial" w:hAnsi="Arial" w:cs="Arial"/>
                <w:b/>
                <w:bCs/>
                <w:color w:val="343434"/>
                <w:spacing w:val="4"/>
                <w:sz w:val="20"/>
                <w:szCs w:val="20"/>
              </w:rPr>
              <w:t>moke</w:t>
            </w:r>
            <w:r w:rsidRPr="00BD4A7B">
              <w:rPr>
                <w:rStyle w:val="divdocumentright-box"/>
                <w:rFonts w:ascii="Arial" w:eastAsia="Arial" w:hAnsi="Arial" w:cs="Arial"/>
                <w:sz w:val="20"/>
                <w:szCs w:val="20"/>
              </w:rPr>
              <w:t xml:space="preserve">, </w:t>
            </w:r>
            <w:r w:rsidR="00BD4A7B">
              <w:rPr>
                <w:rStyle w:val="Strong1"/>
                <w:rFonts w:eastAsia="Arial"/>
                <w:b/>
                <w:bCs/>
              </w:rPr>
              <w:t>S</w:t>
            </w:r>
            <w:r w:rsidRPr="00BD4A7B">
              <w:rPr>
                <w:rStyle w:val="Strong1"/>
                <w:rFonts w:ascii="Arial" w:eastAsia="Arial" w:hAnsi="Arial" w:cs="Arial"/>
                <w:b/>
                <w:bCs/>
                <w:color w:val="343434"/>
                <w:spacing w:val="4"/>
                <w:sz w:val="20"/>
                <w:szCs w:val="20"/>
              </w:rPr>
              <w:t>anity</w:t>
            </w:r>
            <w:r w:rsidRPr="00BD4A7B">
              <w:rPr>
                <w:rStyle w:val="divdocumentright-box"/>
                <w:rFonts w:ascii="Arial" w:eastAsia="Arial" w:hAnsi="Arial" w:cs="Arial"/>
                <w:sz w:val="20"/>
                <w:szCs w:val="20"/>
              </w:rPr>
              <w:t xml:space="preserve">, </w:t>
            </w:r>
            <w:r w:rsidRPr="00BD4A7B">
              <w:rPr>
                <w:rStyle w:val="divdocumentright-box"/>
                <w:rFonts w:ascii="Arial" w:eastAsia="Arial" w:hAnsi="Arial" w:cs="Arial"/>
                <w:b/>
                <w:bCs/>
                <w:sz w:val="20"/>
                <w:szCs w:val="20"/>
              </w:rPr>
              <w:t>API, GUI</w:t>
            </w:r>
            <w:r w:rsidRPr="00BD4A7B">
              <w:rPr>
                <w:rStyle w:val="divdocumentright-box"/>
                <w:rFonts w:ascii="Arial" w:eastAsia="Arial" w:hAnsi="Arial" w:cs="Arial"/>
                <w:sz w:val="20"/>
                <w:szCs w:val="20"/>
              </w:rPr>
              <w:t xml:space="preserve"> and </w:t>
            </w:r>
            <w:r w:rsidRPr="00BD4A7B">
              <w:rPr>
                <w:rStyle w:val="divdocumentright-box"/>
                <w:rFonts w:ascii="Arial" w:eastAsia="Arial" w:hAnsi="Arial" w:cs="Arial"/>
                <w:b/>
                <w:bCs/>
                <w:sz w:val="20"/>
                <w:szCs w:val="20"/>
              </w:rPr>
              <w:t>UAT</w:t>
            </w:r>
            <w:r w:rsidRPr="00BD4A7B">
              <w:rPr>
                <w:rStyle w:val="divdocumentright-box"/>
                <w:rFonts w:ascii="Arial" w:eastAsia="Arial" w:hAnsi="Arial" w:cs="Arial"/>
                <w:sz w:val="20"/>
                <w:szCs w:val="20"/>
              </w:rPr>
              <w:t xml:space="preserve"> testing</w:t>
            </w:r>
          </w:p>
          <w:p w14:paraId="722E866F" w14:textId="77777777" w:rsidR="00EE7C8C" w:rsidRPr="00BD4A7B" w:rsidRDefault="00B4139C">
            <w:pPr>
              <w:pStyle w:val="divdocumentli"/>
              <w:numPr>
                <w:ilvl w:val="0"/>
                <w:numId w:val="1"/>
              </w:numPr>
              <w:spacing w:line="360" w:lineRule="atLeast"/>
              <w:ind w:left="600"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Hands on experience in test driven development (TDD), Behavior driven development (BDD) &amp; acceptance driven development (ATDD) approaches</w:t>
            </w:r>
          </w:p>
          <w:p w14:paraId="7DE83300" w14:textId="77777777" w:rsidR="00EE7C8C" w:rsidRDefault="00B4139C">
            <w:pPr>
              <w:pStyle w:val="divdocumentsectiongapdiv"/>
              <w:rPr>
                <w:rStyle w:val="divdocumentright-box"/>
                <w:rFonts w:ascii="Arial" w:eastAsia="Arial" w:hAnsi="Arial" w:cs="Arial"/>
                <w:sz w:val="14"/>
                <w:szCs w:val="14"/>
              </w:rPr>
            </w:pPr>
            <w:r>
              <w:rPr>
                <w:rStyle w:val="divdocumentright-box"/>
                <w:rFonts w:ascii="Arial" w:eastAsia="Arial" w:hAnsi="Arial" w:cs="Arial"/>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0"/>
            </w:tblGrid>
            <w:tr w:rsidR="00EE7C8C" w:rsidRPr="00BD4A7B" w14:paraId="340C58E5" w14:textId="77777777">
              <w:trPr>
                <w:tblCellSpacing w:w="0" w:type="dxa"/>
              </w:trPr>
              <w:tc>
                <w:tcPr>
                  <w:tcW w:w="5000" w:type="pct"/>
                  <w:shd w:val="clear" w:color="auto" w:fill="FFFFFF"/>
                  <w:tcMar>
                    <w:top w:w="60" w:type="dxa"/>
                    <w:left w:w="300" w:type="dxa"/>
                    <w:bottom w:w="60" w:type="dxa"/>
                    <w:right w:w="300" w:type="dxa"/>
                  </w:tcMar>
                  <w:vAlign w:val="bottom"/>
                  <w:hideMark/>
                </w:tcPr>
                <w:p w14:paraId="4FF98FBE" w14:textId="77777777" w:rsidR="00EE7C8C" w:rsidRPr="00BD4A7B" w:rsidRDefault="00B4139C">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Arial" w:eastAsia="Arial" w:hAnsi="Arial" w:cs="Arial"/>
                      <w:b/>
                      <w:bCs/>
                      <w:color w:val="002E58"/>
                      <w:sz w:val="28"/>
                      <w:szCs w:val="28"/>
                      <w:shd w:val="clear" w:color="auto" w:fill="auto"/>
                    </w:rPr>
                  </w:pPr>
                  <w:r w:rsidRPr="00BD4A7B">
                    <w:rPr>
                      <w:rStyle w:val="divdocumentleft-boxdivsectiontitle"/>
                      <w:rFonts w:ascii="Arial" w:eastAsia="Arial" w:hAnsi="Arial" w:cs="Arial"/>
                      <w:b/>
                      <w:bCs/>
                      <w:color w:val="002E58"/>
                      <w:sz w:val="28"/>
                      <w:szCs w:val="28"/>
                      <w:shd w:val="clear" w:color="auto" w:fill="auto"/>
                    </w:rPr>
                    <w:t>Work History</w:t>
                  </w:r>
                </w:p>
              </w:tc>
            </w:tr>
          </w:tbl>
          <w:p w14:paraId="58BB201B" w14:textId="77777777" w:rsidR="00EE7C8C" w:rsidRPr="00BD4A7B" w:rsidRDefault="00B4139C">
            <w:pPr>
              <w:pStyle w:val="left-boxheadinggapdiv"/>
              <w:rPr>
                <w:rStyle w:val="divdocumentright-box"/>
                <w:rFonts w:ascii="Arial" w:eastAsia="Arial" w:hAnsi="Arial" w:cs="Arial"/>
                <w:sz w:val="12"/>
                <w:szCs w:val="12"/>
              </w:rPr>
            </w:pPr>
            <w:r w:rsidRPr="00BD4A7B">
              <w:rPr>
                <w:rStyle w:val="divdocumentright-box"/>
                <w:rFonts w:ascii="Arial" w:eastAsia="Arial" w:hAnsi="Arial" w:cs="Arial"/>
                <w:sz w:val="12"/>
                <w:szCs w:val="12"/>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296"/>
              <w:gridCol w:w="1130"/>
              <w:gridCol w:w="177"/>
              <w:gridCol w:w="6513"/>
            </w:tblGrid>
            <w:tr w:rsidR="00EE7C8C" w:rsidRPr="00BD4A7B" w14:paraId="3A73593F" w14:textId="77777777" w:rsidTr="00F04A60">
              <w:trPr>
                <w:trHeight w:val="3910"/>
                <w:tblCellSpacing w:w="0" w:type="dxa"/>
              </w:trPr>
              <w:tc>
                <w:tcPr>
                  <w:tcW w:w="296" w:type="dxa"/>
                  <w:tcMar>
                    <w:top w:w="0" w:type="dxa"/>
                    <w:left w:w="0" w:type="dxa"/>
                    <w:bottom w:w="0" w:type="dxa"/>
                    <w:right w:w="0" w:type="dxa"/>
                  </w:tcMar>
                  <w:hideMark/>
                </w:tcPr>
                <w:p w14:paraId="1DCBA0A0" w14:textId="77777777" w:rsidR="00EE7C8C" w:rsidRPr="00BD4A7B" w:rsidRDefault="00B4139C">
                  <w:pPr>
                    <w:pStyle w:val="divdocumentemptycellParagraph"/>
                    <w:spacing w:line="360" w:lineRule="atLeast"/>
                    <w:rPr>
                      <w:rStyle w:val="divdocumentemptycell"/>
                      <w:rFonts w:ascii="Arial" w:eastAsia="Arial" w:hAnsi="Arial" w:cs="Arial"/>
                      <w:b/>
                      <w:bCs/>
                      <w:color w:val="343434"/>
                      <w:spacing w:val="4"/>
                      <w:sz w:val="20"/>
                      <w:szCs w:val="20"/>
                    </w:rPr>
                  </w:pPr>
                  <w:r w:rsidRPr="00BD4A7B">
                    <w:rPr>
                      <w:rStyle w:val="divdocumentemptycell"/>
                      <w:rFonts w:ascii="Arial" w:eastAsia="Arial" w:hAnsi="Arial" w:cs="Arial"/>
                      <w:b/>
                      <w:bCs/>
                      <w:color w:val="343434"/>
                      <w:spacing w:val="4"/>
                      <w:sz w:val="20"/>
                      <w:szCs w:val="20"/>
                    </w:rPr>
                    <w:t> </w:t>
                  </w:r>
                </w:p>
              </w:tc>
              <w:tc>
                <w:tcPr>
                  <w:tcW w:w="1130" w:type="dxa"/>
                  <w:tcMar>
                    <w:top w:w="0" w:type="dxa"/>
                    <w:left w:w="0" w:type="dxa"/>
                    <w:bottom w:w="0" w:type="dxa"/>
                    <w:right w:w="0" w:type="dxa"/>
                  </w:tcMar>
                  <w:hideMark/>
                </w:tcPr>
                <w:p w14:paraId="27DDD46C" w14:textId="77777777" w:rsidR="00EE7C8C" w:rsidRPr="00BD4A7B" w:rsidRDefault="00B4139C">
                  <w:pPr>
                    <w:pStyle w:val="divdocumentemptycellParagraph"/>
                    <w:spacing w:line="360" w:lineRule="atLeast"/>
                    <w:rPr>
                      <w:rStyle w:val="divdocumentemptycell"/>
                      <w:rFonts w:ascii="Arial" w:eastAsia="Arial" w:hAnsi="Arial" w:cs="Arial"/>
                      <w:b/>
                      <w:bCs/>
                      <w:color w:val="343434"/>
                      <w:spacing w:val="4"/>
                      <w:sz w:val="20"/>
                      <w:szCs w:val="20"/>
                    </w:rPr>
                  </w:pPr>
                  <w:r w:rsidRPr="00BD4A7B">
                    <w:rPr>
                      <w:rStyle w:val="divdocumentjobdates"/>
                      <w:rFonts w:ascii="Arial" w:eastAsia="Arial" w:hAnsi="Arial" w:cs="Arial"/>
                      <w:b/>
                      <w:bCs/>
                      <w:color w:val="343434"/>
                      <w:spacing w:val="4"/>
                      <w:sz w:val="20"/>
                      <w:szCs w:val="20"/>
                    </w:rPr>
                    <w:t>2021-03</w:t>
                  </w:r>
                  <w:r w:rsidRPr="00BD4A7B">
                    <w:rPr>
                      <w:rStyle w:val="span"/>
                      <w:rFonts w:ascii="Arial" w:eastAsia="Arial" w:hAnsi="Arial" w:cs="Arial"/>
                      <w:b/>
                      <w:bCs/>
                      <w:color w:val="343434"/>
                      <w:spacing w:val="4"/>
                      <w:sz w:val="20"/>
                      <w:szCs w:val="20"/>
                    </w:rPr>
                    <w:t xml:space="preserve"> - </w:t>
                  </w:r>
                  <w:r w:rsidRPr="00BD4A7B">
                    <w:rPr>
                      <w:rStyle w:val="divdocumentjobdates"/>
                      <w:rFonts w:ascii="Arial" w:eastAsia="Arial" w:hAnsi="Arial" w:cs="Arial"/>
                      <w:b/>
                      <w:bCs/>
                      <w:color w:val="343434"/>
                      <w:spacing w:val="4"/>
                      <w:sz w:val="20"/>
                      <w:szCs w:val="20"/>
                    </w:rPr>
                    <w:t>Current</w:t>
                  </w:r>
                </w:p>
              </w:tc>
              <w:tc>
                <w:tcPr>
                  <w:tcW w:w="177" w:type="dxa"/>
                  <w:tcMar>
                    <w:top w:w="0" w:type="dxa"/>
                    <w:left w:w="0" w:type="dxa"/>
                    <w:bottom w:w="0" w:type="dxa"/>
                    <w:right w:w="0" w:type="dxa"/>
                  </w:tcMar>
                  <w:hideMark/>
                </w:tcPr>
                <w:p w14:paraId="042AF2DA" w14:textId="77777777" w:rsidR="00EE7C8C" w:rsidRPr="00BD4A7B" w:rsidRDefault="00B4139C">
                  <w:pPr>
                    <w:pStyle w:val="divdocumentemptycellParagraph"/>
                    <w:spacing w:line="360" w:lineRule="atLeast"/>
                    <w:rPr>
                      <w:rStyle w:val="divdocumentright-boxpaddedlinedate-content"/>
                      <w:rFonts w:ascii="Arial" w:eastAsia="Arial" w:hAnsi="Arial" w:cs="Arial"/>
                      <w:color w:val="343434"/>
                      <w:spacing w:val="4"/>
                      <w:sz w:val="20"/>
                      <w:szCs w:val="20"/>
                    </w:rPr>
                  </w:pPr>
                  <w:r w:rsidRPr="00BD4A7B">
                    <w:rPr>
                      <w:rStyle w:val="divdocumentright-boxdatetablepindcell"/>
                      <w:rFonts w:ascii="Arial" w:eastAsia="Arial" w:hAnsi="Arial" w:cs="Arial"/>
                      <w:color w:val="343434"/>
                      <w:spacing w:val="4"/>
                      <w:sz w:val="20"/>
                      <w:szCs w:val="20"/>
                    </w:rPr>
                    <w:t> </w:t>
                  </w:r>
                </w:p>
              </w:tc>
              <w:tc>
                <w:tcPr>
                  <w:tcW w:w="6513" w:type="dxa"/>
                  <w:tcMar>
                    <w:top w:w="0" w:type="dxa"/>
                    <w:left w:w="0" w:type="dxa"/>
                    <w:bottom w:w="0" w:type="dxa"/>
                    <w:right w:w="0" w:type="dxa"/>
                  </w:tcMar>
                  <w:hideMark/>
                </w:tcPr>
                <w:p w14:paraId="7EB350D6" w14:textId="77777777" w:rsidR="00EE7C8C" w:rsidRPr="00BD4A7B" w:rsidRDefault="00B4139C">
                  <w:pPr>
                    <w:pStyle w:val="divdocumentright-boxsectionexperiencesinglecolumnpaddedline"/>
                    <w:spacing w:line="360" w:lineRule="atLeast"/>
                    <w:ind w:right="300"/>
                    <w:rPr>
                      <w:rStyle w:val="divdocumentright-boxdatetablesinglecolumn"/>
                      <w:rFonts w:ascii="Arial" w:eastAsia="Arial" w:hAnsi="Arial" w:cs="Arial"/>
                      <w:color w:val="343434"/>
                      <w:spacing w:val="4"/>
                      <w:sz w:val="20"/>
                      <w:szCs w:val="20"/>
                    </w:rPr>
                  </w:pPr>
                  <w:r w:rsidRPr="00BD4A7B">
                    <w:rPr>
                      <w:rStyle w:val="divdocumentjobtitle"/>
                      <w:rFonts w:ascii="Arial" w:eastAsia="Arial" w:hAnsi="Arial" w:cs="Arial"/>
                      <w:b/>
                      <w:bCs/>
                      <w:color w:val="343434"/>
                      <w:spacing w:val="4"/>
                      <w:sz w:val="24"/>
                      <w:szCs w:val="24"/>
                    </w:rPr>
                    <w:t xml:space="preserve">Automation </w:t>
                  </w:r>
                  <w:r w:rsidRPr="00BD4A7B">
                    <w:rPr>
                      <w:rStyle w:val="divdocumentjobtitle"/>
                      <w:rFonts w:ascii="Arial" w:eastAsia="Arial" w:hAnsi="Arial" w:cs="Arial"/>
                      <w:b/>
                      <w:bCs/>
                      <w:color w:val="343434"/>
                      <w:spacing w:val="4"/>
                      <w:sz w:val="24"/>
                      <w:szCs w:val="24"/>
                    </w:rPr>
                    <w:t>Test Lead</w:t>
                  </w:r>
                </w:p>
                <w:p w14:paraId="4031120F" w14:textId="77777777" w:rsidR="00EE7C8C" w:rsidRPr="00BD4A7B" w:rsidRDefault="00B4139C">
                  <w:pPr>
                    <w:pStyle w:val="divdocumentright-boxsectionexperiencesinglecolumnpaddedline"/>
                    <w:spacing w:before="80" w:line="360" w:lineRule="atLeast"/>
                    <w:ind w:right="300"/>
                    <w:rPr>
                      <w:rStyle w:val="divdocumentright-boxdatetablesinglecolumn"/>
                      <w:rFonts w:ascii="Arial" w:eastAsia="Arial" w:hAnsi="Arial" w:cs="Arial"/>
                      <w:b/>
                      <w:bCs/>
                      <w:i/>
                      <w:iCs/>
                      <w:color w:val="343434"/>
                      <w:spacing w:val="4"/>
                      <w:sz w:val="20"/>
                      <w:szCs w:val="20"/>
                    </w:rPr>
                  </w:pPr>
                  <w:r w:rsidRPr="00BD4A7B">
                    <w:rPr>
                      <w:rStyle w:val="span"/>
                      <w:rFonts w:ascii="Arial" w:eastAsia="Arial" w:hAnsi="Arial" w:cs="Arial"/>
                      <w:b/>
                      <w:bCs/>
                      <w:i/>
                      <w:iCs/>
                      <w:color w:val="343434"/>
                      <w:spacing w:val="4"/>
                      <w:sz w:val="20"/>
                      <w:szCs w:val="20"/>
                    </w:rPr>
                    <w:t>Tata Consultancy Services,</w:t>
                  </w:r>
                  <w:r w:rsidRPr="00BD4A7B">
                    <w:rPr>
                      <w:rStyle w:val="divdocumentright-boxdatetablesinglecolumn"/>
                      <w:rFonts w:ascii="Arial" w:eastAsia="Arial" w:hAnsi="Arial" w:cs="Arial"/>
                      <w:b/>
                      <w:bCs/>
                      <w:i/>
                      <w:iCs/>
                      <w:color w:val="343434"/>
                      <w:spacing w:val="4"/>
                      <w:sz w:val="20"/>
                      <w:szCs w:val="20"/>
                    </w:rPr>
                    <w:t xml:space="preserve"> </w:t>
                  </w:r>
                  <w:r w:rsidRPr="00BD4A7B">
                    <w:rPr>
                      <w:rStyle w:val="span"/>
                      <w:rFonts w:ascii="Arial" w:eastAsia="Arial" w:hAnsi="Arial" w:cs="Arial"/>
                      <w:b/>
                      <w:bCs/>
                      <w:i/>
                      <w:iCs/>
                      <w:color w:val="343434"/>
                      <w:spacing w:val="4"/>
                      <w:sz w:val="20"/>
                      <w:szCs w:val="20"/>
                    </w:rPr>
                    <w:t>Hyderabad</w:t>
                  </w:r>
                  <w:r w:rsidRPr="00BD4A7B">
                    <w:rPr>
                      <w:rStyle w:val="divdocumentright-boxdatetablesinglecolumn"/>
                      <w:rFonts w:ascii="Arial" w:eastAsia="Arial" w:hAnsi="Arial" w:cs="Arial"/>
                      <w:b/>
                      <w:bCs/>
                      <w:i/>
                      <w:iCs/>
                      <w:color w:val="343434"/>
                      <w:spacing w:val="4"/>
                      <w:sz w:val="20"/>
                      <w:szCs w:val="20"/>
                    </w:rPr>
                    <w:t xml:space="preserve"> </w:t>
                  </w:r>
                </w:p>
                <w:p w14:paraId="4E1D35FC" w14:textId="2AEF991C" w:rsidR="002777C3" w:rsidRPr="002777C3" w:rsidRDefault="002777C3" w:rsidP="002777C3">
                  <w:pPr>
                    <w:pStyle w:val="divdocumentli"/>
                    <w:numPr>
                      <w:ilvl w:val="0"/>
                      <w:numId w:val="2"/>
                    </w:numPr>
                    <w:spacing w:line="360" w:lineRule="atLeast"/>
                    <w:ind w:right="300"/>
                    <w:rPr>
                      <w:rStyle w:val="divdocumentright-boxdatetablesinglecolumn"/>
                      <w:rFonts w:ascii="Arial" w:eastAsia="Arial" w:hAnsi="Arial" w:cs="Arial"/>
                      <w:b/>
                      <w:color w:val="343434"/>
                      <w:spacing w:val="4"/>
                      <w:sz w:val="20"/>
                      <w:szCs w:val="20"/>
                    </w:rPr>
                  </w:pPr>
                  <w:r w:rsidRPr="002777C3">
                    <w:rPr>
                      <w:rStyle w:val="divdocumentright-boxdatetablesinglecolumn"/>
                      <w:rFonts w:ascii="Arial" w:eastAsia="Arial" w:hAnsi="Arial" w:cs="Arial"/>
                      <w:color w:val="343434"/>
                      <w:spacing w:val="4"/>
                      <w:sz w:val="20"/>
                      <w:szCs w:val="20"/>
                    </w:rPr>
                    <w:t>Title</w:t>
                  </w:r>
                  <w:r>
                    <w:rPr>
                      <w:rStyle w:val="divdocumentright-boxdatetablesinglecolumn"/>
                      <w:rFonts w:ascii="Arial" w:eastAsia="Arial" w:hAnsi="Arial" w:cs="Arial"/>
                      <w:color w:val="343434"/>
                      <w:spacing w:val="4"/>
                      <w:sz w:val="20"/>
                      <w:szCs w:val="20"/>
                    </w:rPr>
                    <w:t xml:space="preserve">: </w:t>
                  </w:r>
                  <w:proofErr w:type="gramStart"/>
                  <w:r w:rsidRPr="002777C3">
                    <w:rPr>
                      <w:rStyle w:val="divdocumentright-boxdatetablesinglecolumn"/>
                      <w:rFonts w:ascii="Arial" w:eastAsia="Arial" w:hAnsi="Arial" w:cs="Arial"/>
                      <w:b/>
                      <w:color w:val="343434"/>
                      <w:spacing w:val="4"/>
                      <w:sz w:val="20"/>
                      <w:szCs w:val="20"/>
                    </w:rPr>
                    <w:t>KP.Org</w:t>
                  </w:r>
                  <w:proofErr w:type="gramEnd"/>
                </w:p>
                <w:p w14:paraId="51ACDB63" w14:textId="374C24CD" w:rsidR="002777C3" w:rsidRPr="002777C3" w:rsidRDefault="002777C3" w:rsidP="002777C3">
                  <w:pPr>
                    <w:pStyle w:val="divdocumentli"/>
                    <w:numPr>
                      <w:ilvl w:val="0"/>
                      <w:numId w:val="2"/>
                    </w:numPr>
                    <w:spacing w:line="360" w:lineRule="atLeast"/>
                    <w:ind w:right="300"/>
                    <w:rPr>
                      <w:rStyle w:val="divdocumentright-boxdatetablesinglecolumn"/>
                      <w:rFonts w:ascii="Arial" w:eastAsia="Arial" w:hAnsi="Arial" w:cs="Arial"/>
                      <w:b/>
                      <w:color w:val="343434"/>
                      <w:spacing w:val="4"/>
                      <w:sz w:val="20"/>
                      <w:szCs w:val="20"/>
                    </w:rPr>
                  </w:pPr>
                  <w:r w:rsidRPr="002777C3">
                    <w:rPr>
                      <w:rStyle w:val="divdocumentright-boxdatetablesinglecolumn"/>
                      <w:rFonts w:ascii="Arial" w:eastAsia="Arial" w:hAnsi="Arial" w:cs="Arial"/>
                      <w:color w:val="343434"/>
                      <w:spacing w:val="4"/>
                      <w:sz w:val="20"/>
                      <w:szCs w:val="20"/>
                    </w:rPr>
                    <w:t>Client</w:t>
                  </w:r>
                  <w:r>
                    <w:rPr>
                      <w:rStyle w:val="divdocumentright-boxdatetablesinglecolumn"/>
                      <w:rFonts w:ascii="Arial" w:eastAsia="Arial" w:hAnsi="Arial" w:cs="Arial"/>
                      <w:color w:val="343434"/>
                      <w:spacing w:val="4"/>
                      <w:sz w:val="20"/>
                      <w:szCs w:val="20"/>
                    </w:rPr>
                    <w:t xml:space="preserve">: </w:t>
                  </w:r>
                  <w:r w:rsidRPr="002777C3">
                    <w:rPr>
                      <w:rStyle w:val="divdocumentright-boxdatetablesinglecolumn"/>
                      <w:rFonts w:ascii="Arial" w:eastAsia="Arial" w:hAnsi="Arial" w:cs="Arial"/>
                      <w:b/>
                      <w:color w:val="343434"/>
                      <w:spacing w:val="4"/>
                      <w:sz w:val="20"/>
                      <w:szCs w:val="20"/>
                    </w:rPr>
                    <w:t>Kaiser Permanente</w:t>
                  </w:r>
                </w:p>
                <w:p w14:paraId="6F6952CF" w14:textId="47EDECF5" w:rsidR="002777C3" w:rsidRPr="002777C3" w:rsidRDefault="002777C3" w:rsidP="002777C3">
                  <w:pPr>
                    <w:pStyle w:val="divdocumentli"/>
                    <w:numPr>
                      <w:ilvl w:val="0"/>
                      <w:numId w:val="2"/>
                    </w:numPr>
                    <w:spacing w:line="360" w:lineRule="atLeast"/>
                    <w:ind w:right="300"/>
                    <w:rPr>
                      <w:rStyle w:val="divdocumentright-boxdatetablesinglecolumn"/>
                      <w:rFonts w:ascii="Arial" w:eastAsia="Arial" w:hAnsi="Arial" w:cs="Arial"/>
                      <w:b/>
                      <w:color w:val="343434"/>
                      <w:spacing w:val="4"/>
                      <w:sz w:val="20"/>
                      <w:szCs w:val="20"/>
                    </w:rPr>
                  </w:pPr>
                  <w:r w:rsidRPr="002777C3">
                    <w:rPr>
                      <w:rStyle w:val="divdocumentright-boxdatetablesinglecolumn"/>
                      <w:rFonts w:ascii="Arial" w:eastAsia="Arial" w:hAnsi="Arial" w:cs="Arial"/>
                      <w:color w:val="343434"/>
                      <w:spacing w:val="4"/>
                      <w:sz w:val="20"/>
                      <w:szCs w:val="20"/>
                    </w:rPr>
                    <w:t>Role</w:t>
                  </w:r>
                  <w:r>
                    <w:rPr>
                      <w:rStyle w:val="divdocumentright-boxdatetablesinglecolumn"/>
                      <w:rFonts w:ascii="Arial" w:eastAsia="Arial" w:hAnsi="Arial" w:cs="Arial"/>
                      <w:color w:val="343434"/>
                      <w:spacing w:val="4"/>
                      <w:sz w:val="20"/>
                      <w:szCs w:val="20"/>
                    </w:rPr>
                    <w:t xml:space="preserve">: </w:t>
                  </w:r>
                  <w:r w:rsidRPr="002777C3">
                    <w:rPr>
                      <w:rStyle w:val="divdocumentright-boxdatetablesinglecolumn"/>
                      <w:rFonts w:ascii="Arial" w:eastAsia="Arial" w:hAnsi="Arial" w:cs="Arial"/>
                      <w:b/>
                      <w:color w:val="343434"/>
                      <w:spacing w:val="4"/>
                      <w:sz w:val="20"/>
                      <w:szCs w:val="20"/>
                    </w:rPr>
                    <w:t>SRE Tech</w:t>
                  </w:r>
                  <w:r>
                    <w:rPr>
                      <w:rStyle w:val="divdocumentright-boxdatetablesinglecolumn"/>
                      <w:rFonts w:ascii="Arial" w:eastAsia="Arial" w:hAnsi="Arial" w:cs="Arial"/>
                      <w:b/>
                      <w:color w:val="343434"/>
                      <w:spacing w:val="4"/>
                      <w:sz w:val="20"/>
                      <w:szCs w:val="20"/>
                    </w:rPr>
                    <w:t>nical</w:t>
                  </w:r>
                  <w:r w:rsidRPr="002777C3">
                    <w:rPr>
                      <w:rStyle w:val="divdocumentright-boxdatetablesinglecolumn"/>
                      <w:rFonts w:ascii="Arial" w:eastAsia="Arial" w:hAnsi="Arial" w:cs="Arial"/>
                      <w:b/>
                      <w:color w:val="343434"/>
                      <w:spacing w:val="4"/>
                      <w:sz w:val="20"/>
                      <w:szCs w:val="20"/>
                    </w:rPr>
                    <w:t xml:space="preserve"> Lead</w:t>
                  </w:r>
                  <w:r>
                    <w:rPr>
                      <w:rStyle w:val="divdocumentright-boxdatetablesinglecolumn"/>
                      <w:rFonts w:ascii="Arial" w:eastAsia="Arial" w:hAnsi="Arial" w:cs="Arial"/>
                      <w:b/>
                      <w:color w:val="343434"/>
                      <w:spacing w:val="4"/>
                      <w:sz w:val="20"/>
                      <w:szCs w:val="20"/>
                    </w:rPr>
                    <w:t xml:space="preserve"> &amp; Automation Test Lead (Leading two teams in the </w:t>
                  </w:r>
                  <w:r w:rsidR="006D7E3F">
                    <w:rPr>
                      <w:rStyle w:val="divdocumentright-boxdatetablesinglecolumn"/>
                      <w:rFonts w:ascii="Arial" w:eastAsia="Arial" w:hAnsi="Arial" w:cs="Arial"/>
                      <w:b/>
                      <w:color w:val="343434"/>
                      <w:spacing w:val="4"/>
                      <w:sz w:val="20"/>
                      <w:szCs w:val="20"/>
                    </w:rPr>
                    <w:t xml:space="preserve">same </w:t>
                  </w:r>
                  <w:r>
                    <w:rPr>
                      <w:rStyle w:val="divdocumentright-boxdatetablesinglecolumn"/>
                      <w:rFonts w:ascii="Arial" w:eastAsia="Arial" w:hAnsi="Arial" w:cs="Arial"/>
                      <w:b/>
                      <w:color w:val="343434"/>
                      <w:spacing w:val="4"/>
                      <w:sz w:val="20"/>
                      <w:szCs w:val="20"/>
                    </w:rPr>
                    <w:t>project)</w:t>
                  </w:r>
                </w:p>
                <w:p w14:paraId="369AB3FB" w14:textId="2EB5AF00" w:rsidR="002777C3" w:rsidRPr="002777C3" w:rsidRDefault="002777C3" w:rsidP="002777C3">
                  <w:pPr>
                    <w:pStyle w:val="divdocumentli"/>
                    <w:numPr>
                      <w:ilvl w:val="0"/>
                      <w:numId w:val="2"/>
                    </w:numPr>
                    <w:spacing w:line="360" w:lineRule="atLeast"/>
                    <w:ind w:right="300"/>
                    <w:rPr>
                      <w:rStyle w:val="divdocumentright-boxdatetablesinglecolumn"/>
                      <w:rFonts w:ascii="Arial" w:eastAsia="Arial" w:hAnsi="Arial" w:cs="Arial"/>
                      <w:color w:val="343434"/>
                      <w:spacing w:val="4"/>
                      <w:sz w:val="20"/>
                      <w:szCs w:val="20"/>
                    </w:rPr>
                  </w:pPr>
                  <w:r w:rsidRPr="002777C3">
                    <w:rPr>
                      <w:rStyle w:val="divdocumentright-boxdatetablesinglecolumn"/>
                      <w:rFonts w:ascii="Arial" w:eastAsia="Arial" w:hAnsi="Arial" w:cs="Arial"/>
                      <w:color w:val="343434"/>
                      <w:spacing w:val="4"/>
                      <w:sz w:val="20"/>
                      <w:szCs w:val="20"/>
                    </w:rPr>
                    <w:t>Team Size</w:t>
                  </w:r>
                  <w:r>
                    <w:rPr>
                      <w:rStyle w:val="divdocumentright-boxdatetablesinglecolumn"/>
                      <w:rFonts w:ascii="Arial" w:eastAsia="Arial" w:hAnsi="Arial" w:cs="Arial"/>
                      <w:color w:val="343434"/>
                      <w:spacing w:val="4"/>
                      <w:sz w:val="20"/>
                      <w:szCs w:val="20"/>
                    </w:rPr>
                    <w:t xml:space="preserve">: </w:t>
                  </w:r>
                  <w:r w:rsidR="00D26068">
                    <w:rPr>
                      <w:rStyle w:val="divdocumentright-boxdatetablesinglecolumn"/>
                      <w:rFonts w:ascii="Arial" w:eastAsia="Arial" w:hAnsi="Arial" w:cs="Arial"/>
                      <w:color w:val="343434"/>
                      <w:spacing w:val="4"/>
                      <w:sz w:val="20"/>
                      <w:szCs w:val="20"/>
                    </w:rPr>
                    <w:t>13</w:t>
                  </w:r>
                </w:p>
                <w:p w14:paraId="6D568CB4" w14:textId="51F0F8B8" w:rsidR="002777C3" w:rsidRPr="00FE1D7F" w:rsidRDefault="002777C3" w:rsidP="00C241CC">
                  <w:pPr>
                    <w:pStyle w:val="divdocumentli"/>
                    <w:numPr>
                      <w:ilvl w:val="0"/>
                      <w:numId w:val="2"/>
                    </w:numPr>
                    <w:spacing w:line="360" w:lineRule="atLeast"/>
                    <w:ind w:right="300"/>
                    <w:rPr>
                      <w:rStyle w:val="divdocumentright-boxdatetablesinglecolumn"/>
                      <w:rFonts w:ascii="Arial" w:eastAsia="Arial" w:hAnsi="Arial" w:cs="Arial"/>
                      <w:color w:val="343434"/>
                      <w:spacing w:val="4"/>
                      <w:sz w:val="20"/>
                      <w:szCs w:val="20"/>
                    </w:rPr>
                  </w:pPr>
                  <w:r w:rsidRPr="00487B1A">
                    <w:rPr>
                      <w:rStyle w:val="divdocumentright-boxdatetablesinglecolumn"/>
                      <w:rFonts w:ascii="Arial" w:eastAsia="Arial" w:hAnsi="Arial" w:cs="Arial"/>
                      <w:color w:val="343434"/>
                      <w:spacing w:val="4"/>
                      <w:sz w:val="20"/>
                      <w:szCs w:val="20"/>
                    </w:rPr>
                    <w:t xml:space="preserve">Environment/Technologies/Tools: </w:t>
                  </w:r>
                  <w:r w:rsidRPr="00487B1A">
                    <w:rPr>
                      <w:rStyle w:val="divdocumentright-boxdatetablesinglecolumn"/>
                      <w:rFonts w:ascii="Arial" w:eastAsia="Arial" w:hAnsi="Arial" w:cs="Arial"/>
                      <w:b/>
                      <w:color w:val="343434"/>
                      <w:spacing w:val="4"/>
                      <w:sz w:val="20"/>
                      <w:szCs w:val="20"/>
                    </w:rPr>
                    <w:t xml:space="preserve">Java, Spring, </w:t>
                  </w:r>
                  <w:r w:rsidR="00CB573F">
                    <w:rPr>
                      <w:rStyle w:val="divdocumentright-boxdatetablesinglecolumn"/>
                      <w:rFonts w:ascii="Arial" w:eastAsia="Arial" w:hAnsi="Arial" w:cs="Arial"/>
                      <w:b/>
                      <w:color w:val="343434"/>
                      <w:spacing w:val="4"/>
                      <w:sz w:val="20"/>
                      <w:szCs w:val="20"/>
                    </w:rPr>
                    <w:t xml:space="preserve">Selenium, </w:t>
                  </w:r>
                  <w:proofErr w:type="spellStart"/>
                  <w:r w:rsidR="00CB573F">
                    <w:rPr>
                      <w:rStyle w:val="divdocumentright-boxdatetablesinglecolumn"/>
                      <w:rFonts w:ascii="Arial" w:eastAsia="Arial" w:hAnsi="Arial" w:cs="Arial"/>
                      <w:b/>
                      <w:color w:val="343434"/>
                      <w:spacing w:val="4"/>
                      <w:sz w:val="20"/>
                      <w:szCs w:val="20"/>
                    </w:rPr>
                    <w:t>Appium</w:t>
                  </w:r>
                  <w:proofErr w:type="spellEnd"/>
                  <w:r w:rsidR="00CB573F">
                    <w:rPr>
                      <w:rStyle w:val="divdocumentright-boxdatetablesinglecolumn"/>
                      <w:rFonts w:ascii="Arial" w:eastAsia="Arial" w:hAnsi="Arial" w:cs="Arial"/>
                      <w:b/>
                      <w:color w:val="343434"/>
                      <w:spacing w:val="4"/>
                      <w:sz w:val="20"/>
                      <w:szCs w:val="20"/>
                    </w:rPr>
                    <w:t xml:space="preserve">, </w:t>
                  </w:r>
                  <w:proofErr w:type="spellStart"/>
                  <w:r w:rsidR="00CB573F">
                    <w:rPr>
                      <w:rStyle w:val="divdocumentright-boxdatetablesinglecolumn"/>
                      <w:rFonts w:ascii="Arial" w:eastAsia="Arial" w:hAnsi="Arial" w:cs="Arial"/>
                      <w:b/>
                      <w:color w:val="343434"/>
                      <w:spacing w:val="4"/>
                      <w:sz w:val="20"/>
                      <w:szCs w:val="20"/>
                    </w:rPr>
                    <w:t>TestNG</w:t>
                  </w:r>
                  <w:proofErr w:type="spellEnd"/>
                  <w:r w:rsidR="00CB573F">
                    <w:rPr>
                      <w:rStyle w:val="divdocumentright-boxdatetablesinglecolumn"/>
                      <w:rFonts w:ascii="Arial" w:eastAsia="Arial" w:hAnsi="Arial" w:cs="Arial"/>
                      <w:b/>
                      <w:color w:val="343434"/>
                      <w:spacing w:val="4"/>
                      <w:sz w:val="20"/>
                      <w:szCs w:val="20"/>
                    </w:rPr>
                    <w:t xml:space="preserve">, </w:t>
                  </w:r>
                  <w:proofErr w:type="spellStart"/>
                  <w:r w:rsidR="00CB573F">
                    <w:rPr>
                      <w:rStyle w:val="divdocumentright-boxdatetablesinglecolumn"/>
                      <w:rFonts w:ascii="Arial" w:eastAsia="Arial" w:hAnsi="Arial" w:cs="Arial"/>
                      <w:b/>
                      <w:color w:val="343434"/>
                      <w:spacing w:val="4"/>
                      <w:sz w:val="20"/>
                      <w:szCs w:val="20"/>
                    </w:rPr>
                    <w:t>PostMan</w:t>
                  </w:r>
                  <w:proofErr w:type="spellEnd"/>
                  <w:r w:rsidRPr="00487B1A">
                    <w:rPr>
                      <w:rStyle w:val="divdocumentright-boxdatetablesinglecolumn"/>
                      <w:rFonts w:ascii="Arial" w:eastAsia="Arial" w:hAnsi="Arial" w:cs="Arial"/>
                      <w:b/>
                      <w:color w:val="343434"/>
                      <w:spacing w:val="4"/>
                      <w:sz w:val="20"/>
                      <w:szCs w:val="20"/>
                    </w:rPr>
                    <w:t>,</w:t>
                  </w:r>
                  <w:r w:rsidR="00CB573F">
                    <w:rPr>
                      <w:rStyle w:val="divdocumentright-boxdatetablesinglecolumn"/>
                      <w:rFonts w:ascii="Arial" w:eastAsia="Arial" w:hAnsi="Arial" w:cs="Arial"/>
                      <w:b/>
                      <w:color w:val="343434"/>
                      <w:spacing w:val="4"/>
                      <w:sz w:val="20"/>
                      <w:szCs w:val="20"/>
                    </w:rPr>
                    <w:t xml:space="preserve"> AWS,</w:t>
                  </w:r>
                  <w:r w:rsidRPr="00487B1A">
                    <w:rPr>
                      <w:rStyle w:val="divdocumentright-boxdatetablesinglecolumn"/>
                      <w:rFonts w:ascii="Arial" w:eastAsia="Arial" w:hAnsi="Arial" w:cs="Arial"/>
                      <w:b/>
                      <w:color w:val="343434"/>
                      <w:spacing w:val="4"/>
                      <w:sz w:val="20"/>
                      <w:szCs w:val="20"/>
                    </w:rPr>
                    <w:t xml:space="preserve"> JSON, </w:t>
                  </w:r>
                  <w:r w:rsidR="006D7E3F">
                    <w:rPr>
                      <w:rStyle w:val="divdocumentright-boxdatetablesinglecolumn"/>
                      <w:rFonts w:ascii="Arial" w:eastAsia="Arial" w:hAnsi="Arial" w:cs="Arial"/>
                      <w:b/>
                      <w:color w:val="343434"/>
                      <w:spacing w:val="4"/>
                      <w:sz w:val="20"/>
                      <w:szCs w:val="20"/>
                    </w:rPr>
                    <w:t xml:space="preserve">YAML, Confluence, </w:t>
                  </w:r>
                  <w:proofErr w:type="spellStart"/>
                  <w:r w:rsidR="006D7E3F">
                    <w:rPr>
                      <w:rStyle w:val="divdocumentright-boxdatetablesinglecolumn"/>
                      <w:rFonts w:ascii="Arial" w:eastAsia="Arial" w:hAnsi="Arial" w:cs="Arial"/>
                      <w:b/>
                      <w:color w:val="343434"/>
                      <w:spacing w:val="4"/>
                      <w:sz w:val="20"/>
                      <w:szCs w:val="20"/>
                    </w:rPr>
                    <w:t>SonarQube</w:t>
                  </w:r>
                  <w:proofErr w:type="spellEnd"/>
                  <w:r w:rsidR="006D7E3F">
                    <w:rPr>
                      <w:rStyle w:val="divdocumentright-boxdatetablesinglecolumn"/>
                      <w:rFonts w:ascii="Arial" w:eastAsia="Arial" w:hAnsi="Arial" w:cs="Arial"/>
                      <w:b/>
                      <w:color w:val="343434"/>
                      <w:spacing w:val="4"/>
                      <w:sz w:val="20"/>
                      <w:szCs w:val="20"/>
                    </w:rPr>
                    <w:t xml:space="preserve">, </w:t>
                  </w:r>
                  <w:r w:rsidRPr="00487B1A">
                    <w:rPr>
                      <w:rStyle w:val="divdocumentright-boxdatetablesinglecolumn"/>
                      <w:rFonts w:ascii="Arial" w:eastAsia="Arial" w:hAnsi="Arial" w:cs="Arial"/>
                      <w:b/>
                      <w:color w:val="343434"/>
                      <w:spacing w:val="4"/>
                      <w:sz w:val="20"/>
                      <w:szCs w:val="20"/>
                    </w:rPr>
                    <w:t xml:space="preserve">IBM AIX, JMS, Oracle, Web Services &amp; Active MQ, Python, </w:t>
                  </w:r>
                  <w:proofErr w:type="spellStart"/>
                  <w:r w:rsidRPr="00487B1A">
                    <w:rPr>
                      <w:rStyle w:val="divdocumentright-boxdatetablesinglecolumn"/>
                      <w:rFonts w:ascii="Arial" w:eastAsia="Arial" w:hAnsi="Arial" w:cs="Arial"/>
                      <w:b/>
                      <w:color w:val="343434"/>
                      <w:spacing w:val="4"/>
                      <w:sz w:val="20"/>
                      <w:szCs w:val="20"/>
                    </w:rPr>
                    <w:t>Ansible</w:t>
                  </w:r>
                  <w:proofErr w:type="spellEnd"/>
                  <w:r w:rsidRPr="00487B1A">
                    <w:rPr>
                      <w:rStyle w:val="divdocumentright-boxdatetablesinglecolumn"/>
                      <w:rFonts w:ascii="Arial" w:eastAsia="Arial" w:hAnsi="Arial" w:cs="Arial"/>
                      <w:b/>
                      <w:color w:val="343434"/>
                      <w:spacing w:val="4"/>
                      <w:sz w:val="20"/>
                      <w:szCs w:val="20"/>
                    </w:rPr>
                    <w:t xml:space="preserve">, Jenkins, </w:t>
                  </w:r>
                  <w:proofErr w:type="spellStart"/>
                  <w:r w:rsidRPr="00487B1A">
                    <w:rPr>
                      <w:rStyle w:val="divdocumentright-boxdatetablesinglecolumn"/>
                      <w:rFonts w:ascii="Arial" w:eastAsia="Arial" w:hAnsi="Arial" w:cs="Arial"/>
                      <w:b/>
                      <w:color w:val="343434"/>
                      <w:spacing w:val="4"/>
                      <w:sz w:val="20"/>
                      <w:szCs w:val="20"/>
                    </w:rPr>
                    <w:t>Git</w:t>
                  </w:r>
                  <w:proofErr w:type="spellEnd"/>
                  <w:r w:rsidRPr="00487B1A">
                    <w:rPr>
                      <w:rStyle w:val="divdocumentright-boxdatetablesinglecolumn"/>
                      <w:rFonts w:ascii="Arial" w:eastAsia="Arial" w:hAnsi="Arial" w:cs="Arial"/>
                      <w:b/>
                      <w:color w:val="343434"/>
                      <w:spacing w:val="4"/>
                      <w:sz w:val="20"/>
                      <w:szCs w:val="20"/>
                    </w:rPr>
                    <w:t>, Jira, CI/CD</w:t>
                  </w:r>
                </w:p>
                <w:p w14:paraId="04B7F0ED" w14:textId="77777777" w:rsidR="00FE1D7F" w:rsidRDefault="00FE1D7F" w:rsidP="00FE1D7F">
                  <w:pPr>
                    <w:pStyle w:val="divdocumentli"/>
                    <w:spacing w:line="360" w:lineRule="atLeast"/>
                    <w:ind w:right="300"/>
                    <w:rPr>
                      <w:rStyle w:val="divdocumentright-boxdatetablesinglecolumn"/>
                      <w:rFonts w:ascii="Arial" w:eastAsia="Arial" w:hAnsi="Arial" w:cs="Arial"/>
                      <w:b/>
                      <w:color w:val="343434"/>
                      <w:spacing w:val="4"/>
                      <w:sz w:val="20"/>
                      <w:szCs w:val="20"/>
                    </w:rPr>
                  </w:pPr>
                </w:p>
                <w:p w14:paraId="24827CAB" w14:textId="097F5C72" w:rsidR="00FE1D7F" w:rsidRDefault="00FE1D7F" w:rsidP="00FE1D7F">
                  <w:pPr>
                    <w:pStyle w:val="divdocumentright-boxsectionexperiencesinglecolumnpaddedline"/>
                    <w:pBdr>
                      <w:left w:val="none" w:sz="0" w:space="5" w:color="auto"/>
                      <w:right w:val="none" w:sz="0" w:space="0" w:color="auto"/>
                    </w:pBdr>
                    <w:spacing w:before="80" w:line="360" w:lineRule="atLeast"/>
                    <w:ind w:right="300"/>
                    <w:rPr>
                      <w:rStyle w:val="span"/>
                      <w:rFonts w:eastAsia="Arial"/>
                      <w:b/>
                      <w:bCs/>
                      <w:i/>
                      <w:iCs/>
                    </w:rPr>
                  </w:pPr>
                  <w:r w:rsidRPr="00FE1D7F">
                    <w:rPr>
                      <w:rStyle w:val="divdocumentright-boxdatetablesinglecolumn"/>
                      <w:rFonts w:ascii="Arial" w:eastAsia="Arial" w:hAnsi="Arial" w:cs="Arial"/>
                      <w:b/>
                      <w:color w:val="343434"/>
                      <w:spacing w:val="4"/>
                      <w:sz w:val="20"/>
                      <w:szCs w:val="20"/>
                    </w:rPr>
                    <w:t xml:space="preserve"> </w:t>
                  </w:r>
                  <w:r w:rsidRPr="00FE1D7F">
                    <w:rPr>
                      <w:rStyle w:val="span"/>
                      <w:rFonts w:eastAsia="Arial"/>
                      <w:b/>
                      <w:bCs/>
                      <w:i/>
                      <w:iCs/>
                    </w:rPr>
                    <w:t xml:space="preserve"> Client &amp; Project Abstract:</w:t>
                  </w:r>
                </w:p>
                <w:p w14:paraId="4BDA5162" w14:textId="607FF300" w:rsidR="0023330F" w:rsidRDefault="0023330F" w:rsidP="0023330F">
                  <w:pPr>
                    <w:rPr>
                      <w:rStyle w:val="divdocumentright-boxdatetablesinglecolumn"/>
                      <w:rFonts w:ascii="Arial" w:eastAsia="Arial" w:hAnsi="Arial" w:cs="Arial"/>
                      <w:color w:val="343434"/>
                      <w:spacing w:val="4"/>
                      <w:sz w:val="20"/>
                      <w:szCs w:val="20"/>
                    </w:rPr>
                  </w:pPr>
                  <w:r>
                    <w:rPr>
                      <w:rStyle w:val="span"/>
                      <w:rFonts w:eastAsia="Arial"/>
                      <w:b/>
                      <w:bCs/>
                      <w:i/>
                      <w:iCs/>
                    </w:rPr>
                    <w:t xml:space="preserve">            </w:t>
                  </w:r>
                  <w:r w:rsidRPr="0023330F">
                    <w:rPr>
                      <w:rStyle w:val="divdocumentright-boxdatetablesinglecolumn"/>
                      <w:rFonts w:ascii="Arial" w:eastAsia="Arial" w:hAnsi="Arial" w:cs="Arial"/>
                      <w:color w:val="343434"/>
                      <w:spacing w:val="4"/>
                      <w:sz w:val="20"/>
                      <w:szCs w:val="20"/>
                    </w:rPr>
                    <w:t xml:space="preserve">Kaiser Permanente is one of the largest nonprofit healthcare plans in the United States, with over 12 million members. It operates 39 hospitals and more than 700 medical offices, with over 300,000 personnel, including more than 87,000 physicians and nurses. </w:t>
                  </w:r>
                </w:p>
                <w:p w14:paraId="279A348C" w14:textId="77777777" w:rsidR="0023330F" w:rsidRDefault="0023330F" w:rsidP="0023330F">
                  <w:pPr>
                    <w:rPr>
                      <w:rStyle w:val="divdocumentright-boxdatetablesinglecolumn"/>
                      <w:rFonts w:ascii="Arial" w:eastAsia="Arial" w:hAnsi="Arial" w:cs="Arial"/>
                      <w:color w:val="343434"/>
                      <w:spacing w:val="4"/>
                      <w:sz w:val="20"/>
                      <w:szCs w:val="20"/>
                    </w:rPr>
                  </w:pPr>
                </w:p>
                <w:p w14:paraId="44F2AE4D" w14:textId="24BEEEC2" w:rsidR="0023330F" w:rsidRDefault="0023330F" w:rsidP="0023330F">
                  <w:pPr>
                    <w:rPr>
                      <w:rFonts w:ascii="Bell MT" w:hAnsi="Bell MT"/>
                      <w:bCs/>
                      <w:color w:val="000000"/>
                      <w:sz w:val="22"/>
                      <w:szCs w:val="22"/>
                    </w:rPr>
                  </w:pPr>
                  <w:r w:rsidRPr="0023330F">
                    <w:rPr>
                      <w:rStyle w:val="divdocumentright-boxdatetablesinglecolumn"/>
                      <w:rFonts w:ascii="Arial" w:eastAsia="Arial" w:hAnsi="Arial" w:cs="Arial"/>
                      <w:color w:val="343434"/>
                      <w:spacing w:val="4"/>
                      <w:sz w:val="20"/>
                      <w:szCs w:val="20"/>
                    </w:rPr>
                    <w:t xml:space="preserve">Members/Patients access the KP.Org website through </w:t>
                  </w:r>
                  <w:hyperlink r:id="rId10" w:history="1">
                    <w:r w:rsidRPr="0023330F">
                      <w:rPr>
                        <w:rStyle w:val="divdocumentright-boxdatetablesinglecolumn"/>
                        <w:rFonts w:ascii="Arial" w:eastAsia="Arial" w:hAnsi="Arial" w:cs="Arial"/>
                        <w:color w:val="343434"/>
                        <w:spacing w:val="4"/>
                        <w:sz w:val="20"/>
                        <w:szCs w:val="20"/>
                      </w:rPr>
                      <w:t>https://healthy.kaiserpermanente.org/</w:t>
                    </w:r>
                  </w:hyperlink>
                  <w:r w:rsidRPr="0023330F">
                    <w:rPr>
                      <w:rStyle w:val="divdocumentright-boxdatetablesinglecolumn"/>
                      <w:rFonts w:ascii="Arial" w:eastAsia="Arial" w:hAnsi="Arial" w:cs="Arial"/>
                      <w:color w:val="343434"/>
                      <w:spacing w:val="4"/>
                      <w:sz w:val="20"/>
                      <w:szCs w:val="20"/>
                    </w:rPr>
                    <w:t xml:space="preserve">  &amp; they will do many kinds of activities like ordering medicines, check their health plans , verify their claims and so on. </w:t>
                  </w:r>
                  <w:proofErr w:type="gramStart"/>
                  <w:r w:rsidRPr="0023330F">
                    <w:rPr>
                      <w:rStyle w:val="divdocumentright-boxdatetablesinglecolumn"/>
                      <w:rFonts w:ascii="Arial" w:eastAsia="Arial" w:hAnsi="Arial" w:cs="Arial"/>
                      <w:color w:val="343434"/>
                      <w:spacing w:val="4"/>
                      <w:sz w:val="20"/>
                      <w:szCs w:val="20"/>
                    </w:rPr>
                    <w:t>KP.Org</w:t>
                  </w:r>
                  <w:proofErr w:type="gramEnd"/>
                  <w:r w:rsidRPr="0023330F">
                    <w:rPr>
                      <w:rStyle w:val="divdocumentright-boxdatetablesinglecolumn"/>
                      <w:rFonts w:ascii="Arial" w:eastAsia="Arial" w:hAnsi="Arial" w:cs="Arial"/>
                      <w:color w:val="343434"/>
                      <w:spacing w:val="4"/>
                      <w:sz w:val="20"/>
                      <w:szCs w:val="20"/>
                    </w:rPr>
                    <w:t xml:space="preserve"> is called as KPD (KP Digital) and as an SRE my responsibility is to make sure that application in the website and mobile is up to date and available to the members.</w:t>
                  </w:r>
                </w:p>
                <w:p w14:paraId="7F31F43A" w14:textId="716BB944" w:rsidR="002777C3" w:rsidRPr="00BD4A7B" w:rsidRDefault="002777C3" w:rsidP="002777C3">
                  <w:pPr>
                    <w:pStyle w:val="divdocumentli"/>
                    <w:spacing w:line="360" w:lineRule="atLeast"/>
                    <w:ind w:right="300"/>
                    <w:rPr>
                      <w:rStyle w:val="divdocumentright-boxdatetablesinglecolumn"/>
                      <w:rFonts w:ascii="Arial" w:eastAsia="Arial" w:hAnsi="Arial" w:cs="Arial"/>
                      <w:color w:val="343434"/>
                      <w:spacing w:val="4"/>
                      <w:sz w:val="20"/>
                      <w:szCs w:val="20"/>
                    </w:rPr>
                  </w:pPr>
                </w:p>
              </w:tc>
            </w:tr>
          </w:tbl>
          <w:p w14:paraId="7633893F" w14:textId="77777777" w:rsidR="00EE7C8C" w:rsidRPr="00BD4A7B" w:rsidRDefault="00EE7C8C">
            <w:pPr>
              <w:rPr>
                <w:vanish/>
                <w:sz w:val="22"/>
                <w:szCs w:val="22"/>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288"/>
              <w:gridCol w:w="1249"/>
              <w:gridCol w:w="23"/>
              <w:gridCol w:w="6348"/>
            </w:tblGrid>
            <w:tr w:rsidR="00EE7C8C" w:rsidRPr="00BD4A7B" w14:paraId="35D45517" w14:textId="77777777" w:rsidTr="00912A05">
              <w:trPr>
                <w:trHeight w:val="8581"/>
                <w:tblCellSpacing w:w="0" w:type="dxa"/>
              </w:trPr>
              <w:tc>
                <w:tcPr>
                  <w:tcW w:w="288" w:type="dxa"/>
                  <w:tcMar>
                    <w:top w:w="200" w:type="dxa"/>
                    <w:left w:w="0" w:type="dxa"/>
                    <w:bottom w:w="0" w:type="dxa"/>
                    <w:right w:w="0" w:type="dxa"/>
                  </w:tcMar>
                  <w:hideMark/>
                </w:tcPr>
                <w:p w14:paraId="32251B0B" w14:textId="77777777" w:rsidR="00EE7C8C" w:rsidRPr="00BD4A7B" w:rsidRDefault="00B4139C">
                  <w:pPr>
                    <w:pStyle w:val="divdocumentemptycellParagraph"/>
                    <w:spacing w:line="360" w:lineRule="atLeast"/>
                    <w:rPr>
                      <w:rStyle w:val="divdocumentemptycell"/>
                      <w:rFonts w:ascii="Arial" w:eastAsia="Arial" w:hAnsi="Arial" w:cs="Arial"/>
                      <w:color w:val="343434"/>
                      <w:spacing w:val="4"/>
                      <w:sz w:val="20"/>
                      <w:szCs w:val="20"/>
                    </w:rPr>
                  </w:pPr>
                  <w:r w:rsidRPr="00BD4A7B">
                    <w:rPr>
                      <w:rStyle w:val="divdocumentemptycell"/>
                      <w:rFonts w:ascii="Arial" w:eastAsia="Arial" w:hAnsi="Arial" w:cs="Arial"/>
                      <w:color w:val="343434"/>
                      <w:spacing w:val="4"/>
                      <w:sz w:val="20"/>
                      <w:szCs w:val="20"/>
                    </w:rPr>
                    <w:lastRenderedPageBreak/>
                    <w:t> </w:t>
                  </w:r>
                </w:p>
              </w:tc>
              <w:tc>
                <w:tcPr>
                  <w:tcW w:w="1249" w:type="dxa"/>
                  <w:tcMar>
                    <w:top w:w="200" w:type="dxa"/>
                    <w:left w:w="0" w:type="dxa"/>
                    <w:bottom w:w="0" w:type="dxa"/>
                    <w:right w:w="0" w:type="dxa"/>
                  </w:tcMar>
                  <w:hideMark/>
                </w:tcPr>
                <w:p w14:paraId="548B30DD" w14:textId="77777777" w:rsidR="00EE7C8C" w:rsidRPr="00BD4A7B" w:rsidRDefault="00B4139C">
                  <w:pPr>
                    <w:pStyle w:val="divdocumentemptycellParagraph"/>
                    <w:spacing w:line="360" w:lineRule="atLeast"/>
                    <w:rPr>
                      <w:rStyle w:val="divdocumentemptycell"/>
                      <w:rFonts w:ascii="Arial" w:eastAsia="Arial" w:hAnsi="Arial" w:cs="Arial"/>
                      <w:color w:val="343434"/>
                      <w:spacing w:val="4"/>
                      <w:sz w:val="20"/>
                      <w:szCs w:val="20"/>
                    </w:rPr>
                  </w:pPr>
                  <w:r w:rsidRPr="00BD4A7B">
                    <w:rPr>
                      <w:rStyle w:val="divdocumentjobdates"/>
                      <w:rFonts w:ascii="Arial" w:eastAsia="Arial" w:hAnsi="Arial" w:cs="Arial"/>
                      <w:color w:val="343434"/>
                      <w:spacing w:val="4"/>
                      <w:sz w:val="20"/>
                      <w:szCs w:val="20"/>
                    </w:rPr>
                    <w:t>2020-09</w:t>
                  </w:r>
                  <w:r w:rsidRPr="00BD4A7B">
                    <w:rPr>
                      <w:rStyle w:val="span"/>
                      <w:rFonts w:ascii="Arial" w:eastAsia="Arial" w:hAnsi="Arial" w:cs="Arial"/>
                      <w:color w:val="343434"/>
                      <w:spacing w:val="4"/>
                      <w:sz w:val="20"/>
                      <w:szCs w:val="20"/>
                    </w:rPr>
                    <w:t xml:space="preserve"> - </w:t>
                  </w:r>
                  <w:r w:rsidRPr="00BD4A7B">
                    <w:rPr>
                      <w:rStyle w:val="divdocumentjobdates"/>
                      <w:rFonts w:ascii="Arial" w:eastAsia="Arial" w:hAnsi="Arial" w:cs="Arial"/>
                      <w:color w:val="343434"/>
                      <w:spacing w:val="4"/>
                      <w:sz w:val="20"/>
                      <w:szCs w:val="20"/>
                    </w:rPr>
                    <w:t>2021-03</w:t>
                  </w:r>
                </w:p>
              </w:tc>
              <w:tc>
                <w:tcPr>
                  <w:tcW w:w="23" w:type="dxa"/>
                  <w:tcMar>
                    <w:top w:w="200" w:type="dxa"/>
                    <w:left w:w="0" w:type="dxa"/>
                    <w:bottom w:w="0" w:type="dxa"/>
                    <w:right w:w="0" w:type="dxa"/>
                  </w:tcMar>
                  <w:hideMark/>
                </w:tcPr>
                <w:p w14:paraId="7ADE6D24" w14:textId="77777777" w:rsidR="00EE7C8C" w:rsidRPr="00BD4A7B" w:rsidRDefault="00B4139C">
                  <w:pPr>
                    <w:pStyle w:val="divdocumentemptycellParagraph"/>
                    <w:spacing w:line="360" w:lineRule="atLeast"/>
                    <w:rPr>
                      <w:rStyle w:val="divdocumentright-boxpaddedlinedate-content"/>
                      <w:rFonts w:ascii="Arial" w:eastAsia="Arial" w:hAnsi="Arial" w:cs="Arial"/>
                      <w:color w:val="343434"/>
                      <w:spacing w:val="4"/>
                      <w:sz w:val="20"/>
                      <w:szCs w:val="20"/>
                    </w:rPr>
                  </w:pPr>
                  <w:r w:rsidRPr="00BD4A7B">
                    <w:rPr>
                      <w:rStyle w:val="divdocumentright-boxdatetablepindcell"/>
                      <w:rFonts w:ascii="Arial" w:eastAsia="Arial" w:hAnsi="Arial" w:cs="Arial"/>
                      <w:color w:val="343434"/>
                      <w:spacing w:val="4"/>
                      <w:sz w:val="20"/>
                      <w:szCs w:val="20"/>
                    </w:rPr>
                    <w:t> </w:t>
                  </w:r>
                </w:p>
              </w:tc>
              <w:tc>
                <w:tcPr>
                  <w:tcW w:w="6348" w:type="dxa"/>
                  <w:tcMar>
                    <w:top w:w="200" w:type="dxa"/>
                    <w:left w:w="0" w:type="dxa"/>
                    <w:bottom w:w="0" w:type="dxa"/>
                    <w:right w:w="0" w:type="dxa"/>
                  </w:tcMar>
                  <w:hideMark/>
                </w:tcPr>
                <w:p w14:paraId="420DFCA2" w14:textId="77777777" w:rsidR="00EE7C8C" w:rsidRPr="00BD4A7B" w:rsidRDefault="00B4139C">
                  <w:pPr>
                    <w:pStyle w:val="divdocumentright-boxsectionexperiencesinglecolumnpaddedline"/>
                    <w:spacing w:line="360" w:lineRule="atLeast"/>
                    <w:ind w:right="300"/>
                    <w:rPr>
                      <w:rStyle w:val="divdocumentright-boxdatetablesinglecolumn"/>
                      <w:rFonts w:ascii="Arial" w:eastAsia="Arial" w:hAnsi="Arial" w:cs="Arial"/>
                      <w:color w:val="343434"/>
                      <w:spacing w:val="4"/>
                      <w:sz w:val="20"/>
                      <w:szCs w:val="20"/>
                    </w:rPr>
                  </w:pPr>
                  <w:r w:rsidRPr="00BD4A7B">
                    <w:rPr>
                      <w:rStyle w:val="divdocumentjobtitle"/>
                      <w:rFonts w:ascii="Arial" w:eastAsia="Arial" w:hAnsi="Arial" w:cs="Arial"/>
                      <w:b/>
                      <w:bCs/>
                      <w:color w:val="343434"/>
                      <w:spacing w:val="4"/>
                      <w:sz w:val="24"/>
                      <w:szCs w:val="24"/>
                    </w:rPr>
                    <w:t>Technical Lead, Operations</w:t>
                  </w:r>
                </w:p>
                <w:p w14:paraId="2DA1A4C0" w14:textId="77777777" w:rsidR="00EE7C8C" w:rsidRPr="00BD4A7B" w:rsidRDefault="00B4139C">
                  <w:pPr>
                    <w:pStyle w:val="divdocumentright-boxsectionexperiencesinglecolumnpaddedline"/>
                    <w:spacing w:before="80" w:line="360" w:lineRule="atLeast"/>
                    <w:ind w:right="300"/>
                    <w:rPr>
                      <w:rStyle w:val="divdocumentright-boxdatetablesinglecolumn"/>
                      <w:rFonts w:ascii="Arial" w:eastAsia="Arial" w:hAnsi="Arial" w:cs="Arial"/>
                      <w:i/>
                      <w:iCs/>
                      <w:color w:val="343434"/>
                      <w:spacing w:val="4"/>
                      <w:sz w:val="20"/>
                      <w:szCs w:val="20"/>
                    </w:rPr>
                  </w:pPr>
                  <w:r w:rsidRPr="00BD4A7B">
                    <w:rPr>
                      <w:rStyle w:val="span"/>
                      <w:rFonts w:ascii="Arial" w:eastAsia="Arial" w:hAnsi="Arial" w:cs="Arial"/>
                      <w:i/>
                      <w:iCs/>
                      <w:color w:val="343434"/>
                      <w:spacing w:val="4"/>
                      <w:sz w:val="20"/>
                      <w:szCs w:val="20"/>
                    </w:rPr>
                    <w:t>Tech Mojo Solutions Pvt. Ltd,</w:t>
                  </w:r>
                  <w:r w:rsidRPr="00BD4A7B">
                    <w:rPr>
                      <w:rStyle w:val="divdocumentright-boxdatetablesinglecolumn"/>
                      <w:rFonts w:ascii="Arial" w:eastAsia="Arial" w:hAnsi="Arial" w:cs="Arial"/>
                      <w:i/>
                      <w:iCs/>
                      <w:color w:val="343434"/>
                      <w:spacing w:val="4"/>
                      <w:sz w:val="20"/>
                      <w:szCs w:val="20"/>
                    </w:rPr>
                    <w:t xml:space="preserve"> </w:t>
                  </w:r>
                  <w:r w:rsidRPr="00BD4A7B">
                    <w:rPr>
                      <w:rStyle w:val="span"/>
                      <w:rFonts w:ascii="Arial" w:eastAsia="Arial" w:hAnsi="Arial" w:cs="Arial"/>
                      <w:i/>
                      <w:iCs/>
                      <w:color w:val="343434"/>
                      <w:spacing w:val="4"/>
                      <w:sz w:val="20"/>
                      <w:szCs w:val="20"/>
                    </w:rPr>
                    <w:t>Hyderabad</w:t>
                  </w:r>
                  <w:r w:rsidRPr="00BD4A7B">
                    <w:rPr>
                      <w:rStyle w:val="divdocumentright-boxdatetablesinglecolumn"/>
                      <w:rFonts w:ascii="Arial" w:eastAsia="Arial" w:hAnsi="Arial" w:cs="Arial"/>
                      <w:i/>
                      <w:iCs/>
                      <w:color w:val="343434"/>
                      <w:spacing w:val="4"/>
                      <w:sz w:val="20"/>
                      <w:szCs w:val="20"/>
                    </w:rPr>
                    <w:t xml:space="preserve"> </w:t>
                  </w:r>
                </w:p>
                <w:p w14:paraId="44051D5E" w14:textId="571393A9" w:rsidR="00D26068" w:rsidRPr="00D26068" w:rsidRDefault="00D26068" w:rsidP="00D26068">
                  <w:pPr>
                    <w:pStyle w:val="divdocumentli"/>
                    <w:numPr>
                      <w:ilvl w:val="0"/>
                      <w:numId w:val="3"/>
                    </w:numPr>
                    <w:spacing w:line="360" w:lineRule="atLeast"/>
                    <w:ind w:right="300"/>
                    <w:rPr>
                      <w:rStyle w:val="divdocumentright-boxdatetablesinglecolumn"/>
                      <w:rFonts w:ascii="Arial" w:eastAsia="Arial" w:hAnsi="Arial" w:cs="Arial"/>
                      <w:b/>
                      <w:color w:val="343434"/>
                      <w:spacing w:val="4"/>
                      <w:sz w:val="20"/>
                      <w:szCs w:val="20"/>
                    </w:rPr>
                  </w:pPr>
                  <w:r w:rsidRPr="00D26068">
                    <w:rPr>
                      <w:rStyle w:val="divdocumentright-boxdatetablesinglecolumn"/>
                      <w:rFonts w:ascii="Arial" w:eastAsia="Arial" w:hAnsi="Arial" w:cs="Arial"/>
                      <w:color w:val="343434"/>
                      <w:spacing w:val="4"/>
                      <w:sz w:val="20"/>
                      <w:szCs w:val="20"/>
                    </w:rPr>
                    <w:t>Title:</w:t>
                  </w:r>
                  <w:r>
                    <w:rPr>
                      <w:rStyle w:val="divdocumentright-boxdatetablesinglecolumn"/>
                      <w:rFonts w:ascii="Arial" w:eastAsia="Arial" w:hAnsi="Arial" w:cs="Arial"/>
                      <w:b/>
                      <w:color w:val="343434"/>
                      <w:spacing w:val="4"/>
                      <w:sz w:val="20"/>
                      <w:szCs w:val="20"/>
                    </w:rPr>
                    <w:t xml:space="preserve"> </w:t>
                  </w:r>
                  <w:r w:rsidRPr="00D26068">
                    <w:rPr>
                      <w:rStyle w:val="divdocumentright-boxdatetablesinglecolumn"/>
                      <w:rFonts w:ascii="Arial" w:eastAsia="Arial" w:hAnsi="Arial" w:cs="Arial"/>
                      <w:b/>
                      <w:color w:val="343434"/>
                      <w:spacing w:val="4"/>
                      <w:sz w:val="20"/>
                      <w:szCs w:val="20"/>
                    </w:rPr>
                    <w:t xml:space="preserve">River Play Pool </w:t>
                  </w:r>
                </w:p>
                <w:p w14:paraId="13446DD4" w14:textId="76BFB2A4" w:rsidR="00D26068" w:rsidRPr="00D26068" w:rsidRDefault="00D26068" w:rsidP="00D26068">
                  <w:pPr>
                    <w:pStyle w:val="divdocumentli"/>
                    <w:numPr>
                      <w:ilvl w:val="0"/>
                      <w:numId w:val="3"/>
                    </w:numPr>
                    <w:spacing w:line="360" w:lineRule="atLeast"/>
                    <w:ind w:right="300"/>
                    <w:rPr>
                      <w:rStyle w:val="divdocumentright-boxdatetablesinglecolumn"/>
                      <w:rFonts w:ascii="Arial" w:eastAsia="Arial" w:hAnsi="Arial" w:cs="Arial"/>
                      <w:b/>
                      <w:color w:val="343434"/>
                      <w:spacing w:val="4"/>
                      <w:sz w:val="20"/>
                      <w:szCs w:val="20"/>
                    </w:rPr>
                  </w:pPr>
                  <w:r w:rsidRPr="00D26068">
                    <w:rPr>
                      <w:rStyle w:val="divdocumentright-boxdatetablesinglecolumn"/>
                      <w:rFonts w:ascii="Arial" w:eastAsia="Arial" w:hAnsi="Arial" w:cs="Arial"/>
                      <w:color w:val="343434"/>
                      <w:spacing w:val="4"/>
                      <w:sz w:val="20"/>
                      <w:szCs w:val="20"/>
                    </w:rPr>
                    <w:t>Client</w:t>
                  </w:r>
                  <w:r>
                    <w:rPr>
                      <w:rStyle w:val="divdocumentright-boxdatetablesinglecolumn"/>
                      <w:rFonts w:ascii="Arial" w:eastAsia="Arial" w:hAnsi="Arial" w:cs="Arial"/>
                      <w:color w:val="343434"/>
                      <w:spacing w:val="4"/>
                      <w:sz w:val="20"/>
                      <w:szCs w:val="20"/>
                    </w:rPr>
                    <w:t xml:space="preserve">: </w:t>
                  </w:r>
                  <w:r w:rsidRPr="00D26068">
                    <w:rPr>
                      <w:rStyle w:val="divdocumentright-boxdatetablesinglecolumn"/>
                      <w:rFonts w:ascii="Arial" w:eastAsia="Arial" w:hAnsi="Arial" w:cs="Arial"/>
                      <w:b/>
                      <w:color w:val="343434"/>
                      <w:spacing w:val="4"/>
                      <w:sz w:val="20"/>
                      <w:szCs w:val="20"/>
                    </w:rPr>
                    <w:t>Pragmatic Solutions Pvt. Ltd</w:t>
                  </w:r>
                </w:p>
                <w:p w14:paraId="433606DA" w14:textId="23135298" w:rsidR="00D26068" w:rsidRPr="00D26068" w:rsidRDefault="00D26068" w:rsidP="00D26068">
                  <w:pPr>
                    <w:pStyle w:val="divdocumentli"/>
                    <w:numPr>
                      <w:ilvl w:val="0"/>
                      <w:numId w:val="3"/>
                    </w:numPr>
                    <w:spacing w:line="360" w:lineRule="atLeast"/>
                    <w:ind w:right="300"/>
                    <w:rPr>
                      <w:rStyle w:val="divdocumentright-boxdatetablesinglecolumn"/>
                      <w:rFonts w:ascii="Arial" w:eastAsia="Arial" w:hAnsi="Arial" w:cs="Arial"/>
                      <w:color w:val="343434"/>
                      <w:spacing w:val="4"/>
                      <w:sz w:val="20"/>
                      <w:szCs w:val="20"/>
                    </w:rPr>
                  </w:pPr>
                  <w:r>
                    <w:rPr>
                      <w:rStyle w:val="divdocumentright-boxdatetablesinglecolumn"/>
                      <w:rFonts w:ascii="Arial" w:eastAsia="Arial" w:hAnsi="Arial" w:cs="Arial"/>
                      <w:color w:val="343434"/>
                      <w:spacing w:val="4"/>
                      <w:sz w:val="20"/>
                      <w:szCs w:val="20"/>
                    </w:rPr>
                    <w:t xml:space="preserve">Role: </w:t>
                  </w:r>
                  <w:r>
                    <w:rPr>
                      <w:rStyle w:val="divdocumentright-boxdatetablesinglecolumn"/>
                      <w:rFonts w:ascii="Arial" w:eastAsia="Arial" w:hAnsi="Arial" w:cs="Arial"/>
                      <w:b/>
                      <w:color w:val="343434"/>
                      <w:spacing w:val="4"/>
                      <w:sz w:val="20"/>
                      <w:szCs w:val="20"/>
                    </w:rPr>
                    <w:t>Production Support Technical Lead</w:t>
                  </w:r>
                </w:p>
                <w:p w14:paraId="0AB1B2D0" w14:textId="56A5B92F" w:rsidR="00D26068" w:rsidRPr="00D26068" w:rsidRDefault="00D26068" w:rsidP="00D26068">
                  <w:pPr>
                    <w:pStyle w:val="divdocumentli"/>
                    <w:numPr>
                      <w:ilvl w:val="0"/>
                      <w:numId w:val="3"/>
                    </w:numPr>
                    <w:spacing w:line="360" w:lineRule="atLeast"/>
                    <w:ind w:right="300"/>
                    <w:rPr>
                      <w:rStyle w:val="divdocumentright-boxdatetablesinglecolumn"/>
                      <w:rFonts w:ascii="Arial" w:eastAsia="Arial" w:hAnsi="Arial" w:cs="Arial"/>
                      <w:color w:val="343434"/>
                      <w:spacing w:val="4"/>
                      <w:sz w:val="20"/>
                      <w:szCs w:val="20"/>
                    </w:rPr>
                  </w:pPr>
                  <w:r>
                    <w:rPr>
                      <w:rStyle w:val="divdocumentright-boxdatetablesinglecolumn"/>
                      <w:rFonts w:ascii="Arial" w:eastAsia="Arial" w:hAnsi="Arial" w:cs="Arial"/>
                      <w:color w:val="343434"/>
                      <w:spacing w:val="4"/>
                      <w:sz w:val="20"/>
                      <w:szCs w:val="20"/>
                    </w:rPr>
                    <w:t>Team Size: 22</w:t>
                  </w:r>
                </w:p>
                <w:p w14:paraId="5E259254" w14:textId="33E9F20B" w:rsidR="00D26068" w:rsidRPr="00D26068" w:rsidRDefault="00D26068" w:rsidP="00D26068">
                  <w:pPr>
                    <w:pStyle w:val="divdocumentli"/>
                    <w:numPr>
                      <w:ilvl w:val="0"/>
                      <w:numId w:val="3"/>
                    </w:numPr>
                    <w:spacing w:line="360" w:lineRule="atLeast"/>
                    <w:ind w:right="300"/>
                    <w:rPr>
                      <w:rStyle w:val="divdocumentright-boxdatetablesinglecolumn"/>
                      <w:rFonts w:ascii="Arial" w:eastAsia="Arial" w:hAnsi="Arial" w:cs="Arial"/>
                      <w:color w:val="343434"/>
                      <w:spacing w:val="4"/>
                      <w:sz w:val="20"/>
                      <w:szCs w:val="20"/>
                    </w:rPr>
                  </w:pPr>
                  <w:r w:rsidRPr="00D26068">
                    <w:rPr>
                      <w:rStyle w:val="divdocumentright-boxdatetablesinglecolumn"/>
                      <w:rFonts w:ascii="Arial" w:eastAsia="Arial" w:hAnsi="Arial" w:cs="Arial"/>
                      <w:color w:val="343434"/>
                      <w:spacing w:val="4"/>
                      <w:sz w:val="20"/>
                      <w:szCs w:val="20"/>
                    </w:rPr>
                    <w:t>Duration</w:t>
                  </w:r>
                  <w:r>
                    <w:rPr>
                      <w:rStyle w:val="divdocumentright-boxdatetablesinglecolumn"/>
                      <w:rFonts w:ascii="Arial" w:eastAsia="Arial" w:hAnsi="Arial" w:cs="Arial"/>
                      <w:color w:val="343434"/>
                      <w:spacing w:val="4"/>
                      <w:sz w:val="20"/>
                      <w:szCs w:val="20"/>
                    </w:rPr>
                    <w:t xml:space="preserve">: </w:t>
                  </w:r>
                  <w:r w:rsidRPr="00D26068">
                    <w:rPr>
                      <w:rStyle w:val="divdocumentright-boxdatetablesinglecolumn"/>
                      <w:rFonts w:ascii="Arial" w:eastAsia="Arial" w:hAnsi="Arial" w:cs="Arial"/>
                      <w:b/>
                      <w:color w:val="343434"/>
                      <w:spacing w:val="4"/>
                      <w:sz w:val="20"/>
                      <w:szCs w:val="20"/>
                    </w:rPr>
                    <w:t>Sep’2020 – March 2021</w:t>
                  </w:r>
                </w:p>
                <w:p w14:paraId="626B8644" w14:textId="5ECFCF84" w:rsidR="00D26068" w:rsidRPr="00D26068" w:rsidRDefault="00D26068" w:rsidP="00D26068">
                  <w:pPr>
                    <w:pStyle w:val="divdocumentli"/>
                    <w:numPr>
                      <w:ilvl w:val="0"/>
                      <w:numId w:val="3"/>
                    </w:numPr>
                    <w:spacing w:line="360" w:lineRule="atLeast"/>
                    <w:ind w:right="300"/>
                    <w:rPr>
                      <w:rStyle w:val="divdocumentright-boxdatetablesinglecolumn"/>
                      <w:rFonts w:ascii="Arial" w:eastAsia="Arial" w:hAnsi="Arial" w:cs="Arial"/>
                      <w:b/>
                      <w:color w:val="343434"/>
                      <w:spacing w:val="4"/>
                      <w:sz w:val="20"/>
                      <w:szCs w:val="20"/>
                    </w:rPr>
                  </w:pPr>
                  <w:r w:rsidRPr="00D26068">
                    <w:rPr>
                      <w:rStyle w:val="divdocumentright-boxdatetablesinglecolumn"/>
                      <w:rFonts w:ascii="Arial" w:eastAsia="Arial" w:hAnsi="Arial" w:cs="Arial"/>
                      <w:color w:val="343434"/>
                      <w:spacing w:val="4"/>
                      <w:sz w:val="20"/>
                      <w:szCs w:val="20"/>
                    </w:rPr>
                    <w:t>Technologies/Libraries</w:t>
                  </w:r>
                  <w:r>
                    <w:rPr>
                      <w:rStyle w:val="divdocumentright-boxdatetablesinglecolumn"/>
                      <w:rFonts w:ascii="Arial" w:eastAsia="Arial" w:hAnsi="Arial" w:cs="Arial"/>
                      <w:color w:val="343434"/>
                      <w:spacing w:val="4"/>
                      <w:sz w:val="20"/>
                      <w:szCs w:val="20"/>
                    </w:rPr>
                    <w:t xml:space="preserve">: </w:t>
                  </w:r>
                  <w:r w:rsidRPr="00D26068">
                    <w:rPr>
                      <w:rStyle w:val="divdocumentright-boxdatetablesinglecolumn"/>
                      <w:rFonts w:ascii="Arial" w:eastAsia="Arial" w:hAnsi="Arial" w:cs="Arial"/>
                      <w:b/>
                      <w:color w:val="343434"/>
                      <w:spacing w:val="4"/>
                      <w:sz w:val="20"/>
                      <w:szCs w:val="20"/>
                    </w:rPr>
                    <w:t xml:space="preserve">Web services, Spring, Kibana, Redis, Linux, My </w:t>
                  </w:r>
                  <w:proofErr w:type="spellStart"/>
                  <w:r w:rsidRPr="00D26068">
                    <w:rPr>
                      <w:rStyle w:val="divdocumentright-boxdatetablesinglecolumn"/>
                      <w:rFonts w:ascii="Arial" w:eastAsia="Arial" w:hAnsi="Arial" w:cs="Arial"/>
                      <w:b/>
                      <w:color w:val="343434"/>
                      <w:spacing w:val="4"/>
                      <w:sz w:val="20"/>
                      <w:szCs w:val="20"/>
                    </w:rPr>
                    <w:t>Sql</w:t>
                  </w:r>
                  <w:proofErr w:type="spellEnd"/>
                  <w:r w:rsidRPr="00D26068">
                    <w:rPr>
                      <w:rStyle w:val="divdocumentright-boxdatetablesinglecolumn"/>
                      <w:rFonts w:ascii="Arial" w:eastAsia="Arial" w:hAnsi="Arial" w:cs="Arial"/>
                      <w:b/>
                      <w:color w:val="343434"/>
                      <w:spacing w:val="4"/>
                      <w:sz w:val="20"/>
                      <w:szCs w:val="20"/>
                    </w:rPr>
                    <w:t>, Zabbix &amp; Active MQ</w:t>
                  </w:r>
                </w:p>
                <w:p w14:paraId="2154BEB1" w14:textId="77777777" w:rsidR="00EE7C8C" w:rsidRPr="007375FB" w:rsidRDefault="00D26068" w:rsidP="00D26068">
                  <w:pPr>
                    <w:pStyle w:val="p"/>
                    <w:numPr>
                      <w:ilvl w:val="0"/>
                      <w:numId w:val="3"/>
                    </w:numPr>
                    <w:spacing w:line="360" w:lineRule="atLeast"/>
                    <w:ind w:right="300"/>
                    <w:rPr>
                      <w:rStyle w:val="divdocumentright-boxdatetablesinglecolumn"/>
                      <w:rFonts w:ascii="Arial" w:eastAsia="Arial" w:hAnsi="Arial" w:cs="Arial"/>
                      <w:color w:val="343434"/>
                      <w:spacing w:val="4"/>
                      <w:sz w:val="20"/>
                      <w:szCs w:val="20"/>
                    </w:rPr>
                  </w:pPr>
                  <w:r w:rsidRPr="00D26068">
                    <w:rPr>
                      <w:rStyle w:val="divdocumentright-boxdatetablesinglecolumn"/>
                      <w:rFonts w:ascii="Arial" w:eastAsia="Arial" w:hAnsi="Arial" w:cs="Arial"/>
                      <w:b/>
                      <w:color w:val="343434"/>
                      <w:spacing w:val="4"/>
                      <w:sz w:val="20"/>
                      <w:szCs w:val="20"/>
                    </w:rPr>
                    <w:t>Environment</w:t>
                  </w:r>
                  <w:r w:rsidRPr="00D26068">
                    <w:rPr>
                      <w:rStyle w:val="divdocumentright-boxdatetablesinglecolumn"/>
                      <w:rFonts w:ascii="Arial" w:eastAsia="Arial" w:hAnsi="Arial" w:cs="Arial"/>
                      <w:b/>
                      <w:color w:val="343434"/>
                      <w:spacing w:val="4"/>
                      <w:sz w:val="20"/>
                      <w:szCs w:val="20"/>
                    </w:rPr>
                    <w:tab/>
                    <w:t xml:space="preserve">Teams, Skype, Jira, </w:t>
                  </w:r>
                  <w:proofErr w:type="spellStart"/>
                  <w:proofErr w:type="gramStart"/>
                  <w:r w:rsidRPr="00D26068">
                    <w:rPr>
                      <w:rStyle w:val="divdocumentright-boxdatetablesinglecolumn"/>
                      <w:rFonts w:ascii="Arial" w:eastAsia="Arial" w:hAnsi="Arial" w:cs="Arial"/>
                      <w:b/>
                      <w:color w:val="343434"/>
                      <w:spacing w:val="4"/>
                      <w:sz w:val="20"/>
                      <w:szCs w:val="20"/>
                    </w:rPr>
                    <w:t>Devops</w:t>
                  </w:r>
                  <w:proofErr w:type="spellEnd"/>
                  <w:r w:rsidRPr="00D26068">
                    <w:rPr>
                      <w:rStyle w:val="divdocumentright-boxdatetablesinglecolumn"/>
                      <w:rFonts w:ascii="Arial" w:eastAsia="Arial" w:hAnsi="Arial" w:cs="Arial"/>
                      <w:b/>
                      <w:color w:val="343434"/>
                      <w:spacing w:val="4"/>
                      <w:sz w:val="20"/>
                      <w:szCs w:val="20"/>
                    </w:rPr>
                    <w:t xml:space="preserve"> ,</w:t>
                  </w:r>
                  <w:proofErr w:type="gramEnd"/>
                  <w:r w:rsidRPr="00D26068">
                    <w:rPr>
                      <w:rStyle w:val="divdocumentright-boxdatetablesinglecolumn"/>
                      <w:rFonts w:ascii="Arial" w:eastAsia="Arial" w:hAnsi="Arial" w:cs="Arial"/>
                      <w:b/>
                      <w:color w:val="343434"/>
                      <w:spacing w:val="4"/>
                      <w:sz w:val="20"/>
                      <w:szCs w:val="20"/>
                    </w:rPr>
                    <w:t xml:space="preserve"> Zabbix, Web Services, Linux, Kibana, </w:t>
                  </w:r>
                  <w:proofErr w:type="spellStart"/>
                  <w:r w:rsidRPr="00D26068">
                    <w:rPr>
                      <w:rStyle w:val="divdocumentright-boxdatetablesinglecolumn"/>
                      <w:rFonts w:ascii="Arial" w:eastAsia="Arial" w:hAnsi="Arial" w:cs="Arial"/>
                      <w:b/>
                      <w:color w:val="343434"/>
                      <w:spacing w:val="4"/>
                      <w:sz w:val="20"/>
                      <w:szCs w:val="20"/>
                    </w:rPr>
                    <w:t>Logstash</w:t>
                  </w:r>
                  <w:proofErr w:type="spellEnd"/>
                  <w:r w:rsidRPr="00D26068">
                    <w:rPr>
                      <w:rStyle w:val="divdocumentright-boxdatetablesinglecolumn"/>
                      <w:rFonts w:ascii="Arial" w:eastAsia="Arial" w:hAnsi="Arial" w:cs="Arial"/>
                      <w:b/>
                      <w:color w:val="343434"/>
                      <w:spacing w:val="4"/>
                      <w:sz w:val="20"/>
                      <w:szCs w:val="20"/>
                    </w:rPr>
                    <w:t xml:space="preserve"> &amp; Spring</w:t>
                  </w:r>
                </w:p>
                <w:p w14:paraId="411402DF" w14:textId="77777777" w:rsidR="007375FB" w:rsidRDefault="007375FB" w:rsidP="007375FB">
                  <w:pPr>
                    <w:pStyle w:val="p"/>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b/>
                      <w:color w:val="343434"/>
                      <w:spacing w:val="4"/>
                      <w:sz w:val="20"/>
                      <w:szCs w:val="20"/>
                    </w:rPr>
                    <w:t xml:space="preserve">   </w:t>
                  </w:r>
                </w:p>
                <w:p w14:paraId="02FDD055" w14:textId="5E2DFB42" w:rsidR="007375FB" w:rsidRDefault="007375FB" w:rsidP="007375FB">
                  <w:pPr>
                    <w:pStyle w:val="divdocumentright-boxsectionexperiencesinglecolumnpaddedline"/>
                    <w:pBdr>
                      <w:left w:val="none" w:sz="0" w:space="5" w:color="auto"/>
                      <w:right w:val="none" w:sz="0" w:space="0" w:color="auto"/>
                    </w:pBdr>
                    <w:spacing w:before="80" w:line="360" w:lineRule="atLeast"/>
                    <w:ind w:right="300"/>
                    <w:rPr>
                      <w:rStyle w:val="span"/>
                      <w:rFonts w:eastAsia="Arial"/>
                      <w:b/>
                      <w:bCs/>
                      <w:i/>
                      <w:iCs/>
                    </w:rPr>
                  </w:pPr>
                  <w:r>
                    <w:rPr>
                      <w:rStyle w:val="divdocumentright-boxdatetablesinglecolumn"/>
                      <w:rFonts w:ascii="Arial" w:eastAsia="Arial" w:hAnsi="Arial" w:cs="Arial"/>
                      <w:b/>
                      <w:color w:val="343434"/>
                      <w:spacing w:val="4"/>
                      <w:sz w:val="20"/>
                      <w:szCs w:val="20"/>
                    </w:rPr>
                    <w:t xml:space="preserve">   </w:t>
                  </w:r>
                  <w:r w:rsidRPr="00FE1D7F">
                    <w:rPr>
                      <w:rStyle w:val="divdocumentright-boxdatetablesinglecolumn"/>
                      <w:rFonts w:ascii="Arial" w:eastAsia="Arial" w:hAnsi="Arial" w:cs="Arial"/>
                      <w:b/>
                      <w:color w:val="343434"/>
                      <w:spacing w:val="4"/>
                      <w:sz w:val="20"/>
                      <w:szCs w:val="20"/>
                    </w:rPr>
                    <w:t xml:space="preserve"> </w:t>
                  </w:r>
                  <w:r w:rsidRPr="00FE1D7F">
                    <w:rPr>
                      <w:rStyle w:val="span"/>
                      <w:rFonts w:eastAsia="Arial"/>
                      <w:b/>
                      <w:bCs/>
                      <w:i/>
                      <w:iCs/>
                    </w:rPr>
                    <w:t xml:space="preserve"> Client &amp; Project Abstract:</w:t>
                  </w:r>
                </w:p>
                <w:p w14:paraId="5151980C" w14:textId="42D72A4B" w:rsidR="00E92884" w:rsidRPr="00E92884" w:rsidRDefault="00E92884" w:rsidP="00E92884">
                  <w:pPr>
                    <w:pStyle w:val="bodytextSDM"/>
                    <w:spacing w:line="240" w:lineRule="auto"/>
                    <w:ind w:left="0"/>
                    <w:jc w:val="both"/>
                    <w:rPr>
                      <w:rStyle w:val="divdocumentright-boxdatetablesinglecolumn"/>
                      <w:rFonts w:ascii="Arial" w:eastAsia="Arial" w:hAnsi="Arial" w:cs="Arial"/>
                      <w:color w:val="343434"/>
                      <w:spacing w:val="4"/>
                      <w:sz w:val="20"/>
                    </w:rPr>
                  </w:pPr>
                  <w:r>
                    <w:rPr>
                      <w:rStyle w:val="span"/>
                      <w:rFonts w:eastAsia="Arial"/>
                      <w:b/>
                      <w:bCs/>
                      <w:i/>
                      <w:iCs/>
                    </w:rPr>
                    <w:t xml:space="preserve">           </w:t>
                  </w:r>
                  <w:r w:rsidRPr="00E92884">
                    <w:rPr>
                      <w:rStyle w:val="divdocumentright-boxdatetablesinglecolumn"/>
                      <w:rFonts w:ascii="Arial" w:eastAsia="Arial" w:hAnsi="Arial" w:cs="Arial"/>
                      <w:color w:val="343434"/>
                      <w:spacing w:val="4"/>
                      <w:sz w:val="20"/>
                    </w:rPr>
                    <w:t xml:space="preserve">Pragmatic solutions Pvt. Ltd is a client to the </w:t>
                  </w:r>
                  <w:proofErr w:type="spellStart"/>
                  <w:r w:rsidRPr="00E92884">
                    <w:rPr>
                      <w:rStyle w:val="divdocumentright-boxdatetablesinglecolumn"/>
                      <w:rFonts w:ascii="Arial" w:eastAsia="Arial" w:hAnsi="Arial" w:cs="Arial"/>
                      <w:color w:val="343434"/>
                      <w:spacing w:val="4"/>
                      <w:sz w:val="20"/>
                    </w:rPr>
                    <w:t>Techmojo</w:t>
                  </w:r>
                  <w:proofErr w:type="spellEnd"/>
                  <w:r w:rsidRPr="00E92884">
                    <w:rPr>
                      <w:rStyle w:val="divdocumentright-boxdatetablesinglecolumn"/>
                      <w:rFonts w:ascii="Arial" w:eastAsia="Arial" w:hAnsi="Arial" w:cs="Arial"/>
                      <w:color w:val="343434"/>
                      <w:spacing w:val="4"/>
                      <w:sz w:val="20"/>
                    </w:rPr>
                    <w:t xml:space="preserve"> Solutions. </w:t>
                  </w:r>
                  <w:proofErr w:type="spellStart"/>
                  <w:r w:rsidRPr="00E92884">
                    <w:rPr>
                      <w:rStyle w:val="divdocumentright-boxdatetablesinglecolumn"/>
                      <w:rFonts w:ascii="Arial" w:eastAsia="Arial" w:hAnsi="Arial" w:cs="Arial"/>
                      <w:color w:val="343434"/>
                      <w:spacing w:val="4"/>
                      <w:sz w:val="20"/>
                    </w:rPr>
                    <w:t>Techmojo</w:t>
                  </w:r>
                  <w:proofErr w:type="spellEnd"/>
                  <w:r w:rsidRPr="00E92884">
                    <w:rPr>
                      <w:rStyle w:val="divdocumentright-boxdatetablesinglecolumn"/>
                      <w:rFonts w:ascii="Arial" w:eastAsia="Arial" w:hAnsi="Arial" w:cs="Arial"/>
                      <w:color w:val="343434"/>
                      <w:spacing w:val="4"/>
                      <w:sz w:val="20"/>
                    </w:rPr>
                    <w:t xml:space="preserve"> has developed a product called River Play Pool platform to upload all the vendor games into the Pragmatic play environment and make it available to all the users/players across various countries </w:t>
                  </w:r>
                  <w:r>
                    <w:rPr>
                      <w:rStyle w:val="divdocumentright-boxdatetablesinglecolumn"/>
                      <w:rFonts w:ascii="Arial" w:eastAsia="Arial" w:hAnsi="Arial" w:cs="Arial"/>
                      <w:color w:val="343434"/>
                      <w:spacing w:val="4"/>
                      <w:sz w:val="20"/>
                    </w:rPr>
                    <w:t>including</w:t>
                  </w:r>
                  <w:r w:rsidRPr="00E92884">
                    <w:rPr>
                      <w:rStyle w:val="divdocumentright-boxdatetablesinglecolumn"/>
                      <w:rFonts w:ascii="Arial" w:eastAsia="Arial" w:hAnsi="Arial" w:cs="Arial"/>
                      <w:color w:val="343434"/>
                      <w:spacing w:val="4"/>
                      <w:sz w:val="20"/>
                    </w:rPr>
                    <w:t xml:space="preserve"> </w:t>
                  </w:r>
                  <w:proofErr w:type="spellStart"/>
                  <w:r w:rsidRPr="00E92884">
                    <w:rPr>
                      <w:rStyle w:val="divdocumentright-boxdatetablesinglecolumn"/>
                      <w:rFonts w:ascii="Arial" w:eastAsia="Arial" w:hAnsi="Arial" w:cs="Arial"/>
                      <w:color w:val="343434"/>
                      <w:spacing w:val="4"/>
                      <w:sz w:val="20"/>
                    </w:rPr>
                    <w:t>india</w:t>
                  </w:r>
                  <w:proofErr w:type="spellEnd"/>
                  <w:r w:rsidRPr="00E92884">
                    <w:rPr>
                      <w:rStyle w:val="divdocumentright-boxdatetablesinglecolumn"/>
                      <w:rFonts w:ascii="Arial" w:eastAsia="Arial" w:hAnsi="Arial" w:cs="Arial"/>
                      <w:color w:val="343434"/>
                      <w:spacing w:val="4"/>
                      <w:sz w:val="20"/>
                    </w:rPr>
                    <w:t>. It is an online gaming and betting environment where a player can play games for free as a demo games, can play real games with bets</w:t>
                  </w:r>
                  <w:r>
                    <w:rPr>
                      <w:rStyle w:val="divdocumentright-boxdatetablesinglecolumn"/>
                      <w:rFonts w:ascii="Arial" w:eastAsia="Arial" w:hAnsi="Arial" w:cs="Arial"/>
                      <w:color w:val="343434"/>
                      <w:spacing w:val="4"/>
                      <w:sz w:val="20"/>
                    </w:rPr>
                    <w:t>.</w:t>
                  </w:r>
                </w:p>
                <w:p w14:paraId="32C1C06E" w14:textId="7A604095" w:rsidR="00E92884" w:rsidRDefault="00E92884" w:rsidP="00E92884">
                  <w:pPr>
                    <w:pStyle w:val="bodytextSDM"/>
                    <w:spacing w:line="240" w:lineRule="auto"/>
                    <w:ind w:left="0"/>
                    <w:jc w:val="both"/>
                    <w:rPr>
                      <w:rStyle w:val="divdocumentright-boxdatetablesinglecolumn"/>
                      <w:rFonts w:ascii="Arial" w:eastAsia="Arial" w:hAnsi="Arial" w:cs="Arial"/>
                      <w:color w:val="343434"/>
                      <w:spacing w:val="4"/>
                      <w:sz w:val="20"/>
                    </w:rPr>
                  </w:pPr>
                  <w:r w:rsidRPr="00E92884">
                    <w:rPr>
                      <w:rStyle w:val="divdocumentright-boxdatetablesinglecolumn"/>
                      <w:rFonts w:ascii="Arial" w:eastAsia="Arial" w:hAnsi="Arial" w:cs="Arial"/>
                      <w:color w:val="343434"/>
                      <w:spacing w:val="4"/>
                      <w:sz w:val="20"/>
                    </w:rPr>
                    <w:t xml:space="preserve">There are ~40+ vendors who uploads their games to the River Play Pool Platform to make sure their games will be available to the online players. </w:t>
                  </w:r>
                </w:p>
                <w:p w14:paraId="4D89AD90" w14:textId="5F8A3D0D" w:rsidR="007375FB" w:rsidRPr="00BD4A7B" w:rsidRDefault="00E92884" w:rsidP="00E92884">
                  <w:pPr>
                    <w:pStyle w:val="bodytextSDM"/>
                    <w:spacing w:line="240" w:lineRule="auto"/>
                    <w:ind w:left="0"/>
                    <w:jc w:val="both"/>
                    <w:rPr>
                      <w:rStyle w:val="divdocumentright-boxdatetablesinglecolumn"/>
                      <w:rFonts w:ascii="Arial" w:eastAsia="Arial" w:hAnsi="Arial" w:cs="Arial"/>
                      <w:color w:val="343434"/>
                      <w:spacing w:val="4"/>
                      <w:sz w:val="20"/>
                    </w:rPr>
                  </w:pPr>
                  <w:proofErr w:type="spellStart"/>
                  <w:r w:rsidRPr="00E92884">
                    <w:rPr>
                      <w:rStyle w:val="divdocumentright-boxdatetablesinglecolumn"/>
                      <w:rFonts w:ascii="Arial" w:eastAsia="Arial" w:hAnsi="Arial" w:cs="Arial"/>
                      <w:color w:val="343434"/>
                      <w:spacing w:val="4"/>
                      <w:sz w:val="20"/>
                    </w:rPr>
                    <w:t>Techmojo</w:t>
                  </w:r>
                  <w:proofErr w:type="spellEnd"/>
                  <w:r w:rsidRPr="00E92884">
                    <w:rPr>
                      <w:rStyle w:val="divdocumentright-boxdatetablesinglecolumn"/>
                      <w:rFonts w:ascii="Arial" w:eastAsia="Arial" w:hAnsi="Arial" w:cs="Arial"/>
                      <w:color w:val="343434"/>
                      <w:spacing w:val="4"/>
                      <w:sz w:val="20"/>
                    </w:rPr>
                    <w:t xml:space="preserve"> main motive is to facilitate the players to play their games smoothly with various friendly way of payment options to bet on the required games. </w:t>
                  </w:r>
                  <w:r>
                    <w:rPr>
                      <w:rStyle w:val="divdocumentright-boxdatetablesinglecolumn"/>
                      <w:rFonts w:ascii="Arial" w:eastAsia="Arial" w:hAnsi="Arial" w:cs="Arial"/>
                      <w:color w:val="343434"/>
                      <w:spacing w:val="4"/>
                      <w:sz w:val="20"/>
                    </w:rPr>
                    <w:t xml:space="preserve">It </w:t>
                  </w:r>
                  <w:r w:rsidRPr="00E92884">
                    <w:rPr>
                      <w:rStyle w:val="divdocumentright-boxdatetablesinglecolumn"/>
                      <w:rFonts w:ascii="Arial" w:eastAsia="Arial" w:hAnsi="Arial" w:cs="Arial"/>
                      <w:color w:val="343434"/>
                      <w:spacing w:val="4"/>
                      <w:sz w:val="20"/>
                    </w:rPr>
                    <w:t>handles the various payment wallets and connected to various payment providers.</w:t>
                  </w:r>
                </w:p>
              </w:tc>
            </w:tr>
          </w:tbl>
          <w:p w14:paraId="2DD11CC9" w14:textId="77777777" w:rsidR="00EE7C8C" w:rsidRPr="00BD4A7B" w:rsidRDefault="00EE7C8C">
            <w:pPr>
              <w:rPr>
                <w:vanish/>
                <w:sz w:val="22"/>
                <w:szCs w:val="22"/>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26"/>
              <w:gridCol w:w="6600"/>
            </w:tblGrid>
            <w:tr w:rsidR="00EE7C8C" w:rsidRPr="00BD4A7B" w14:paraId="46B8FD5E" w14:textId="77777777" w:rsidTr="00BD4A7B">
              <w:trPr>
                <w:tblCellSpacing w:w="0" w:type="dxa"/>
              </w:trPr>
              <w:tc>
                <w:tcPr>
                  <w:tcW w:w="300" w:type="dxa"/>
                  <w:tcMar>
                    <w:top w:w="200" w:type="dxa"/>
                    <w:left w:w="0" w:type="dxa"/>
                    <w:bottom w:w="0" w:type="dxa"/>
                    <w:right w:w="0" w:type="dxa"/>
                  </w:tcMar>
                  <w:hideMark/>
                </w:tcPr>
                <w:p w14:paraId="4A4A2528" w14:textId="77777777" w:rsidR="00EE7C8C" w:rsidRPr="00BD4A7B" w:rsidRDefault="00B4139C">
                  <w:pPr>
                    <w:pStyle w:val="divdocumentemptycellParagraph"/>
                    <w:spacing w:line="360" w:lineRule="atLeast"/>
                    <w:rPr>
                      <w:rStyle w:val="divdocumentemptycell"/>
                      <w:rFonts w:ascii="Arial" w:eastAsia="Arial" w:hAnsi="Arial" w:cs="Arial"/>
                      <w:color w:val="343434"/>
                      <w:spacing w:val="4"/>
                      <w:sz w:val="20"/>
                      <w:szCs w:val="20"/>
                    </w:rPr>
                  </w:pPr>
                  <w:r w:rsidRPr="00BD4A7B">
                    <w:rPr>
                      <w:rStyle w:val="divdocumentemptycell"/>
                      <w:rFonts w:ascii="Arial" w:eastAsia="Arial" w:hAnsi="Arial" w:cs="Arial"/>
                      <w:color w:val="343434"/>
                      <w:spacing w:val="4"/>
                      <w:sz w:val="20"/>
                      <w:szCs w:val="20"/>
                    </w:rPr>
                    <w:t> </w:t>
                  </w:r>
                </w:p>
              </w:tc>
              <w:tc>
                <w:tcPr>
                  <w:tcW w:w="1300" w:type="dxa"/>
                  <w:tcMar>
                    <w:top w:w="200" w:type="dxa"/>
                    <w:left w:w="0" w:type="dxa"/>
                    <w:bottom w:w="0" w:type="dxa"/>
                    <w:right w:w="0" w:type="dxa"/>
                  </w:tcMar>
                  <w:hideMark/>
                </w:tcPr>
                <w:p w14:paraId="19805D14" w14:textId="77777777" w:rsidR="00EE7C8C" w:rsidRPr="00BD4A7B" w:rsidRDefault="00B4139C">
                  <w:pPr>
                    <w:pStyle w:val="divdocumentemptycellParagraph"/>
                    <w:spacing w:line="360" w:lineRule="atLeast"/>
                    <w:rPr>
                      <w:rStyle w:val="divdocumentemptycell"/>
                      <w:rFonts w:ascii="Arial" w:eastAsia="Arial" w:hAnsi="Arial" w:cs="Arial"/>
                      <w:color w:val="343434"/>
                      <w:spacing w:val="4"/>
                      <w:sz w:val="20"/>
                      <w:szCs w:val="20"/>
                    </w:rPr>
                  </w:pPr>
                  <w:r w:rsidRPr="00BD4A7B">
                    <w:rPr>
                      <w:rStyle w:val="divdocumentjobdates"/>
                      <w:rFonts w:ascii="Arial" w:eastAsia="Arial" w:hAnsi="Arial" w:cs="Arial"/>
                      <w:color w:val="343434"/>
                      <w:spacing w:val="4"/>
                      <w:sz w:val="20"/>
                      <w:szCs w:val="20"/>
                    </w:rPr>
                    <w:t>2019-01</w:t>
                  </w:r>
                  <w:r w:rsidRPr="00BD4A7B">
                    <w:rPr>
                      <w:rStyle w:val="span"/>
                      <w:rFonts w:ascii="Arial" w:eastAsia="Arial" w:hAnsi="Arial" w:cs="Arial"/>
                      <w:color w:val="343434"/>
                      <w:spacing w:val="4"/>
                      <w:sz w:val="20"/>
                      <w:szCs w:val="20"/>
                    </w:rPr>
                    <w:t xml:space="preserve"> - </w:t>
                  </w:r>
                  <w:r w:rsidRPr="00BD4A7B">
                    <w:rPr>
                      <w:rStyle w:val="divdocumentjobdates"/>
                      <w:rFonts w:ascii="Arial" w:eastAsia="Arial" w:hAnsi="Arial" w:cs="Arial"/>
                      <w:color w:val="343434"/>
                      <w:spacing w:val="4"/>
                      <w:sz w:val="20"/>
                      <w:szCs w:val="20"/>
                    </w:rPr>
                    <w:t>2020-05</w:t>
                  </w:r>
                </w:p>
              </w:tc>
              <w:tc>
                <w:tcPr>
                  <w:tcW w:w="26" w:type="dxa"/>
                  <w:tcMar>
                    <w:top w:w="200" w:type="dxa"/>
                    <w:left w:w="0" w:type="dxa"/>
                    <w:bottom w:w="0" w:type="dxa"/>
                    <w:right w:w="0" w:type="dxa"/>
                  </w:tcMar>
                  <w:hideMark/>
                </w:tcPr>
                <w:p w14:paraId="6C7F912B" w14:textId="77777777" w:rsidR="00EE7C8C" w:rsidRPr="00BD4A7B" w:rsidRDefault="00B4139C">
                  <w:pPr>
                    <w:pStyle w:val="divdocumentemptycellParagraph"/>
                    <w:spacing w:line="360" w:lineRule="atLeast"/>
                    <w:rPr>
                      <w:rStyle w:val="divdocumentright-boxpaddedlinedate-content"/>
                      <w:rFonts w:ascii="Arial" w:eastAsia="Arial" w:hAnsi="Arial" w:cs="Arial"/>
                      <w:color w:val="343434"/>
                      <w:spacing w:val="4"/>
                      <w:sz w:val="20"/>
                      <w:szCs w:val="20"/>
                    </w:rPr>
                  </w:pPr>
                  <w:r w:rsidRPr="00BD4A7B">
                    <w:rPr>
                      <w:rStyle w:val="divdocumentright-boxdatetablepindcell"/>
                      <w:rFonts w:ascii="Arial" w:eastAsia="Arial" w:hAnsi="Arial" w:cs="Arial"/>
                      <w:color w:val="343434"/>
                      <w:spacing w:val="4"/>
                      <w:sz w:val="20"/>
                      <w:szCs w:val="20"/>
                    </w:rPr>
                    <w:t> </w:t>
                  </w:r>
                </w:p>
              </w:tc>
              <w:tc>
                <w:tcPr>
                  <w:tcW w:w="6600" w:type="dxa"/>
                  <w:tcMar>
                    <w:top w:w="200" w:type="dxa"/>
                    <w:left w:w="0" w:type="dxa"/>
                    <w:bottom w:w="0" w:type="dxa"/>
                    <w:right w:w="0" w:type="dxa"/>
                  </w:tcMar>
                  <w:hideMark/>
                </w:tcPr>
                <w:p w14:paraId="74F114B5" w14:textId="77777777" w:rsidR="00EE7C8C" w:rsidRPr="00BD4A7B" w:rsidRDefault="00B4139C">
                  <w:pPr>
                    <w:pStyle w:val="divdocumentright-boxsectionexperiencesinglecolumnpaddedline"/>
                    <w:spacing w:line="360" w:lineRule="atLeast"/>
                    <w:ind w:right="300"/>
                    <w:rPr>
                      <w:rStyle w:val="divdocumentright-boxdatetablesinglecolumn"/>
                      <w:rFonts w:ascii="Arial" w:eastAsia="Arial" w:hAnsi="Arial" w:cs="Arial"/>
                      <w:color w:val="343434"/>
                      <w:spacing w:val="4"/>
                      <w:sz w:val="20"/>
                      <w:szCs w:val="20"/>
                    </w:rPr>
                  </w:pPr>
                  <w:r w:rsidRPr="00BD4A7B">
                    <w:rPr>
                      <w:rStyle w:val="divdocumentjobtitle"/>
                      <w:rFonts w:ascii="Arial" w:eastAsia="Arial" w:hAnsi="Arial" w:cs="Arial"/>
                      <w:b/>
                      <w:bCs/>
                      <w:color w:val="343434"/>
                      <w:spacing w:val="4"/>
                      <w:sz w:val="24"/>
                      <w:szCs w:val="24"/>
                    </w:rPr>
                    <w:t>Software Testing Lead</w:t>
                  </w:r>
                </w:p>
                <w:p w14:paraId="5FB447C8" w14:textId="77777777" w:rsidR="00EE7C8C" w:rsidRPr="00BD4A7B" w:rsidRDefault="00B4139C">
                  <w:pPr>
                    <w:pStyle w:val="divdocumentright-boxsectionexperiencesinglecolumnpaddedline"/>
                    <w:spacing w:before="80" w:line="360" w:lineRule="atLeast"/>
                    <w:ind w:right="300"/>
                    <w:rPr>
                      <w:rStyle w:val="divdocumentright-boxdatetablesinglecolumn"/>
                      <w:rFonts w:ascii="Arial" w:eastAsia="Arial" w:hAnsi="Arial" w:cs="Arial"/>
                      <w:i/>
                      <w:iCs/>
                      <w:color w:val="343434"/>
                      <w:spacing w:val="4"/>
                      <w:sz w:val="20"/>
                      <w:szCs w:val="20"/>
                    </w:rPr>
                  </w:pPr>
                  <w:r w:rsidRPr="00BD4A7B">
                    <w:rPr>
                      <w:rStyle w:val="span"/>
                      <w:rFonts w:ascii="Arial" w:eastAsia="Arial" w:hAnsi="Arial" w:cs="Arial"/>
                      <w:i/>
                      <w:iCs/>
                      <w:color w:val="343434"/>
                      <w:spacing w:val="4"/>
                      <w:sz w:val="20"/>
                      <w:szCs w:val="20"/>
                    </w:rPr>
                    <w:t>CDK Global,</w:t>
                  </w:r>
                  <w:r w:rsidRPr="00BD4A7B">
                    <w:rPr>
                      <w:rStyle w:val="divdocumentright-boxdatetablesinglecolumn"/>
                      <w:rFonts w:ascii="Arial" w:eastAsia="Arial" w:hAnsi="Arial" w:cs="Arial"/>
                      <w:i/>
                      <w:iCs/>
                      <w:color w:val="343434"/>
                      <w:spacing w:val="4"/>
                      <w:sz w:val="20"/>
                      <w:szCs w:val="20"/>
                    </w:rPr>
                    <w:t xml:space="preserve"> </w:t>
                  </w:r>
                  <w:r w:rsidRPr="00BD4A7B">
                    <w:rPr>
                      <w:rStyle w:val="span"/>
                      <w:rFonts w:ascii="Arial" w:eastAsia="Arial" w:hAnsi="Arial" w:cs="Arial"/>
                      <w:i/>
                      <w:iCs/>
                      <w:color w:val="343434"/>
                      <w:spacing w:val="4"/>
                      <w:sz w:val="20"/>
                      <w:szCs w:val="20"/>
                    </w:rPr>
                    <w:t>Hyderabad</w:t>
                  </w:r>
                  <w:r w:rsidRPr="00BD4A7B">
                    <w:rPr>
                      <w:rStyle w:val="divdocumentright-boxdatetablesinglecolumn"/>
                      <w:rFonts w:ascii="Arial" w:eastAsia="Arial" w:hAnsi="Arial" w:cs="Arial"/>
                      <w:i/>
                      <w:iCs/>
                      <w:color w:val="343434"/>
                      <w:spacing w:val="4"/>
                      <w:sz w:val="20"/>
                      <w:szCs w:val="20"/>
                    </w:rPr>
                    <w:t xml:space="preserve"> </w:t>
                  </w:r>
                </w:p>
                <w:p w14:paraId="68282B7C" w14:textId="75E78571" w:rsidR="00487B1A" w:rsidRPr="00487B1A" w:rsidRDefault="00487B1A" w:rsidP="00487B1A">
                  <w:pPr>
                    <w:pStyle w:val="divdocumentli"/>
                    <w:numPr>
                      <w:ilvl w:val="0"/>
                      <w:numId w:val="4"/>
                    </w:numPr>
                    <w:spacing w:line="360" w:lineRule="atLeast"/>
                    <w:ind w:right="300"/>
                    <w:rPr>
                      <w:rStyle w:val="divdocumentright-boxdatetablesinglecolumn"/>
                      <w:rFonts w:ascii="Arial" w:eastAsia="Arial" w:hAnsi="Arial" w:cs="Arial"/>
                      <w:color w:val="343434"/>
                      <w:spacing w:val="4"/>
                      <w:sz w:val="20"/>
                      <w:szCs w:val="20"/>
                    </w:rPr>
                  </w:pPr>
                  <w:r>
                    <w:rPr>
                      <w:rStyle w:val="divdocumentright-boxdatetablesinglecolumn"/>
                      <w:rFonts w:ascii="Arial" w:eastAsia="Arial" w:hAnsi="Arial" w:cs="Arial"/>
                      <w:color w:val="343434"/>
                      <w:spacing w:val="4"/>
                      <w:sz w:val="20"/>
                      <w:szCs w:val="20"/>
                    </w:rPr>
                    <w:t xml:space="preserve">Title: </w:t>
                  </w:r>
                  <w:r w:rsidRPr="00487B1A">
                    <w:rPr>
                      <w:rStyle w:val="divdocumentright-boxdatetablesinglecolumn"/>
                      <w:rFonts w:ascii="Arial" w:eastAsia="Arial" w:hAnsi="Arial" w:cs="Arial"/>
                      <w:b/>
                      <w:color w:val="343434"/>
                      <w:spacing w:val="4"/>
                      <w:sz w:val="20"/>
                      <w:szCs w:val="20"/>
                    </w:rPr>
                    <w:t xml:space="preserve">DMS Kerridge Auto </w:t>
                  </w:r>
                  <w:r w:rsidR="002A4300" w:rsidRPr="00487B1A">
                    <w:rPr>
                      <w:rStyle w:val="divdocumentright-boxdatetablesinglecolumn"/>
                      <w:rFonts w:ascii="Arial" w:eastAsia="Arial" w:hAnsi="Arial" w:cs="Arial"/>
                      <w:b/>
                      <w:color w:val="343434"/>
                      <w:spacing w:val="4"/>
                      <w:sz w:val="20"/>
                      <w:szCs w:val="20"/>
                    </w:rPr>
                    <w:t>Line</w:t>
                  </w:r>
                  <w:r w:rsidRPr="00487B1A">
                    <w:rPr>
                      <w:rStyle w:val="divdocumentright-boxdatetablesinglecolumn"/>
                      <w:rFonts w:ascii="Arial" w:eastAsia="Arial" w:hAnsi="Arial" w:cs="Arial"/>
                      <w:b/>
                      <w:color w:val="343434"/>
                      <w:spacing w:val="4"/>
                      <w:sz w:val="20"/>
                      <w:szCs w:val="20"/>
                    </w:rPr>
                    <w:t xml:space="preserve"> Revision 8 </w:t>
                  </w:r>
                </w:p>
                <w:p w14:paraId="68191E98" w14:textId="278D4FA3" w:rsidR="00487B1A" w:rsidRPr="00487B1A" w:rsidRDefault="00487B1A" w:rsidP="00487B1A">
                  <w:pPr>
                    <w:pStyle w:val="divdocumentli"/>
                    <w:numPr>
                      <w:ilvl w:val="0"/>
                      <w:numId w:val="4"/>
                    </w:numP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Client: </w:t>
                  </w:r>
                  <w:r w:rsidRPr="00487B1A">
                    <w:rPr>
                      <w:rStyle w:val="divdocumentright-boxdatetablesinglecolumn"/>
                      <w:rFonts w:ascii="Arial" w:eastAsia="Arial" w:hAnsi="Arial" w:cs="Arial"/>
                      <w:b/>
                      <w:color w:val="343434"/>
                      <w:spacing w:val="4"/>
                      <w:sz w:val="20"/>
                      <w:szCs w:val="20"/>
                    </w:rPr>
                    <w:t>CDK Business Clients and Partners</w:t>
                  </w:r>
                </w:p>
                <w:p w14:paraId="26B7924D" w14:textId="3184F5E5" w:rsidR="00487B1A" w:rsidRPr="00487B1A" w:rsidRDefault="00487B1A" w:rsidP="00487B1A">
                  <w:pPr>
                    <w:pStyle w:val="divdocumentli"/>
                    <w:numPr>
                      <w:ilvl w:val="0"/>
                      <w:numId w:val="4"/>
                    </w:numP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Role: </w:t>
                  </w:r>
                  <w:r w:rsidRPr="00487B1A">
                    <w:rPr>
                      <w:rStyle w:val="divdocumentright-boxdatetablesinglecolumn"/>
                      <w:rFonts w:ascii="Arial" w:eastAsia="Arial" w:hAnsi="Arial" w:cs="Arial"/>
                      <w:b/>
                      <w:color w:val="343434"/>
                      <w:spacing w:val="4"/>
                      <w:sz w:val="20"/>
                      <w:szCs w:val="20"/>
                    </w:rPr>
                    <w:t>Automation Testing Lead</w:t>
                  </w:r>
                </w:p>
                <w:p w14:paraId="6B7448B8" w14:textId="54EAB941" w:rsidR="00487B1A" w:rsidRPr="00487B1A" w:rsidRDefault="00487B1A" w:rsidP="00487B1A">
                  <w:pPr>
                    <w:pStyle w:val="divdocumentli"/>
                    <w:numPr>
                      <w:ilvl w:val="0"/>
                      <w:numId w:val="4"/>
                    </w:numPr>
                    <w:spacing w:line="360" w:lineRule="atLeast"/>
                    <w:ind w:right="300"/>
                    <w:rPr>
                      <w:rStyle w:val="divdocumentright-boxdatetablesinglecolumn"/>
                      <w:rFonts w:ascii="Arial" w:eastAsia="Arial" w:hAnsi="Arial" w:cs="Arial"/>
                      <w:color w:val="343434"/>
                      <w:spacing w:val="4"/>
                      <w:sz w:val="20"/>
                      <w:szCs w:val="20"/>
                    </w:rPr>
                  </w:pPr>
                  <w:r w:rsidRPr="00487B1A">
                    <w:rPr>
                      <w:rStyle w:val="divdocumentright-boxdatetablesinglecolumn"/>
                      <w:rFonts w:ascii="Arial" w:eastAsia="Arial" w:hAnsi="Arial" w:cs="Arial"/>
                      <w:color w:val="343434"/>
                      <w:spacing w:val="4"/>
                      <w:sz w:val="20"/>
                      <w:szCs w:val="20"/>
                    </w:rPr>
                    <w:t>Team Size</w:t>
                  </w:r>
                  <w:r>
                    <w:rPr>
                      <w:rStyle w:val="divdocumentright-boxdatetablesinglecolumn"/>
                      <w:rFonts w:ascii="Arial" w:eastAsia="Arial" w:hAnsi="Arial" w:cs="Arial"/>
                      <w:color w:val="343434"/>
                      <w:spacing w:val="4"/>
                      <w:sz w:val="20"/>
                      <w:szCs w:val="20"/>
                    </w:rPr>
                    <w:t xml:space="preserve">: </w:t>
                  </w:r>
                  <w:r w:rsidRPr="00487B1A">
                    <w:rPr>
                      <w:rStyle w:val="divdocumentright-boxdatetablesinglecolumn"/>
                      <w:rFonts w:ascii="Arial" w:eastAsia="Arial" w:hAnsi="Arial" w:cs="Arial"/>
                      <w:b/>
                      <w:color w:val="343434"/>
                      <w:spacing w:val="4"/>
                      <w:sz w:val="20"/>
                      <w:szCs w:val="20"/>
                    </w:rPr>
                    <w:t>6</w:t>
                  </w:r>
                </w:p>
                <w:p w14:paraId="6716B640" w14:textId="6A736D74" w:rsidR="00487B1A" w:rsidRPr="00487B1A" w:rsidRDefault="00487B1A" w:rsidP="00487B1A">
                  <w:pPr>
                    <w:pStyle w:val="divdocumentli"/>
                    <w:numPr>
                      <w:ilvl w:val="0"/>
                      <w:numId w:val="4"/>
                    </w:numPr>
                    <w:spacing w:line="360" w:lineRule="atLeast"/>
                    <w:ind w:right="300"/>
                    <w:rPr>
                      <w:rStyle w:val="divdocumentright-boxdatetablesinglecolumn"/>
                      <w:rFonts w:ascii="Arial" w:eastAsia="Arial" w:hAnsi="Arial" w:cs="Arial"/>
                      <w:color w:val="343434"/>
                      <w:spacing w:val="4"/>
                      <w:sz w:val="20"/>
                      <w:szCs w:val="20"/>
                    </w:rPr>
                  </w:pPr>
                  <w:r w:rsidRPr="00487B1A">
                    <w:rPr>
                      <w:rStyle w:val="divdocumentright-boxdatetablesinglecolumn"/>
                      <w:rFonts w:ascii="Arial" w:eastAsia="Arial" w:hAnsi="Arial" w:cs="Arial"/>
                      <w:color w:val="343434"/>
                      <w:spacing w:val="4"/>
                      <w:sz w:val="20"/>
                      <w:szCs w:val="20"/>
                    </w:rPr>
                    <w:t>Duration</w:t>
                  </w:r>
                  <w:r>
                    <w:rPr>
                      <w:rStyle w:val="divdocumentright-boxdatetablesinglecolumn"/>
                      <w:rFonts w:ascii="Arial" w:eastAsia="Arial" w:hAnsi="Arial" w:cs="Arial"/>
                      <w:color w:val="343434"/>
                      <w:spacing w:val="4"/>
                      <w:sz w:val="20"/>
                      <w:szCs w:val="20"/>
                    </w:rPr>
                    <w:t xml:space="preserve">: </w:t>
                  </w:r>
                  <w:r w:rsidRPr="00487B1A">
                    <w:rPr>
                      <w:rStyle w:val="divdocumentright-boxdatetablesinglecolumn"/>
                      <w:rFonts w:ascii="Arial" w:eastAsia="Arial" w:hAnsi="Arial" w:cs="Arial"/>
                      <w:b/>
                      <w:color w:val="343434"/>
                      <w:spacing w:val="4"/>
                      <w:sz w:val="20"/>
                      <w:szCs w:val="20"/>
                    </w:rPr>
                    <w:t>Jan’2019 – May 2020</w:t>
                  </w:r>
                </w:p>
                <w:p w14:paraId="6D5A9561" w14:textId="597A4E66" w:rsidR="00487B1A" w:rsidRPr="00487B1A" w:rsidRDefault="00487B1A" w:rsidP="00487B1A">
                  <w:pPr>
                    <w:pStyle w:val="divdocumentli"/>
                    <w:numPr>
                      <w:ilvl w:val="0"/>
                      <w:numId w:val="4"/>
                    </w:numPr>
                    <w:spacing w:line="360" w:lineRule="atLeast"/>
                    <w:ind w:right="300"/>
                    <w:rPr>
                      <w:rStyle w:val="divdocumentright-boxdatetablesinglecolumn"/>
                      <w:rFonts w:ascii="Arial" w:eastAsia="Arial" w:hAnsi="Arial" w:cs="Arial"/>
                      <w:b/>
                      <w:color w:val="343434"/>
                      <w:spacing w:val="4"/>
                      <w:sz w:val="20"/>
                      <w:szCs w:val="20"/>
                    </w:rPr>
                  </w:pPr>
                  <w:r w:rsidRPr="00487B1A">
                    <w:rPr>
                      <w:rStyle w:val="divdocumentright-boxdatetablesinglecolumn"/>
                      <w:rFonts w:ascii="Arial" w:eastAsia="Arial" w:hAnsi="Arial" w:cs="Arial"/>
                      <w:color w:val="343434"/>
                      <w:spacing w:val="4"/>
                      <w:sz w:val="20"/>
                      <w:szCs w:val="20"/>
                    </w:rPr>
                    <w:t>Technologies/Libraries</w:t>
                  </w:r>
                  <w:r>
                    <w:rPr>
                      <w:rStyle w:val="divdocumentright-boxdatetablesinglecolumn"/>
                      <w:rFonts w:ascii="Arial" w:eastAsia="Arial" w:hAnsi="Arial" w:cs="Arial"/>
                      <w:color w:val="343434"/>
                      <w:spacing w:val="4"/>
                      <w:sz w:val="20"/>
                      <w:szCs w:val="20"/>
                    </w:rPr>
                    <w:t xml:space="preserve">: </w:t>
                  </w:r>
                  <w:r w:rsidRPr="00487B1A">
                    <w:rPr>
                      <w:rStyle w:val="divdocumentright-boxdatetablesinglecolumn"/>
                      <w:rFonts w:ascii="Arial" w:eastAsia="Arial" w:hAnsi="Arial" w:cs="Arial"/>
                      <w:b/>
                      <w:color w:val="343434"/>
                      <w:spacing w:val="4"/>
                      <w:sz w:val="20"/>
                      <w:szCs w:val="20"/>
                    </w:rPr>
                    <w:t xml:space="preserve">KCML, KISAM </w:t>
                  </w:r>
                  <w:proofErr w:type="gramStart"/>
                  <w:r w:rsidRPr="00487B1A">
                    <w:rPr>
                      <w:rStyle w:val="divdocumentright-boxdatetablesinglecolumn"/>
                      <w:rFonts w:ascii="Arial" w:eastAsia="Arial" w:hAnsi="Arial" w:cs="Arial"/>
                      <w:b/>
                      <w:color w:val="343434"/>
                      <w:spacing w:val="4"/>
                      <w:sz w:val="20"/>
                      <w:szCs w:val="20"/>
                    </w:rPr>
                    <w:t>DB,KCML</w:t>
                  </w:r>
                  <w:proofErr w:type="gramEnd"/>
                  <w:r w:rsidRPr="00487B1A">
                    <w:rPr>
                      <w:rStyle w:val="divdocumentright-boxdatetablesinglecolumn"/>
                      <w:rFonts w:ascii="Arial" w:eastAsia="Arial" w:hAnsi="Arial" w:cs="Arial"/>
                      <w:b/>
                      <w:color w:val="343434"/>
                      <w:spacing w:val="4"/>
                      <w:sz w:val="20"/>
                      <w:szCs w:val="20"/>
                    </w:rPr>
                    <w:t xml:space="preserve"> Libraries</w:t>
                  </w:r>
                </w:p>
                <w:p w14:paraId="634A08BD" w14:textId="6FC77ED1" w:rsidR="00EE7C8C" w:rsidRPr="004C54DA" w:rsidRDefault="00487B1A" w:rsidP="00487B1A">
                  <w:pPr>
                    <w:pStyle w:val="divdocumentli"/>
                    <w:numPr>
                      <w:ilvl w:val="0"/>
                      <w:numId w:val="4"/>
                    </w:numPr>
                    <w:spacing w:line="360" w:lineRule="atLeast"/>
                    <w:ind w:right="300"/>
                    <w:rPr>
                      <w:rStyle w:val="divdocumentright-boxdatetablesinglecolumn"/>
                      <w:rFonts w:ascii="Arial" w:eastAsia="Arial" w:hAnsi="Arial" w:cs="Arial"/>
                      <w:color w:val="343434"/>
                      <w:spacing w:val="4"/>
                      <w:sz w:val="20"/>
                      <w:szCs w:val="20"/>
                    </w:rPr>
                  </w:pPr>
                  <w:r w:rsidRPr="00487B1A">
                    <w:rPr>
                      <w:rStyle w:val="divdocumentright-boxdatetablesinglecolumn"/>
                      <w:rFonts w:ascii="Arial" w:eastAsia="Arial" w:hAnsi="Arial" w:cs="Arial"/>
                      <w:b/>
                      <w:color w:val="343434"/>
                      <w:spacing w:val="4"/>
                      <w:sz w:val="20"/>
                      <w:szCs w:val="20"/>
                    </w:rPr>
                    <w:t>Environment</w:t>
                  </w:r>
                  <w:r w:rsidRPr="00487B1A">
                    <w:rPr>
                      <w:rStyle w:val="divdocumentright-boxdatetablesinglecolumn"/>
                      <w:rFonts w:ascii="Arial" w:eastAsia="Arial" w:hAnsi="Arial" w:cs="Arial"/>
                      <w:b/>
                      <w:color w:val="343434"/>
                      <w:spacing w:val="4"/>
                      <w:sz w:val="20"/>
                      <w:szCs w:val="20"/>
                    </w:rPr>
                    <w:tab/>
                    <w:t xml:space="preserve">IBM AIX, Sales force, Bouncer, </w:t>
                  </w:r>
                  <w:proofErr w:type="spellStart"/>
                  <w:r w:rsidRPr="00487B1A">
                    <w:rPr>
                      <w:rStyle w:val="divdocumentright-boxdatetablesinglecolumn"/>
                      <w:rFonts w:ascii="Arial" w:eastAsia="Arial" w:hAnsi="Arial" w:cs="Arial"/>
                      <w:b/>
                      <w:color w:val="343434"/>
                      <w:spacing w:val="4"/>
                      <w:sz w:val="20"/>
                      <w:szCs w:val="20"/>
                    </w:rPr>
                    <w:t>Kclient</w:t>
                  </w:r>
                  <w:proofErr w:type="spellEnd"/>
                  <w:r w:rsidRPr="00487B1A">
                    <w:rPr>
                      <w:rStyle w:val="divdocumentright-boxdatetablesinglecolumn"/>
                      <w:rFonts w:ascii="Arial" w:eastAsia="Arial" w:hAnsi="Arial" w:cs="Arial"/>
                      <w:b/>
                      <w:color w:val="343434"/>
                      <w:spacing w:val="4"/>
                      <w:sz w:val="20"/>
                      <w:szCs w:val="20"/>
                    </w:rPr>
                    <w:t xml:space="preserve"> Windows desktop application, Connection Manager Service Connect Anywhere</w:t>
                  </w:r>
                </w:p>
                <w:p w14:paraId="5358FAFB" w14:textId="223EB40F" w:rsidR="004C54DA" w:rsidRDefault="004C54DA" w:rsidP="004C54DA">
                  <w:pPr>
                    <w:pStyle w:val="divdocumentli"/>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b/>
                      <w:color w:val="343434"/>
                      <w:spacing w:val="4"/>
                      <w:sz w:val="20"/>
                      <w:szCs w:val="20"/>
                    </w:rPr>
                    <w:t xml:space="preserve"> </w:t>
                  </w:r>
                </w:p>
                <w:p w14:paraId="2597A682" w14:textId="3F5EDD02" w:rsidR="004C54DA" w:rsidRDefault="004C54DA" w:rsidP="004C54DA">
                  <w:pPr>
                    <w:pStyle w:val="divdocumentright-boxsectionexperiencesinglecolumnpaddedline"/>
                    <w:pBdr>
                      <w:left w:val="none" w:sz="0" w:space="5" w:color="auto"/>
                      <w:right w:val="none" w:sz="0" w:space="0" w:color="auto"/>
                    </w:pBdr>
                    <w:spacing w:before="80" w:line="360" w:lineRule="atLeast"/>
                    <w:ind w:right="300"/>
                    <w:rPr>
                      <w:rStyle w:val="span"/>
                      <w:rFonts w:eastAsia="Arial"/>
                      <w:b/>
                      <w:bCs/>
                      <w:i/>
                      <w:iCs/>
                    </w:rPr>
                  </w:pPr>
                  <w:r w:rsidRPr="00FE1D7F">
                    <w:rPr>
                      <w:rStyle w:val="span"/>
                      <w:rFonts w:eastAsia="Arial"/>
                      <w:b/>
                      <w:bCs/>
                      <w:i/>
                      <w:iCs/>
                    </w:rPr>
                    <w:t>Client &amp; Project Abstract:</w:t>
                  </w:r>
                </w:p>
                <w:p w14:paraId="3092B912" w14:textId="77777777"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Pr>
                      <w:rStyle w:val="span"/>
                      <w:rFonts w:eastAsia="Arial"/>
                      <w:b/>
                      <w:bCs/>
                      <w:i/>
                      <w:iCs/>
                    </w:rPr>
                    <w:t xml:space="preserve">          </w:t>
                  </w:r>
                  <w:r w:rsidRPr="004C54DA">
                    <w:rPr>
                      <w:rStyle w:val="divdocumentright-boxdatetablesinglecolumn"/>
                      <w:rFonts w:ascii="Arial" w:eastAsia="Arial" w:hAnsi="Arial" w:cs="Arial"/>
                      <w:color w:val="343434"/>
                      <w:spacing w:val="4"/>
                      <w:sz w:val="20"/>
                    </w:rPr>
                    <w:t xml:space="preserve">CDK DMS Kerridge Rev8 is a tool which is used by all </w:t>
                  </w:r>
                </w:p>
                <w:p w14:paraId="3B5A1786" w14:textId="77777777"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the clients and customers to connect to the Auto line system </w:t>
                  </w:r>
                </w:p>
                <w:p w14:paraId="1D36BB1B" w14:textId="7A768B89"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and access their respective modules and work on </w:t>
                  </w:r>
                  <w:r w:rsidR="00B159B8" w:rsidRPr="004C54DA">
                    <w:rPr>
                      <w:rStyle w:val="divdocumentright-boxdatetablesinglecolumn"/>
                      <w:rFonts w:ascii="Arial" w:eastAsia="Arial" w:hAnsi="Arial" w:cs="Arial"/>
                      <w:color w:val="343434"/>
                      <w:spacing w:val="4"/>
                      <w:sz w:val="20"/>
                    </w:rPr>
                    <w:t>them</w:t>
                  </w:r>
                  <w:r w:rsidRPr="004C54DA">
                    <w:rPr>
                      <w:rStyle w:val="divdocumentright-boxdatetablesinglecolumn"/>
                      <w:rFonts w:ascii="Arial" w:eastAsia="Arial" w:hAnsi="Arial" w:cs="Arial"/>
                      <w:color w:val="343434"/>
                      <w:spacing w:val="4"/>
                      <w:sz w:val="20"/>
                    </w:rPr>
                    <w:t xml:space="preserve"> </w:t>
                  </w:r>
                </w:p>
                <w:p w14:paraId="4B9D0086" w14:textId="77777777"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respective activities accordingly. There are many modules available </w:t>
                  </w:r>
                </w:p>
                <w:p w14:paraId="5A97237C" w14:textId="77777777"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in the REV8 system and each module is designed to serve the </w:t>
                  </w:r>
                </w:p>
                <w:p w14:paraId="750A2921" w14:textId="77777777"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specific purpose of the customer. The various modules are </w:t>
                  </w:r>
                </w:p>
                <w:p w14:paraId="172BBFE5" w14:textId="4FB50072"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Sales Ledger, Purchase Ledger, Point </w:t>
                  </w:r>
                  <w:r w:rsidR="00B159B8" w:rsidRPr="004C54DA">
                    <w:rPr>
                      <w:rStyle w:val="divdocumentright-boxdatetablesinglecolumn"/>
                      <w:rFonts w:ascii="Arial" w:eastAsia="Arial" w:hAnsi="Arial" w:cs="Arial"/>
                      <w:color w:val="343434"/>
                      <w:spacing w:val="4"/>
                      <w:sz w:val="20"/>
                    </w:rPr>
                    <w:t>of</w:t>
                  </w:r>
                  <w:r w:rsidRPr="004C54DA">
                    <w:rPr>
                      <w:rStyle w:val="divdocumentright-boxdatetablesinglecolumn"/>
                      <w:rFonts w:ascii="Arial" w:eastAsia="Arial" w:hAnsi="Arial" w:cs="Arial"/>
                      <w:color w:val="343434"/>
                      <w:spacing w:val="4"/>
                      <w:sz w:val="20"/>
                    </w:rPr>
                    <w:t xml:space="preserve"> Sale, Workshop Loading, Vehi</w:t>
                  </w:r>
                  <w:r w:rsidR="00A700CB">
                    <w:rPr>
                      <w:rStyle w:val="divdocumentright-boxdatetablesinglecolumn"/>
                      <w:rFonts w:ascii="Arial" w:eastAsia="Arial" w:hAnsi="Arial" w:cs="Arial"/>
                      <w:color w:val="343434"/>
                      <w:spacing w:val="4"/>
                      <w:sz w:val="20"/>
                    </w:rPr>
                    <w:t xml:space="preserve">cle Stock books, Showroom </w:t>
                  </w:r>
                  <w:r w:rsidR="00B159B8">
                    <w:rPr>
                      <w:rStyle w:val="divdocumentright-boxdatetablesinglecolumn"/>
                      <w:rFonts w:ascii="Arial" w:eastAsia="Arial" w:hAnsi="Arial" w:cs="Arial"/>
                      <w:color w:val="343434"/>
                      <w:spacing w:val="4"/>
                      <w:sz w:val="20"/>
                    </w:rPr>
                    <w:t>CRM, Manufacturer</w:t>
                  </w:r>
                  <w:r w:rsidRPr="004C54DA">
                    <w:rPr>
                      <w:rStyle w:val="divdocumentright-boxdatetablesinglecolumn"/>
                      <w:rFonts w:ascii="Arial" w:eastAsia="Arial" w:hAnsi="Arial" w:cs="Arial"/>
                      <w:color w:val="343434"/>
                      <w:spacing w:val="4"/>
                      <w:sz w:val="20"/>
                    </w:rPr>
                    <w:t xml:space="preserve"> Systems &amp; </w:t>
                  </w:r>
                  <w:r w:rsidRPr="004C54DA">
                    <w:rPr>
                      <w:rStyle w:val="divdocumentright-boxdatetablesinglecolumn"/>
                      <w:rFonts w:ascii="Arial" w:eastAsia="Arial" w:hAnsi="Arial" w:cs="Arial"/>
                      <w:color w:val="343434"/>
                      <w:spacing w:val="4"/>
                      <w:sz w:val="20"/>
                    </w:rPr>
                    <w:lastRenderedPageBreak/>
                    <w:t xml:space="preserve">System Utilities </w:t>
                  </w:r>
                  <w:proofErr w:type="spellStart"/>
                  <w:r w:rsidRPr="004C54DA">
                    <w:rPr>
                      <w:rStyle w:val="divdocumentright-boxdatetablesinglecolumn"/>
                      <w:rFonts w:ascii="Arial" w:eastAsia="Arial" w:hAnsi="Arial" w:cs="Arial"/>
                      <w:color w:val="343434"/>
                      <w:spacing w:val="4"/>
                      <w:sz w:val="20"/>
                    </w:rPr>
                    <w:t>etc</w:t>
                  </w:r>
                  <w:proofErr w:type="spellEnd"/>
                  <w:r w:rsidRPr="004C54DA">
                    <w:rPr>
                      <w:rStyle w:val="divdocumentright-boxdatetablesinglecolumn"/>
                      <w:rFonts w:ascii="Arial" w:eastAsia="Arial" w:hAnsi="Arial" w:cs="Arial"/>
                      <w:color w:val="343434"/>
                      <w:spacing w:val="4"/>
                      <w:sz w:val="20"/>
                    </w:rPr>
                    <w:t xml:space="preserve"> … Every customer (either Hosted or else </w:t>
                  </w:r>
                </w:p>
                <w:p w14:paraId="6D3E3FB0" w14:textId="7D0DFBE3"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Non Hosted) will have an access </w:t>
                  </w:r>
                  <w:r w:rsidR="00A700CB">
                    <w:rPr>
                      <w:rStyle w:val="divdocumentright-boxdatetablesinglecolumn"/>
                      <w:rFonts w:ascii="Arial" w:eastAsia="Arial" w:hAnsi="Arial" w:cs="Arial"/>
                      <w:color w:val="343434"/>
                      <w:spacing w:val="4"/>
                      <w:sz w:val="20"/>
                    </w:rPr>
                    <w:t>to the Service Connect Anywhere</w:t>
                  </w:r>
                  <w:r w:rsidRPr="004C54DA">
                    <w:rPr>
                      <w:rStyle w:val="divdocumentright-boxdatetablesinglecolumn"/>
                      <w:rFonts w:ascii="Arial" w:eastAsia="Arial" w:hAnsi="Arial" w:cs="Arial"/>
                      <w:color w:val="343434"/>
                      <w:spacing w:val="4"/>
                      <w:sz w:val="20"/>
                    </w:rPr>
                    <w:t xml:space="preserve">, this is a Sales force website where each user </w:t>
                  </w:r>
                  <w:r w:rsidR="00CA30A2" w:rsidRPr="004C54DA">
                    <w:rPr>
                      <w:rStyle w:val="divdocumentright-boxdatetablesinglecolumn"/>
                      <w:rFonts w:ascii="Arial" w:eastAsia="Arial" w:hAnsi="Arial" w:cs="Arial"/>
                      <w:color w:val="343434"/>
                      <w:spacing w:val="4"/>
                      <w:sz w:val="20"/>
                    </w:rPr>
                    <w:t>has</w:t>
                  </w:r>
                  <w:r w:rsidRPr="004C54DA">
                    <w:rPr>
                      <w:rStyle w:val="divdocumentright-boxdatetablesinglecolumn"/>
                      <w:rFonts w:ascii="Arial" w:eastAsia="Arial" w:hAnsi="Arial" w:cs="Arial"/>
                      <w:color w:val="343434"/>
                      <w:spacing w:val="4"/>
                      <w:sz w:val="20"/>
                    </w:rPr>
                    <w:t xml:space="preserve"> a login access </w:t>
                  </w:r>
                </w:p>
                <w:p w14:paraId="060361A2" w14:textId="700243E0"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to log a case in case any </w:t>
                  </w:r>
                  <w:r w:rsidR="00CA30A2" w:rsidRPr="004C54DA">
                    <w:rPr>
                      <w:rStyle w:val="divdocumentright-boxdatetablesinglecolumn"/>
                      <w:rFonts w:ascii="Arial" w:eastAsia="Arial" w:hAnsi="Arial" w:cs="Arial"/>
                      <w:color w:val="343434"/>
                      <w:spacing w:val="4"/>
                      <w:sz w:val="20"/>
                    </w:rPr>
                    <w:t>discrepancies,</w:t>
                  </w:r>
                  <w:r w:rsidRPr="004C54DA">
                    <w:rPr>
                      <w:rStyle w:val="divdocumentright-boxdatetablesinglecolumn"/>
                      <w:rFonts w:ascii="Arial" w:eastAsia="Arial" w:hAnsi="Arial" w:cs="Arial"/>
                      <w:color w:val="343434"/>
                      <w:spacing w:val="4"/>
                      <w:sz w:val="20"/>
                    </w:rPr>
                    <w:t xml:space="preserve"> log a case in case of they </w:t>
                  </w:r>
                </w:p>
                <w:p w14:paraId="0D8904EE" w14:textId="77777777" w:rsid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 xml:space="preserve">need any assistance on the set up/install or any functionality or if </w:t>
                  </w:r>
                </w:p>
                <w:p w14:paraId="2B72F920" w14:textId="4AC548DC" w:rsidR="004C54DA" w:rsidRPr="004C54DA" w:rsidRDefault="004C54DA" w:rsidP="004C54DA">
                  <w:pPr>
                    <w:pStyle w:val="bodytextSDM"/>
                    <w:spacing w:line="240" w:lineRule="auto"/>
                    <w:ind w:left="0"/>
                    <w:jc w:val="both"/>
                    <w:rPr>
                      <w:rStyle w:val="divdocumentright-boxdatetablesinglecolumn"/>
                      <w:rFonts w:ascii="Arial" w:eastAsia="Arial" w:hAnsi="Arial" w:cs="Arial"/>
                      <w:color w:val="343434"/>
                      <w:spacing w:val="4"/>
                      <w:sz w:val="20"/>
                    </w:rPr>
                  </w:pPr>
                  <w:r w:rsidRPr="004C54DA">
                    <w:rPr>
                      <w:rStyle w:val="divdocumentright-boxdatetablesinglecolumn"/>
                      <w:rFonts w:ascii="Arial" w:eastAsia="Arial" w:hAnsi="Arial" w:cs="Arial"/>
                      <w:color w:val="343434"/>
                      <w:spacing w:val="4"/>
                      <w:sz w:val="20"/>
                    </w:rPr>
                    <w:t>they would like to raise a patch request and so on to the CDK team.</w:t>
                  </w:r>
                </w:p>
                <w:p w14:paraId="0F017A2E" w14:textId="0426E5C9" w:rsidR="00F04A60" w:rsidRPr="00BD4A7B" w:rsidRDefault="00F04A60" w:rsidP="00F04A60">
                  <w:pPr>
                    <w:pStyle w:val="divdocumentli"/>
                    <w:spacing w:line="360" w:lineRule="atLeast"/>
                    <w:ind w:left="720" w:right="300"/>
                    <w:rPr>
                      <w:rStyle w:val="divdocumentright-boxdatetablesinglecolumn"/>
                      <w:rFonts w:ascii="Arial" w:eastAsia="Arial" w:hAnsi="Arial" w:cs="Arial"/>
                      <w:color w:val="343434"/>
                      <w:spacing w:val="4"/>
                      <w:sz w:val="20"/>
                      <w:szCs w:val="20"/>
                    </w:rPr>
                  </w:pPr>
                </w:p>
              </w:tc>
            </w:tr>
          </w:tbl>
          <w:p w14:paraId="41DCE401" w14:textId="77777777" w:rsidR="00EE7C8C" w:rsidRPr="00BD4A7B" w:rsidRDefault="00EE7C8C">
            <w:pPr>
              <w:rPr>
                <w:vanish/>
                <w:sz w:val="22"/>
                <w:szCs w:val="22"/>
              </w:rPr>
            </w:pPr>
          </w:p>
          <w:tbl>
            <w:tblPr>
              <w:tblStyle w:val="divdocumentsectionexperienceparagraph"/>
              <w:tblW w:w="8507" w:type="dxa"/>
              <w:tblCellSpacing w:w="0" w:type="dxa"/>
              <w:tblLayout w:type="fixed"/>
              <w:tblCellMar>
                <w:left w:w="0" w:type="dxa"/>
                <w:right w:w="0" w:type="dxa"/>
              </w:tblCellMar>
              <w:tblLook w:val="05E0" w:firstRow="1" w:lastRow="1" w:firstColumn="1" w:lastColumn="1" w:noHBand="0" w:noVBand="1"/>
            </w:tblPr>
            <w:tblGrid>
              <w:gridCol w:w="300"/>
              <w:gridCol w:w="1300"/>
              <w:gridCol w:w="26"/>
              <w:gridCol w:w="6881"/>
            </w:tblGrid>
            <w:tr w:rsidR="00EE7C8C" w:rsidRPr="00BD4A7B" w14:paraId="35E48D83" w14:textId="77777777" w:rsidTr="004C54DA">
              <w:trPr>
                <w:tblCellSpacing w:w="0" w:type="dxa"/>
              </w:trPr>
              <w:tc>
                <w:tcPr>
                  <w:tcW w:w="300" w:type="dxa"/>
                  <w:tcMar>
                    <w:top w:w="200" w:type="dxa"/>
                    <w:left w:w="0" w:type="dxa"/>
                    <w:bottom w:w="0" w:type="dxa"/>
                    <w:right w:w="0" w:type="dxa"/>
                  </w:tcMar>
                  <w:hideMark/>
                </w:tcPr>
                <w:p w14:paraId="5223C092" w14:textId="77777777" w:rsidR="00EE7C8C" w:rsidRPr="00BD4A7B" w:rsidRDefault="00B4139C">
                  <w:pPr>
                    <w:pStyle w:val="divdocumentemptycellParagraph"/>
                    <w:spacing w:line="360" w:lineRule="atLeast"/>
                    <w:rPr>
                      <w:rStyle w:val="divdocumentemptycell"/>
                      <w:rFonts w:ascii="Arial" w:eastAsia="Arial" w:hAnsi="Arial" w:cs="Arial"/>
                      <w:color w:val="343434"/>
                      <w:spacing w:val="4"/>
                      <w:sz w:val="20"/>
                      <w:szCs w:val="20"/>
                    </w:rPr>
                  </w:pPr>
                  <w:r w:rsidRPr="00BD4A7B">
                    <w:rPr>
                      <w:rStyle w:val="divdocumentemptycell"/>
                      <w:rFonts w:ascii="Arial" w:eastAsia="Arial" w:hAnsi="Arial" w:cs="Arial"/>
                      <w:color w:val="343434"/>
                      <w:spacing w:val="4"/>
                      <w:sz w:val="20"/>
                      <w:szCs w:val="20"/>
                    </w:rPr>
                    <w:t> </w:t>
                  </w:r>
                </w:p>
              </w:tc>
              <w:tc>
                <w:tcPr>
                  <w:tcW w:w="1300" w:type="dxa"/>
                  <w:tcMar>
                    <w:top w:w="200" w:type="dxa"/>
                    <w:left w:w="0" w:type="dxa"/>
                    <w:bottom w:w="0" w:type="dxa"/>
                    <w:right w:w="0" w:type="dxa"/>
                  </w:tcMar>
                  <w:hideMark/>
                </w:tcPr>
                <w:p w14:paraId="409F8272" w14:textId="77777777" w:rsidR="00EE7C8C" w:rsidRPr="00BD4A7B" w:rsidRDefault="00B4139C">
                  <w:pPr>
                    <w:pStyle w:val="divdocumentemptycellParagraph"/>
                    <w:spacing w:line="360" w:lineRule="atLeast"/>
                    <w:rPr>
                      <w:rStyle w:val="divdocumentemptycell"/>
                      <w:rFonts w:ascii="Arial" w:eastAsia="Arial" w:hAnsi="Arial" w:cs="Arial"/>
                      <w:color w:val="343434"/>
                      <w:spacing w:val="4"/>
                      <w:sz w:val="20"/>
                      <w:szCs w:val="20"/>
                    </w:rPr>
                  </w:pPr>
                  <w:r w:rsidRPr="00BD4A7B">
                    <w:rPr>
                      <w:rStyle w:val="divdocumentjobdates"/>
                      <w:rFonts w:ascii="Arial" w:eastAsia="Arial" w:hAnsi="Arial" w:cs="Arial"/>
                      <w:color w:val="343434"/>
                      <w:spacing w:val="4"/>
                      <w:sz w:val="20"/>
                      <w:szCs w:val="20"/>
                    </w:rPr>
                    <w:t>2010-11</w:t>
                  </w:r>
                  <w:r w:rsidRPr="00BD4A7B">
                    <w:rPr>
                      <w:rStyle w:val="span"/>
                      <w:rFonts w:ascii="Arial" w:eastAsia="Arial" w:hAnsi="Arial" w:cs="Arial"/>
                      <w:color w:val="343434"/>
                      <w:spacing w:val="4"/>
                      <w:sz w:val="20"/>
                      <w:szCs w:val="20"/>
                    </w:rPr>
                    <w:t xml:space="preserve"> - </w:t>
                  </w:r>
                  <w:r w:rsidRPr="00BD4A7B">
                    <w:rPr>
                      <w:rStyle w:val="divdocumentjobdates"/>
                      <w:rFonts w:ascii="Arial" w:eastAsia="Arial" w:hAnsi="Arial" w:cs="Arial"/>
                      <w:color w:val="343434"/>
                      <w:spacing w:val="4"/>
                      <w:sz w:val="20"/>
                      <w:szCs w:val="20"/>
                    </w:rPr>
                    <w:t>2019-01</w:t>
                  </w:r>
                </w:p>
              </w:tc>
              <w:tc>
                <w:tcPr>
                  <w:tcW w:w="26" w:type="dxa"/>
                  <w:tcMar>
                    <w:top w:w="200" w:type="dxa"/>
                    <w:left w:w="0" w:type="dxa"/>
                    <w:bottom w:w="0" w:type="dxa"/>
                    <w:right w:w="0" w:type="dxa"/>
                  </w:tcMar>
                  <w:hideMark/>
                </w:tcPr>
                <w:p w14:paraId="425C2E59" w14:textId="77777777" w:rsidR="00EE7C8C" w:rsidRPr="00BD4A7B" w:rsidRDefault="00B4139C">
                  <w:pPr>
                    <w:pStyle w:val="divdocumentemptycellParagraph"/>
                    <w:spacing w:line="360" w:lineRule="atLeast"/>
                    <w:rPr>
                      <w:rStyle w:val="divdocumentright-boxpaddedlinedate-content"/>
                      <w:rFonts w:ascii="Arial" w:eastAsia="Arial" w:hAnsi="Arial" w:cs="Arial"/>
                      <w:color w:val="343434"/>
                      <w:spacing w:val="4"/>
                      <w:sz w:val="20"/>
                      <w:szCs w:val="20"/>
                    </w:rPr>
                  </w:pPr>
                  <w:r w:rsidRPr="00BD4A7B">
                    <w:rPr>
                      <w:rStyle w:val="divdocumentright-boxdatetablepindcell"/>
                      <w:rFonts w:ascii="Arial" w:eastAsia="Arial" w:hAnsi="Arial" w:cs="Arial"/>
                      <w:color w:val="343434"/>
                      <w:spacing w:val="4"/>
                      <w:sz w:val="20"/>
                      <w:szCs w:val="20"/>
                    </w:rPr>
                    <w:t> </w:t>
                  </w:r>
                </w:p>
              </w:tc>
              <w:tc>
                <w:tcPr>
                  <w:tcW w:w="6881" w:type="dxa"/>
                  <w:tcMar>
                    <w:top w:w="200" w:type="dxa"/>
                    <w:left w:w="0" w:type="dxa"/>
                    <w:bottom w:w="0" w:type="dxa"/>
                    <w:right w:w="0" w:type="dxa"/>
                  </w:tcMar>
                  <w:hideMark/>
                </w:tcPr>
                <w:p w14:paraId="656AEB7D" w14:textId="78B6CBAF" w:rsidR="00EE7C8C" w:rsidRPr="00BD4A7B" w:rsidRDefault="00F04A60">
                  <w:pPr>
                    <w:pStyle w:val="divdocumentright-boxsectionexperiencesinglecolumnpaddedline"/>
                    <w:spacing w:line="360" w:lineRule="atLeast"/>
                    <w:ind w:right="300"/>
                    <w:rPr>
                      <w:rStyle w:val="divdocumentright-boxdatetablesinglecolumn"/>
                      <w:rFonts w:ascii="Arial" w:eastAsia="Arial" w:hAnsi="Arial" w:cs="Arial"/>
                      <w:color w:val="343434"/>
                      <w:spacing w:val="4"/>
                      <w:sz w:val="20"/>
                      <w:szCs w:val="20"/>
                    </w:rPr>
                  </w:pPr>
                  <w:r>
                    <w:rPr>
                      <w:rStyle w:val="divdocumentjobtitle"/>
                      <w:rFonts w:ascii="Arial" w:eastAsia="Arial" w:hAnsi="Arial" w:cs="Arial"/>
                      <w:b/>
                      <w:bCs/>
                      <w:color w:val="343434"/>
                      <w:spacing w:val="4"/>
                      <w:sz w:val="24"/>
                      <w:szCs w:val="24"/>
                    </w:rPr>
                    <w:t>Technical Lead Operations L2 &amp; L3</w:t>
                  </w:r>
                </w:p>
                <w:p w14:paraId="51D90E79" w14:textId="6C8B5AB9" w:rsidR="00EE7C8C" w:rsidRDefault="00B4139C">
                  <w:pPr>
                    <w:pStyle w:val="divdocumentright-boxsectionexperiencesinglecolumnpaddedline"/>
                    <w:spacing w:before="80" w:line="360" w:lineRule="atLeast"/>
                    <w:ind w:right="300"/>
                    <w:rPr>
                      <w:rStyle w:val="divdocumentright-boxdatetablesinglecolumn"/>
                      <w:rFonts w:ascii="Arial" w:eastAsia="Arial" w:hAnsi="Arial" w:cs="Arial"/>
                      <w:i/>
                      <w:iCs/>
                      <w:color w:val="343434"/>
                      <w:spacing w:val="4"/>
                      <w:sz w:val="20"/>
                      <w:szCs w:val="20"/>
                    </w:rPr>
                  </w:pPr>
                  <w:r w:rsidRPr="00BD4A7B">
                    <w:rPr>
                      <w:rStyle w:val="span"/>
                      <w:rFonts w:ascii="Arial" w:eastAsia="Arial" w:hAnsi="Arial" w:cs="Arial"/>
                      <w:i/>
                      <w:iCs/>
                      <w:color w:val="343434"/>
                      <w:spacing w:val="4"/>
                      <w:sz w:val="20"/>
                      <w:szCs w:val="20"/>
                    </w:rPr>
                    <w:t>Cognizant Technology Solutions,</w:t>
                  </w:r>
                  <w:r w:rsidRPr="00BD4A7B">
                    <w:rPr>
                      <w:rStyle w:val="divdocumentright-boxdatetablesinglecolumn"/>
                      <w:rFonts w:ascii="Arial" w:eastAsia="Arial" w:hAnsi="Arial" w:cs="Arial"/>
                      <w:i/>
                      <w:iCs/>
                      <w:color w:val="343434"/>
                      <w:spacing w:val="4"/>
                      <w:sz w:val="20"/>
                      <w:szCs w:val="20"/>
                    </w:rPr>
                    <w:t xml:space="preserve"> </w:t>
                  </w:r>
                  <w:r w:rsidRPr="00BD4A7B">
                    <w:rPr>
                      <w:rStyle w:val="span"/>
                      <w:rFonts w:ascii="Arial" w:eastAsia="Arial" w:hAnsi="Arial" w:cs="Arial"/>
                      <w:i/>
                      <w:iCs/>
                      <w:color w:val="343434"/>
                      <w:spacing w:val="4"/>
                      <w:sz w:val="20"/>
                      <w:szCs w:val="20"/>
                    </w:rPr>
                    <w:t>Hyderabad</w:t>
                  </w:r>
                  <w:r w:rsidRPr="00BD4A7B">
                    <w:rPr>
                      <w:rStyle w:val="divdocumentright-boxdatetablesinglecolumn"/>
                      <w:rFonts w:ascii="Arial" w:eastAsia="Arial" w:hAnsi="Arial" w:cs="Arial"/>
                      <w:i/>
                      <w:iCs/>
                      <w:color w:val="343434"/>
                      <w:spacing w:val="4"/>
                      <w:sz w:val="20"/>
                      <w:szCs w:val="20"/>
                    </w:rPr>
                    <w:t xml:space="preserve"> </w:t>
                  </w:r>
                </w:p>
                <w:p w14:paraId="39246843" w14:textId="7172D023" w:rsidR="004047D1" w:rsidRPr="004047D1" w:rsidRDefault="004047D1">
                  <w:pPr>
                    <w:pStyle w:val="divdocumentright-boxsectionexperiencesinglecolumnpaddedline"/>
                    <w:spacing w:before="80" w:line="360" w:lineRule="atLeast"/>
                    <w:ind w:right="300"/>
                    <w:rPr>
                      <w:rStyle w:val="divdocumentright-boxdatetablesinglecolumn"/>
                      <w:rFonts w:ascii="Arial" w:eastAsia="Arial" w:hAnsi="Arial" w:cs="Arial"/>
                      <w:b/>
                      <w:i/>
                      <w:iCs/>
                      <w:color w:val="343434"/>
                      <w:spacing w:val="4"/>
                      <w:sz w:val="20"/>
                      <w:szCs w:val="20"/>
                    </w:rPr>
                  </w:pPr>
                  <w:r>
                    <w:rPr>
                      <w:rStyle w:val="divdocumentright-boxdatetablesinglecolumn"/>
                      <w:rFonts w:ascii="Arial" w:eastAsia="Arial" w:hAnsi="Arial" w:cs="Arial"/>
                      <w:b/>
                      <w:i/>
                      <w:iCs/>
                      <w:color w:val="343434"/>
                      <w:spacing w:val="4"/>
                      <w:sz w:val="20"/>
                      <w:szCs w:val="20"/>
                    </w:rPr>
                    <w:t>Project 1:</w:t>
                  </w:r>
                </w:p>
                <w:p w14:paraId="26D1E986" w14:textId="6C4A2874" w:rsidR="00F04A60" w:rsidRPr="00F04A60" w:rsidRDefault="00F04A60" w:rsidP="00F04A60">
                  <w:pPr>
                    <w:pStyle w:val="divdocumentli"/>
                    <w:numPr>
                      <w:ilvl w:val="0"/>
                      <w:numId w:val="5"/>
                    </w:numPr>
                    <w:spacing w:line="360" w:lineRule="atLeast"/>
                    <w:ind w:right="300"/>
                    <w:rPr>
                      <w:rStyle w:val="divdocumentright-boxdatetablesinglecolumn"/>
                      <w:rFonts w:ascii="Arial" w:eastAsia="Arial" w:hAnsi="Arial" w:cs="Arial"/>
                      <w:color w:val="343434"/>
                      <w:spacing w:val="4"/>
                      <w:sz w:val="20"/>
                      <w:szCs w:val="20"/>
                    </w:rPr>
                  </w:pPr>
                  <w:r>
                    <w:rPr>
                      <w:rStyle w:val="divdocumentright-boxdatetablesinglecolumn"/>
                      <w:rFonts w:ascii="Arial" w:eastAsia="Arial" w:hAnsi="Arial" w:cs="Arial"/>
                      <w:color w:val="343434"/>
                      <w:spacing w:val="4"/>
                      <w:sz w:val="20"/>
                      <w:szCs w:val="20"/>
                    </w:rPr>
                    <w:t xml:space="preserve">Title: </w:t>
                  </w:r>
                  <w:r w:rsidRPr="00F04A60">
                    <w:rPr>
                      <w:rStyle w:val="divdocumentright-boxdatetablesinglecolumn"/>
                      <w:rFonts w:ascii="Arial" w:eastAsia="Arial" w:hAnsi="Arial" w:cs="Arial"/>
                      <w:b/>
                      <w:color w:val="343434"/>
                      <w:spacing w:val="4"/>
                      <w:sz w:val="20"/>
                      <w:szCs w:val="20"/>
                    </w:rPr>
                    <w:t>Next Generation Digital Review Tool</w:t>
                  </w:r>
                </w:p>
                <w:p w14:paraId="5DF87F23" w14:textId="10CB36C1" w:rsidR="00F04A60" w:rsidRPr="00F04A60" w:rsidRDefault="00F04A60" w:rsidP="00F04A60">
                  <w:pPr>
                    <w:pStyle w:val="divdocumentli"/>
                    <w:numPr>
                      <w:ilvl w:val="0"/>
                      <w:numId w:val="5"/>
                    </w:numP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Client: </w:t>
                  </w:r>
                  <w:r w:rsidRPr="00F04A60">
                    <w:rPr>
                      <w:rStyle w:val="divdocumentright-boxdatetablesinglecolumn"/>
                      <w:rFonts w:ascii="Arial" w:eastAsia="Arial" w:hAnsi="Arial" w:cs="Arial"/>
                      <w:b/>
                      <w:color w:val="343434"/>
                      <w:spacing w:val="4"/>
                      <w:sz w:val="20"/>
                      <w:szCs w:val="20"/>
                    </w:rPr>
                    <w:t>Western Union</w:t>
                  </w:r>
                </w:p>
                <w:p w14:paraId="21324A2B" w14:textId="758AB3AD" w:rsidR="00F04A60" w:rsidRPr="00F04A60" w:rsidRDefault="00F04A60" w:rsidP="00F04A60">
                  <w:pPr>
                    <w:pStyle w:val="divdocumentli"/>
                    <w:numPr>
                      <w:ilvl w:val="0"/>
                      <w:numId w:val="5"/>
                    </w:numP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Role: </w:t>
                  </w:r>
                  <w:r w:rsidRPr="00F04A60">
                    <w:rPr>
                      <w:rStyle w:val="divdocumentright-boxdatetablesinglecolumn"/>
                      <w:rFonts w:ascii="Arial" w:eastAsia="Arial" w:hAnsi="Arial" w:cs="Arial"/>
                      <w:b/>
                      <w:color w:val="343434"/>
                      <w:spacing w:val="4"/>
                      <w:sz w:val="20"/>
                      <w:szCs w:val="20"/>
                    </w:rPr>
                    <w:t>Production Support Team Lead (L2 Lead)</w:t>
                  </w:r>
                </w:p>
                <w:p w14:paraId="21540F0B" w14:textId="5A680CB9" w:rsidR="00F04A60" w:rsidRPr="00F04A60" w:rsidRDefault="00F04A60" w:rsidP="00F04A60">
                  <w:pPr>
                    <w:pStyle w:val="divdocumentli"/>
                    <w:numPr>
                      <w:ilvl w:val="0"/>
                      <w:numId w:val="5"/>
                    </w:numPr>
                    <w:spacing w:line="360" w:lineRule="atLeast"/>
                    <w:ind w:right="300"/>
                    <w:rPr>
                      <w:rStyle w:val="divdocumentright-boxdatetablesinglecolumn"/>
                      <w:rFonts w:ascii="Arial" w:eastAsia="Arial" w:hAnsi="Arial" w:cs="Arial"/>
                      <w:color w:val="343434"/>
                      <w:spacing w:val="4"/>
                      <w:sz w:val="20"/>
                      <w:szCs w:val="20"/>
                    </w:rPr>
                  </w:pPr>
                  <w:r w:rsidRPr="00F04A60">
                    <w:rPr>
                      <w:rStyle w:val="divdocumentright-boxdatetablesinglecolumn"/>
                      <w:rFonts w:ascii="Arial" w:eastAsia="Arial" w:hAnsi="Arial" w:cs="Arial"/>
                      <w:color w:val="343434"/>
                      <w:spacing w:val="4"/>
                      <w:sz w:val="20"/>
                      <w:szCs w:val="20"/>
                    </w:rPr>
                    <w:t>Team Size</w:t>
                  </w:r>
                  <w:r>
                    <w:rPr>
                      <w:rStyle w:val="divdocumentright-boxdatetablesinglecolumn"/>
                      <w:rFonts w:ascii="Arial" w:eastAsia="Arial" w:hAnsi="Arial" w:cs="Arial"/>
                      <w:color w:val="343434"/>
                      <w:spacing w:val="4"/>
                      <w:sz w:val="20"/>
                      <w:szCs w:val="20"/>
                    </w:rPr>
                    <w:t xml:space="preserve">: </w:t>
                  </w:r>
                  <w:r w:rsidRPr="00F04A60">
                    <w:rPr>
                      <w:rStyle w:val="divdocumentright-boxdatetablesinglecolumn"/>
                      <w:rFonts w:ascii="Arial" w:eastAsia="Arial" w:hAnsi="Arial" w:cs="Arial"/>
                      <w:b/>
                      <w:color w:val="343434"/>
                      <w:spacing w:val="4"/>
                      <w:sz w:val="20"/>
                      <w:szCs w:val="20"/>
                    </w:rPr>
                    <w:t>8</w:t>
                  </w:r>
                </w:p>
                <w:p w14:paraId="30D1CE0C" w14:textId="7807A02F" w:rsidR="00F04A60" w:rsidRPr="00F04A60" w:rsidRDefault="00F04A60" w:rsidP="00F04A60">
                  <w:pPr>
                    <w:pStyle w:val="divdocumentli"/>
                    <w:numPr>
                      <w:ilvl w:val="0"/>
                      <w:numId w:val="5"/>
                    </w:numPr>
                    <w:spacing w:line="360" w:lineRule="atLeast"/>
                    <w:ind w:right="300"/>
                    <w:rPr>
                      <w:rStyle w:val="divdocumentright-boxdatetablesinglecolumn"/>
                      <w:rFonts w:ascii="Arial" w:eastAsia="Arial" w:hAnsi="Arial" w:cs="Arial"/>
                      <w:b/>
                      <w:color w:val="343434"/>
                      <w:spacing w:val="4"/>
                      <w:sz w:val="20"/>
                      <w:szCs w:val="20"/>
                    </w:rPr>
                  </w:pPr>
                  <w:r w:rsidRPr="00F04A60">
                    <w:rPr>
                      <w:rStyle w:val="divdocumentright-boxdatetablesinglecolumn"/>
                      <w:rFonts w:ascii="Arial" w:eastAsia="Arial" w:hAnsi="Arial" w:cs="Arial"/>
                      <w:color w:val="343434"/>
                      <w:spacing w:val="4"/>
                      <w:sz w:val="20"/>
                      <w:szCs w:val="20"/>
                    </w:rPr>
                    <w:t>Duration</w:t>
                  </w:r>
                  <w:r>
                    <w:rPr>
                      <w:rStyle w:val="divdocumentright-boxdatetablesinglecolumn"/>
                      <w:rFonts w:ascii="Arial" w:eastAsia="Arial" w:hAnsi="Arial" w:cs="Arial"/>
                      <w:color w:val="343434"/>
                      <w:spacing w:val="4"/>
                      <w:sz w:val="20"/>
                      <w:szCs w:val="20"/>
                    </w:rPr>
                    <w:t xml:space="preserve">: </w:t>
                  </w:r>
                  <w:r w:rsidRPr="00F04A60">
                    <w:rPr>
                      <w:rStyle w:val="divdocumentright-boxdatetablesinglecolumn"/>
                      <w:rFonts w:ascii="Arial" w:eastAsia="Arial" w:hAnsi="Arial" w:cs="Arial"/>
                      <w:b/>
                      <w:color w:val="343434"/>
                      <w:spacing w:val="4"/>
                      <w:sz w:val="20"/>
                      <w:szCs w:val="20"/>
                    </w:rPr>
                    <w:t>June 2015 – Feb 2018</w:t>
                  </w:r>
                </w:p>
                <w:p w14:paraId="05911C96" w14:textId="466C6A40" w:rsidR="00F04A60" w:rsidRPr="00F04A60" w:rsidRDefault="00F04A60" w:rsidP="002C71A5">
                  <w:pPr>
                    <w:pStyle w:val="divdocumentli"/>
                    <w:numPr>
                      <w:ilvl w:val="0"/>
                      <w:numId w:val="5"/>
                    </w:numPr>
                    <w:spacing w:line="360" w:lineRule="atLeast"/>
                    <w:ind w:right="300"/>
                    <w:rPr>
                      <w:rStyle w:val="divdocumentright-boxdatetablesinglecolumn"/>
                      <w:rFonts w:ascii="Arial" w:eastAsia="Arial" w:hAnsi="Arial" w:cs="Arial"/>
                      <w:b/>
                      <w:color w:val="343434"/>
                      <w:spacing w:val="4"/>
                      <w:sz w:val="20"/>
                      <w:szCs w:val="20"/>
                    </w:rPr>
                  </w:pPr>
                  <w:r w:rsidRPr="00F04A60">
                    <w:rPr>
                      <w:rStyle w:val="divdocumentright-boxdatetablesinglecolumn"/>
                      <w:rFonts w:ascii="Arial" w:eastAsia="Arial" w:hAnsi="Arial" w:cs="Arial"/>
                      <w:color w:val="343434"/>
                      <w:spacing w:val="4"/>
                      <w:sz w:val="20"/>
                      <w:szCs w:val="20"/>
                    </w:rPr>
                    <w:t xml:space="preserve">Technologies/Libraries: </w:t>
                  </w:r>
                  <w:r w:rsidRPr="00F04A60">
                    <w:rPr>
                      <w:rStyle w:val="divdocumentright-boxdatetablesinglecolumn"/>
                      <w:rFonts w:ascii="Arial" w:eastAsia="Arial" w:hAnsi="Arial" w:cs="Arial"/>
                      <w:b/>
                      <w:color w:val="343434"/>
                      <w:spacing w:val="4"/>
                      <w:sz w:val="20"/>
                      <w:szCs w:val="20"/>
                    </w:rPr>
                    <w:t xml:space="preserve">HTML, Java, Servlets, JSP, Web Services, </w:t>
                  </w:r>
                  <w:proofErr w:type="spellStart"/>
                  <w:r w:rsidRPr="00F04A60">
                    <w:rPr>
                      <w:rStyle w:val="divdocumentright-boxdatetablesinglecolumn"/>
                      <w:rFonts w:ascii="Arial" w:eastAsia="Arial" w:hAnsi="Arial" w:cs="Arial"/>
                      <w:b/>
                      <w:color w:val="343434"/>
                      <w:spacing w:val="4"/>
                      <w:sz w:val="20"/>
                      <w:szCs w:val="20"/>
                    </w:rPr>
                    <w:t>Splunk</w:t>
                  </w:r>
                  <w:proofErr w:type="spellEnd"/>
                  <w:r w:rsidRPr="00F04A60">
                    <w:rPr>
                      <w:rStyle w:val="divdocumentright-boxdatetablesinglecolumn"/>
                      <w:rFonts w:ascii="Arial" w:eastAsia="Arial" w:hAnsi="Arial" w:cs="Arial"/>
                      <w:b/>
                      <w:color w:val="343434"/>
                      <w:spacing w:val="4"/>
                      <w:sz w:val="20"/>
                      <w:szCs w:val="20"/>
                    </w:rPr>
                    <w:t xml:space="preserve">, </w:t>
                  </w:r>
                  <w:proofErr w:type="spellStart"/>
                  <w:proofErr w:type="gramStart"/>
                  <w:r w:rsidRPr="00F04A60">
                    <w:rPr>
                      <w:rStyle w:val="divdocumentright-boxdatetablesinglecolumn"/>
                      <w:rFonts w:ascii="Arial" w:eastAsia="Arial" w:hAnsi="Arial" w:cs="Arial"/>
                      <w:b/>
                      <w:color w:val="343434"/>
                      <w:spacing w:val="4"/>
                      <w:sz w:val="20"/>
                      <w:szCs w:val="20"/>
                    </w:rPr>
                    <w:t>Dynatrace</w:t>
                  </w:r>
                  <w:proofErr w:type="spellEnd"/>
                  <w:r w:rsidRPr="00F04A60">
                    <w:rPr>
                      <w:rStyle w:val="divdocumentright-boxdatetablesinglecolumn"/>
                      <w:rFonts w:ascii="Arial" w:eastAsia="Arial" w:hAnsi="Arial" w:cs="Arial"/>
                      <w:b/>
                      <w:color w:val="343434"/>
                      <w:spacing w:val="4"/>
                      <w:sz w:val="20"/>
                      <w:szCs w:val="20"/>
                    </w:rPr>
                    <w:t xml:space="preserve"> ,</w:t>
                  </w:r>
                  <w:proofErr w:type="gramEnd"/>
                  <w:r w:rsidRPr="00F04A60">
                    <w:rPr>
                      <w:rStyle w:val="divdocumentright-boxdatetablesinglecolumn"/>
                      <w:rFonts w:ascii="Arial" w:eastAsia="Arial" w:hAnsi="Arial" w:cs="Arial"/>
                      <w:b/>
                      <w:color w:val="343434"/>
                      <w:spacing w:val="4"/>
                      <w:sz w:val="20"/>
                      <w:szCs w:val="20"/>
                    </w:rPr>
                    <w:t xml:space="preserve"> Stored Procedures, WAS 6.0</w:t>
                  </w:r>
                </w:p>
                <w:p w14:paraId="2B02565F" w14:textId="41F06F37" w:rsidR="00F04A60" w:rsidRPr="004047D1" w:rsidRDefault="00F04A60" w:rsidP="00F04A60">
                  <w:pPr>
                    <w:pStyle w:val="divdocumentli"/>
                    <w:numPr>
                      <w:ilvl w:val="0"/>
                      <w:numId w:val="5"/>
                    </w:numPr>
                    <w:spacing w:line="360" w:lineRule="atLeast"/>
                    <w:ind w:right="300"/>
                    <w:rPr>
                      <w:rStyle w:val="divdocumentright-boxdatetablesinglecolumn"/>
                      <w:rFonts w:ascii="Arial" w:eastAsia="Arial" w:hAnsi="Arial" w:cs="Arial"/>
                      <w:color w:val="343434"/>
                      <w:spacing w:val="4"/>
                      <w:sz w:val="20"/>
                      <w:szCs w:val="20"/>
                    </w:rPr>
                  </w:pPr>
                  <w:r>
                    <w:rPr>
                      <w:rStyle w:val="divdocumentright-boxdatetablesinglecolumn"/>
                      <w:rFonts w:ascii="Arial" w:eastAsia="Arial" w:hAnsi="Arial" w:cs="Arial"/>
                      <w:color w:val="343434"/>
                      <w:spacing w:val="4"/>
                      <w:sz w:val="20"/>
                      <w:szCs w:val="20"/>
                    </w:rPr>
                    <w:t>Environment</w:t>
                  </w:r>
                  <w:r w:rsidRPr="00F04A60">
                    <w:rPr>
                      <w:rStyle w:val="divdocumentright-boxdatetablesinglecolumn"/>
                      <w:rFonts w:ascii="Arial" w:eastAsia="Arial" w:hAnsi="Arial" w:cs="Arial"/>
                      <w:color w:val="343434"/>
                      <w:spacing w:val="4"/>
                      <w:sz w:val="20"/>
                      <w:szCs w:val="20"/>
                    </w:rPr>
                    <w:t xml:space="preserve">: </w:t>
                  </w:r>
                  <w:r w:rsidRPr="00F04A60">
                    <w:rPr>
                      <w:rStyle w:val="divdocumentright-boxdatetablesinglecolumn"/>
                      <w:rFonts w:ascii="Arial" w:eastAsia="Arial" w:hAnsi="Arial" w:cs="Arial"/>
                      <w:b/>
                      <w:color w:val="343434"/>
                      <w:spacing w:val="4"/>
                      <w:sz w:val="20"/>
                      <w:szCs w:val="20"/>
                    </w:rPr>
                    <w:t>Cognizant SDE 8, Oracle 10, WebSphere, Oracle, JMS 6.1</w:t>
                  </w:r>
                </w:p>
                <w:p w14:paraId="3FE759E3" w14:textId="29702931" w:rsidR="004047D1" w:rsidRDefault="004047D1" w:rsidP="004047D1">
                  <w:pPr>
                    <w:pStyle w:val="divdocumentli"/>
                    <w:spacing w:line="360" w:lineRule="atLeast"/>
                    <w:ind w:right="300"/>
                    <w:rPr>
                      <w:rStyle w:val="divdocumentright-boxdatetablesinglecolumn"/>
                      <w:rFonts w:ascii="Arial" w:eastAsia="Arial" w:hAnsi="Arial" w:cs="Arial"/>
                      <w:b/>
                      <w:color w:val="343434"/>
                      <w:spacing w:val="4"/>
                      <w:sz w:val="20"/>
                      <w:szCs w:val="20"/>
                    </w:rPr>
                  </w:pPr>
                </w:p>
                <w:p w14:paraId="5ADD93E0" w14:textId="44DBE321" w:rsidR="004047D1" w:rsidRDefault="004047D1" w:rsidP="004047D1">
                  <w:pPr>
                    <w:pStyle w:val="divdocumentright-boxsectionexperiencesinglecolumnpaddedline"/>
                    <w:spacing w:before="80" w:line="360" w:lineRule="atLeast"/>
                    <w:ind w:right="300"/>
                    <w:rPr>
                      <w:rStyle w:val="divdocumentright-boxdatetablesinglecolumn"/>
                      <w:rFonts w:ascii="Arial" w:eastAsia="Arial" w:hAnsi="Arial" w:cs="Arial"/>
                      <w:b/>
                      <w:i/>
                      <w:iCs/>
                      <w:color w:val="343434"/>
                      <w:spacing w:val="4"/>
                      <w:sz w:val="20"/>
                      <w:szCs w:val="20"/>
                    </w:rPr>
                  </w:pPr>
                  <w:r>
                    <w:rPr>
                      <w:rStyle w:val="divdocumentright-boxdatetablesinglecolumn"/>
                      <w:rFonts w:ascii="Arial" w:eastAsia="Arial" w:hAnsi="Arial" w:cs="Arial"/>
                      <w:b/>
                      <w:i/>
                      <w:iCs/>
                      <w:color w:val="343434"/>
                      <w:spacing w:val="4"/>
                      <w:sz w:val="20"/>
                      <w:szCs w:val="20"/>
                    </w:rPr>
                    <w:t>Project 2</w:t>
                  </w:r>
                  <w:r>
                    <w:rPr>
                      <w:rStyle w:val="divdocumentright-boxdatetablesinglecolumn"/>
                      <w:rFonts w:ascii="Arial" w:eastAsia="Arial" w:hAnsi="Arial" w:cs="Arial"/>
                      <w:b/>
                      <w:i/>
                      <w:iCs/>
                      <w:color w:val="343434"/>
                      <w:spacing w:val="4"/>
                      <w:sz w:val="20"/>
                      <w:szCs w:val="20"/>
                    </w:rPr>
                    <w:t>:</w:t>
                  </w:r>
                </w:p>
                <w:p w14:paraId="13CBB593" w14:textId="259CE33F" w:rsidR="004047D1" w:rsidRPr="004047D1" w:rsidRDefault="004047D1" w:rsidP="004047D1">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Title: </w:t>
                  </w:r>
                  <w:r w:rsidRPr="004047D1">
                    <w:rPr>
                      <w:rStyle w:val="divdocumentright-boxdatetablesinglecolumn"/>
                      <w:rFonts w:ascii="Arial" w:eastAsia="Arial" w:hAnsi="Arial" w:cs="Arial"/>
                      <w:b/>
                      <w:color w:val="343434"/>
                      <w:spacing w:val="4"/>
                      <w:sz w:val="20"/>
                      <w:szCs w:val="20"/>
                    </w:rPr>
                    <w:t xml:space="preserve">International Next Generation Apply </w:t>
                  </w:r>
                </w:p>
                <w:p w14:paraId="09018F10" w14:textId="6ED1E9AF" w:rsidR="004047D1" w:rsidRPr="004047D1" w:rsidRDefault="004047D1" w:rsidP="004047D1">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sidRPr="004047D1">
                    <w:rPr>
                      <w:rStyle w:val="divdocumentright-boxdatetablesinglecolumn"/>
                      <w:rFonts w:ascii="Arial" w:eastAsia="Arial" w:hAnsi="Arial" w:cs="Arial"/>
                      <w:color w:val="343434"/>
                      <w:spacing w:val="4"/>
                      <w:sz w:val="20"/>
                      <w:szCs w:val="20"/>
                    </w:rPr>
                    <w:t>Client</w:t>
                  </w:r>
                  <w:r>
                    <w:rPr>
                      <w:rStyle w:val="divdocumentright-boxdatetablesinglecolumn"/>
                      <w:rFonts w:ascii="Arial" w:eastAsia="Arial" w:hAnsi="Arial" w:cs="Arial"/>
                      <w:color w:val="343434"/>
                      <w:spacing w:val="4"/>
                      <w:sz w:val="20"/>
                      <w:szCs w:val="20"/>
                    </w:rPr>
                    <w:t xml:space="preserve">: </w:t>
                  </w:r>
                  <w:r w:rsidRPr="004047D1">
                    <w:rPr>
                      <w:rStyle w:val="divdocumentright-boxdatetablesinglecolumn"/>
                      <w:rFonts w:ascii="Arial" w:eastAsia="Arial" w:hAnsi="Arial" w:cs="Arial"/>
                      <w:b/>
                      <w:color w:val="343434"/>
                      <w:spacing w:val="4"/>
                      <w:sz w:val="20"/>
                      <w:szCs w:val="20"/>
                    </w:rPr>
                    <w:t>American Express</w:t>
                  </w:r>
                </w:p>
                <w:p w14:paraId="1BDA174E" w14:textId="58C60907" w:rsidR="004047D1" w:rsidRPr="004047D1" w:rsidRDefault="004047D1" w:rsidP="004047D1">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Role: </w:t>
                  </w:r>
                  <w:r>
                    <w:rPr>
                      <w:rStyle w:val="divdocumentright-boxdatetablesinglecolumn"/>
                      <w:rFonts w:ascii="Arial" w:eastAsia="Arial" w:hAnsi="Arial" w:cs="Arial"/>
                      <w:b/>
                      <w:color w:val="343434"/>
                      <w:spacing w:val="4"/>
                      <w:sz w:val="20"/>
                      <w:szCs w:val="20"/>
                    </w:rPr>
                    <w:t>Operations Team Lead</w:t>
                  </w:r>
                </w:p>
                <w:p w14:paraId="18BCD18C" w14:textId="21CD4B05" w:rsidR="004047D1" w:rsidRPr="004047D1" w:rsidRDefault="004047D1" w:rsidP="004047D1">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sidRPr="004047D1">
                    <w:rPr>
                      <w:rStyle w:val="divdocumentright-boxdatetablesinglecolumn"/>
                      <w:rFonts w:ascii="Arial" w:eastAsia="Arial" w:hAnsi="Arial" w:cs="Arial"/>
                      <w:color w:val="343434"/>
                      <w:spacing w:val="4"/>
                      <w:sz w:val="20"/>
                      <w:szCs w:val="20"/>
                    </w:rPr>
                    <w:t>Team Size</w:t>
                  </w:r>
                  <w:r>
                    <w:rPr>
                      <w:rStyle w:val="divdocumentright-boxdatetablesinglecolumn"/>
                      <w:rFonts w:ascii="Arial" w:eastAsia="Arial" w:hAnsi="Arial" w:cs="Arial"/>
                      <w:color w:val="343434"/>
                      <w:spacing w:val="4"/>
                      <w:sz w:val="20"/>
                      <w:szCs w:val="20"/>
                    </w:rPr>
                    <w:t xml:space="preserve">: </w:t>
                  </w:r>
                  <w:r w:rsidRPr="004047D1">
                    <w:rPr>
                      <w:rStyle w:val="divdocumentright-boxdatetablesinglecolumn"/>
                      <w:rFonts w:ascii="Arial" w:eastAsia="Arial" w:hAnsi="Arial" w:cs="Arial"/>
                      <w:b/>
                      <w:color w:val="343434"/>
                      <w:spacing w:val="4"/>
                      <w:sz w:val="20"/>
                      <w:szCs w:val="20"/>
                    </w:rPr>
                    <w:t>10</w:t>
                  </w:r>
                </w:p>
                <w:p w14:paraId="1EBFA2E8" w14:textId="5BF8CCD3" w:rsidR="004047D1" w:rsidRPr="004047D1" w:rsidRDefault="004047D1" w:rsidP="004047D1">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sidRPr="004047D1">
                    <w:rPr>
                      <w:rStyle w:val="divdocumentright-boxdatetablesinglecolumn"/>
                      <w:rFonts w:ascii="Arial" w:eastAsia="Arial" w:hAnsi="Arial" w:cs="Arial"/>
                      <w:color w:val="343434"/>
                      <w:spacing w:val="4"/>
                      <w:sz w:val="20"/>
                      <w:szCs w:val="20"/>
                    </w:rPr>
                    <w:t>Duration</w:t>
                  </w:r>
                  <w:r>
                    <w:rPr>
                      <w:rStyle w:val="divdocumentright-boxdatetablesinglecolumn"/>
                      <w:rFonts w:ascii="Arial" w:eastAsia="Arial" w:hAnsi="Arial" w:cs="Arial"/>
                      <w:color w:val="343434"/>
                      <w:spacing w:val="4"/>
                      <w:sz w:val="20"/>
                      <w:szCs w:val="20"/>
                    </w:rPr>
                    <w:t xml:space="preserve">: </w:t>
                  </w:r>
                  <w:r w:rsidRPr="004047D1">
                    <w:rPr>
                      <w:rStyle w:val="divdocumentright-boxdatetablesinglecolumn"/>
                      <w:rFonts w:ascii="Arial" w:eastAsia="Arial" w:hAnsi="Arial" w:cs="Arial"/>
                      <w:b/>
                      <w:color w:val="343434"/>
                      <w:spacing w:val="4"/>
                      <w:sz w:val="20"/>
                      <w:szCs w:val="20"/>
                    </w:rPr>
                    <w:t>July 2013 – June 2015</w:t>
                  </w:r>
                </w:p>
                <w:p w14:paraId="38D956DA" w14:textId="7902FC99" w:rsidR="004047D1" w:rsidRPr="004047D1" w:rsidRDefault="004047D1" w:rsidP="004047D1">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color w:val="343434"/>
                      <w:spacing w:val="4"/>
                      <w:sz w:val="20"/>
                      <w:szCs w:val="20"/>
                    </w:rPr>
                  </w:pPr>
                  <w:r w:rsidRPr="004047D1">
                    <w:rPr>
                      <w:rStyle w:val="divdocumentright-boxdatetablesinglecolumn"/>
                      <w:rFonts w:ascii="Arial" w:eastAsia="Arial" w:hAnsi="Arial" w:cs="Arial"/>
                      <w:color w:val="343434"/>
                      <w:spacing w:val="4"/>
                      <w:sz w:val="20"/>
                      <w:szCs w:val="20"/>
                    </w:rPr>
                    <w:t>Technologies/Libraries</w:t>
                  </w:r>
                  <w:r>
                    <w:rPr>
                      <w:rStyle w:val="divdocumentright-boxdatetablesinglecolumn"/>
                      <w:rFonts w:ascii="Arial" w:eastAsia="Arial" w:hAnsi="Arial" w:cs="Arial"/>
                      <w:color w:val="343434"/>
                      <w:spacing w:val="4"/>
                      <w:sz w:val="20"/>
                      <w:szCs w:val="20"/>
                    </w:rPr>
                    <w:t xml:space="preserve">: </w:t>
                  </w:r>
                  <w:r w:rsidRPr="004047D1">
                    <w:rPr>
                      <w:rStyle w:val="divdocumentright-boxdatetablesinglecolumn"/>
                      <w:rFonts w:ascii="Arial" w:eastAsia="Arial" w:hAnsi="Arial" w:cs="Arial"/>
                      <w:b/>
                      <w:color w:val="343434"/>
                      <w:spacing w:val="4"/>
                      <w:sz w:val="20"/>
                      <w:szCs w:val="20"/>
                    </w:rPr>
                    <w:t>HTML, JavaScript, Java, Servlets, JSP, Struts, IBM DB2, JMS</w:t>
                  </w:r>
                  <w:r>
                    <w:rPr>
                      <w:rStyle w:val="divdocumentright-boxdatetablesinglecolumn"/>
                      <w:rFonts w:ascii="Arial" w:eastAsia="Arial" w:hAnsi="Arial" w:cs="Arial"/>
                      <w:b/>
                      <w:color w:val="343434"/>
                      <w:spacing w:val="4"/>
                      <w:sz w:val="20"/>
                      <w:szCs w:val="20"/>
                    </w:rPr>
                    <w:t>, WAS, Oracle, Unix Shell Scripting</w:t>
                  </w:r>
                </w:p>
                <w:p w14:paraId="42A55329" w14:textId="59603F4A" w:rsidR="004047D1" w:rsidRPr="004047D1" w:rsidRDefault="004047D1" w:rsidP="004047D1">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Environment: </w:t>
                  </w:r>
                  <w:r w:rsidRPr="004047D1">
                    <w:rPr>
                      <w:rStyle w:val="divdocumentright-boxdatetablesinglecolumn"/>
                      <w:rFonts w:ascii="Arial" w:eastAsia="Arial" w:hAnsi="Arial" w:cs="Arial"/>
                      <w:b/>
                      <w:color w:val="343434"/>
                      <w:spacing w:val="4"/>
                      <w:sz w:val="20"/>
                      <w:szCs w:val="20"/>
                    </w:rPr>
                    <w:t>Cognizant SDE 7, DB2 9.7, WebSphere 6.1</w:t>
                  </w:r>
                </w:p>
                <w:p w14:paraId="4EE8FA77" w14:textId="168FB3A5" w:rsidR="004047D1" w:rsidRDefault="004047D1" w:rsidP="004047D1">
                  <w:pPr>
                    <w:pStyle w:val="divdocumentli"/>
                    <w:spacing w:line="360" w:lineRule="atLeast"/>
                    <w:ind w:right="300"/>
                    <w:rPr>
                      <w:rStyle w:val="divdocumentright-boxdatetablesinglecolumn"/>
                      <w:rFonts w:ascii="Arial" w:eastAsia="Arial" w:hAnsi="Arial" w:cs="Arial"/>
                      <w:color w:val="343434"/>
                      <w:spacing w:val="4"/>
                      <w:sz w:val="20"/>
                      <w:szCs w:val="20"/>
                    </w:rPr>
                  </w:pPr>
                </w:p>
                <w:p w14:paraId="14939DF8" w14:textId="1E8259DD" w:rsidR="006D7E3F" w:rsidRDefault="006D7E3F" w:rsidP="006D7E3F">
                  <w:pPr>
                    <w:pStyle w:val="divdocumentright-boxsectionexperiencesinglecolumnpaddedline"/>
                    <w:spacing w:before="80" w:line="360" w:lineRule="atLeast"/>
                    <w:ind w:right="300"/>
                    <w:rPr>
                      <w:rStyle w:val="divdocumentright-boxdatetablesinglecolumn"/>
                      <w:rFonts w:ascii="Arial" w:eastAsia="Arial" w:hAnsi="Arial" w:cs="Arial"/>
                      <w:b/>
                      <w:i/>
                      <w:iCs/>
                      <w:color w:val="343434"/>
                      <w:spacing w:val="4"/>
                      <w:sz w:val="20"/>
                      <w:szCs w:val="20"/>
                    </w:rPr>
                  </w:pPr>
                  <w:r>
                    <w:rPr>
                      <w:rStyle w:val="divdocumentright-boxdatetablesinglecolumn"/>
                      <w:rFonts w:ascii="Arial" w:eastAsia="Arial" w:hAnsi="Arial" w:cs="Arial"/>
                      <w:b/>
                      <w:i/>
                      <w:iCs/>
                      <w:color w:val="343434"/>
                      <w:spacing w:val="4"/>
                      <w:sz w:val="20"/>
                      <w:szCs w:val="20"/>
                    </w:rPr>
                    <w:t>Project 3</w:t>
                  </w:r>
                  <w:r>
                    <w:rPr>
                      <w:rStyle w:val="divdocumentright-boxdatetablesinglecolumn"/>
                      <w:rFonts w:ascii="Arial" w:eastAsia="Arial" w:hAnsi="Arial" w:cs="Arial"/>
                      <w:b/>
                      <w:i/>
                      <w:iCs/>
                      <w:color w:val="343434"/>
                      <w:spacing w:val="4"/>
                      <w:sz w:val="20"/>
                      <w:szCs w:val="20"/>
                    </w:rPr>
                    <w:t>:</w:t>
                  </w:r>
                </w:p>
                <w:p w14:paraId="1503C213" w14:textId="54BAEE7A" w:rsidR="00B56E12" w:rsidRPr="00774D1E" w:rsidRDefault="00774D1E" w:rsidP="00774D1E">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color w:val="343434"/>
                      <w:spacing w:val="4"/>
                      <w:sz w:val="20"/>
                      <w:szCs w:val="20"/>
                    </w:rPr>
                  </w:pPr>
                  <w:r>
                    <w:rPr>
                      <w:rStyle w:val="divdocumentright-boxdatetablesinglecolumn"/>
                      <w:rFonts w:ascii="Arial" w:eastAsia="Arial" w:hAnsi="Arial" w:cs="Arial"/>
                      <w:color w:val="343434"/>
                      <w:spacing w:val="4"/>
                      <w:sz w:val="20"/>
                      <w:szCs w:val="20"/>
                    </w:rPr>
                    <w:t xml:space="preserve">Title: </w:t>
                  </w:r>
                  <w:r w:rsidR="00B56E12" w:rsidRPr="00774D1E">
                    <w:rPr>
                      <w:rStyle w:val="divdocumentright-boxdatetablesinglecolumn"/>
                      <w:rFonts w:ascii="Arial" w:eastAsia="Arial" w:hAnsi="Arial" w:cs="Arial"/>
                      <w:b/>
                      <w:color w:val="343434"/>
                      <w:spacing w:val="4"/>
                      <w:sz w:val="20"/>
                      <w:szCs w:val="20"/>
                    </w:rPr>
                    <w:t>NGA CCSG Apply for Card</w:t>
                  </w:r>
                </w:p>
                <w:p w14:paraId="4C390F25" w14:textId="4C4DDB7E" w:rsidR="00B56E12" w:rsidRPr="00774D1E" w:rsidRDefault="00B56E12" w:rsidP="00774D1E">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sidRPr="00774D1E">
                    <w:rPr>
                      <w:rStyle w:val="divdocumentright-boxdatetablesinglecolumn"/>
                      <w:rFonts w:ascii="Arial" w:eastAsia="Arial" w:hAnsi="Arial" w:cs="Arial"/>
                      <w:color w:val="343434"/>
                      <w:spacing w:val="4"/>
                      <w:sz w:val="20"/>
                      <w:szCs w:val="20"/>
                    </w:rPr>
                    <w:t>Client</w:t>
                  </w:r>
                  <w:r w:rsidR="00774D1E">
                    <w:rPr>
                      <w:rStyle w:val="divdocumentright-boxdatetablesinglecolumn"/>
                      <w:rFonts w:ascii="Arial" w:eastAsia="Arial" w:hAnsi="Arial" w:cs="Arial"/>
                      <w:color w:val="343434"/>
                      <w:spacing w:val="4"/>
                      <w:sz w:val="20"/>
                      <w:szCs w:val="20"/>
                    </w:rPr>
                    <w:t xml:space="preserve">: </w:t>
                  </w:r>
                  <w:r w:rsidRPr="00774D1E">
                    <w:rPr>
                      <w:rStyle w:val="divdocumentright-boxdatetablesinglecolumn"/>
                      <w:rFonts w:ascii="Arial" w:eastAsia="Arial" w:hAnsi="Arial" w:cs="Arial"/>
                      <w:b/>
                      <w:color w:val="343434"/>
                      <w:spacing w:val="4"/>
                      <w:sz w:val="20"/>
                      <w:szCs w:val="20"/>
                    </w:rPr>
                    <w:t>American Express</w:t>
                  </w:r>
                </w:p>
                <w:p w14:paraId="4406D9C7" w14:textId="37DE5A14" w:rsidR="00B56E12" w:rsidRPr="00774D1E" w:rsidRDefault="00B56E12" w:rsidP="00774D1E">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sidRPr="00774D1E">
                    <w:rPr>
                      <w:rStyle w:val="divdocumentright-boxdatetablesinglecolumn"/>
                      <w:rFonts w:ascii="Arial" w:eastAsia="Arial" w:hAnsi="Arial" w:cs="Arial"/>
                      <w:color w:val="343434"/>
                      <w:spacing w:val="4"/>
                      <w:sz w:val="20"/>
                      <w:szCs w:val="20"/>
                    </w:rPr>
                    <w:t>Role</w:t>
                  </w:r>
                  <w:r w:rsidR="00774D1E">
                    <w:rPr>
                      <w:rStyle w:val="divdocumentright-boxdatetablesinglecolumn"/>
                      <w:rFonts w:ascii="Arial" w:eastAsia="Arial" w:hAnsi="Arial" w:cs="Arial"/>
                      <w:color w:val="343434"/>
                      <w:spacing w:val="4"/>
                      <w:sz w:val="20"/>
                      <w:szCs w:val="20"/>
                    </w:rPr>
                    <w:t xml:space="preserve">: </w:t>
                  </w:r>
                  <w:r w:rsidR="00774D1E">
                    <w:rPr>
                      <w:rStyle w:val="divdocumentright-boxdatetablesinglecolumn"/>
                      <w:rFonts w:ascii="Arial" w:eastAsia="Arial" w:hAnsi="Arial" w:cs="Arial"/>
                      <w:b/>
                      <w:color w:val="343434"/>
                      <w:spacing w:val="4"/>
                      <w:sz w:val="20"/>
                      <w:szCs w:val="20"/>
                    </w:rPr>
                    <w:t>Subject Matter Expert</w:t>
                  </w:r>
                </w:p>
                <w:p w14:paraId="55DD913E" w14:textId="1B9C58DC" w:rsidR="00B56E12" w:rsidRPr="00774D1E" w:rsidRDefault="00774D1E" w:rsidP="00774D1E">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color w:val="343434"/>
                      <w:spacing w:val="4"/>
                      <w:sz w:val="20"/>
                      <w:szCs w:val="20"/>
                    </w:rPr>
                  </w:pPr>
                  <w:r>
                    <w:rPr>
                      <w:rStyle w:val="divdocumentright-boxdatetablesinglecolumn"/>
                      <w:rFonts w:ascii="Arial" w:eastAsia="Arial" w:hAnsi="Arial" w:cs="Arial"/>
                      <w:color w:val="343434"/>
                      <w:spacing w:val="4"/>
                      <w:sz w:val="20"/>
                      <w:szCs w:val="20"/>
                    </w:rPr>
                    <w:t>Team Size: 9</w:t>
                  </w:r>
                </w:p>
                <w:p w14:paraId="3019CB38" w14:textId="78AC5DAD" w:rsidR="00B56E12" w:rsidRPr="00774D1E" w:rsidRDefault="00774D1E" w:rsidP="00774D1E">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Duration: </w:t>
                  </w:r>
                  <w:r w:rsidRPr="00774D1E">
                    <w:rPr>
                      <w:rStyle w:val="divdocumentright-boxdatetablesinglecolumn"/>
                      <w:rFonts w:ascii="Arial" w:eastAsia="Arial" w:hAnsi="Arial" w:cs="Arial"/>
                      <w:b/>
                      <w:color w:val="343434"/>
                      <w:spacing w:val="4"/>
                      <w:sz w:val="20"/>
                      <w:szCs w:val="20"/>
                    </w:rPr>
                    <w:t>Nov’2010</w:t>
                  </w:r>
                  <w:r w:rsidR="00B56E12" w:rsidRPr="00774D1E">
                    <w:rPr>
                      <w:rStyle w:val="divdocumentright-boxdatetablesinglecolumn"/>
                      <w:rFonts w:ascii="Arial" w:eastAsia="Arial" w:hAnsi="Arial" w:cs="Arial"/>
                      <w:b/>
                      <w:color w:val="343434"/>
                      <w:spacing w:val="4"/>
                      <w:sz w:val="20"/>
                      <w:szCs w:val="20"/>
                    </w:rPr>
                    <w:t xml:space="preserve"> – July’2013</w:t>
                  </w:r>
                </w:p>
                <w:p w14:paraId="6895F90F" w14:textId="1E0DD26C" w:rsidR="00B56E12" w:rsidRPr="00774D1E" w:rsidRDefault="00B56E12" w:rsidP="00774D1E">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color w:val="343434"/>
                      <w:spacing w:val="4"/>
                      <w:sz w:val="20"/>
                      <w:szCs w:val="20"/>
                    </w:rPr>
                  </w:pPr>
                  <w:r w:rsidRPr="00774D1E">
                    <w:rPr>
                      <w:rStyle w:val="divdocumentright-boxdatetablesinglecolumn"/>
                      <w:rFonts w:ascii="Arial" w:eastAsia="Arial" w:hAnsi="Arial" w:cs="Arial"/>
                      <w:color w:val="343434"/>
                      <w:spacing w:val="4"/>
                      <w:sz w:val="20"/>
                      <w:szCs w:val="20"/>
                    </w:rPr>
                    <w:t>Technologies/Libraries</w:t>
                  </w:r>
                  <w:r w:rsidR="00774D1E">
                    <w:rPr>
                      <w:rStyle w:val="divdocumentright-boxdatetablesinglecolumn"/>
                      <w:rFonts w:ascii="Arial" w:eastAsia="Arial" w:hAnsi="Arial" w:cs="Arial"/>
                      <w:color w:val="343434"/>
                      <w:spacing w:val="4"/>
                      <w:sz w:val="20"/>
                      <w:szCs w:val="20"/>
                    </w:rPr>
                    <w:t xml:space="preserve">: </w:t>
                  </w:r>
                  <w:r w:rsidRPr="00774D1E">
                    <w:rPr>
                      <w:rStyle w:val="divdocumentright-boxdatetablesinglecolumn"/>
                      <w:rFonts w:ascii="Arial" w:eastAsia="Arial" w:hAnsi="Arial" w:cs="Arial"/>
                      <w:b/>
                      <w:color w:val="343434"/>
                      <w:spacing w:val="4"/>
                      <w:sz w:val="20"/>
                      <w:szCs w:val="20"/>
                    </w:rPr>
                    <w:t>HTML, JavaScript, Core Java, Servlets, JSP, Struts, IBM DB2, JMS</w:t>
                  </w:r>
                </w:p>
                <w:p w14:paraId="09BE432A" w14:textId="6701EECD" w:rsidR="00B56E12" w:rsidRPr="00774D1E" w:rsidRDefault="00774D1E" w:rsidP="00774D1E">
                  <w:pPr>
                    <w:pStyle w:val="divdocumentli"/>
                    <w:numPr>
                      <w:ilvl w:val="0"/>
                      <w:numId w:val="5"/>
                    </w:numPr>
                    <w:pBdr>
                      <w:left w:val="none" w:sz="0" w:space="0" w:color="auto"/>
                      <w:right w:val="none" w:sz="0" w:space="15" w:color="auto"/>
                    </w:pBdr>
                    <w:spacing w:line="360" w:lineRule="atLeast"/>
                    <w:ind w:right="300"/>
                    <w:rPr>
                      <w:rStyle w:val="divdocumentright-boxdatetablesinglecolumn"/>
                      <w:rFonts w:ascii="Arial" w:eastAsia="Arial" w:hAnsi="Arial" w:cs="Arial"/>
                      <w:b/>
                      <w:color w:val="343434"/>
                      <w:spacing w:val="4"/>
                      <w:sz w:val="20"/>
                      <w:szCs w:val="20"/>
                    </w:rPr>
                  </w:pPr>
                  <w:r>
                    <w:rPr>
                      <w:rStyle w:val="divdocumentright-boxdatetablesinglecolumn"/>
                      <w:rFonts w:ascii="Arial" w:eastAsia="Arial" w:hAnsi="Arial" w:cs="Arial"/>
                      <w:color w:val="343434"/>
                      <w:spacing w:val="4"/>
                      <w:sz w:val="20"/>
                      <w:szCs w:val="20"/>
                    </w:rPr>
                    <w:t xml:space="preserve">Environment: </w:t>
                  </w:r>
                  <w:r w:rsidR="00B56E12" w:rsidRPr="00774D1E">
                    <w:rPr>
                      <w:rStyle w:val="divdocumentright-boxdatetablesinglecolumn"/>
                      <w:rFonts w:ascii="Arial" w:eastAsia="Arial" w:hAnsi="Arial" w:cs="Arial"/>
                      <w:b/>
                      <w:color w:val="343434"/>
                      <w:spacing w:val="4"/>
                      <w:sz w:val="20"/>
                      <w:szCs w:val="20"/>
                    </w:rPr>
                    <w:t>Cognizant SDE 7, DB2 9.7, WebSphere 6.1</w:t>
                  </w:r>
                </w:p>
                <w:p w14:paraId="749FEA18" w14:textId="4597A815" w:rsidR="00EE7C8C" w:rsidRPr="00F04A60" w:rsidRDefault="00EE7C8C" w:rsidP="00F422C6">
                  <w:pPr>
                    <w:pStyle w:val="divdocumentli"/>
                    <w:spacing w:line="360" w:lineRule="atLeast"/>
                    <w:ind w:right="300"/>
                    <w:rPr>
                      <w:rStyle w:val="divdocumentright-boxdatetablesinglecolumn"/>
                      <w:rFonts w:ascii="Arial" w:eastAsia="Arial" w:hAnsi="Arial" w:cs="Arial"/>
                      <w:color w:val="343434"/>
                      <w:spacing w:val="4"/>
                      <w:sz w:val="20"/>
                      <w:szCs w:val="20"/>
                    </w:rPr>
                  </w:pPr>
                </w:p>
              </w:tc>
            </w:tr>
          </w:tbl>
          <w:p w14:paraId="1C15988F" w14:textId="278022F6" w:rsidR="00EE7C8C" w:rsidRDefault="00B4139C">
            <w:pPr>
              <w:pStyle w:val="divdocumentsectiongapdiv"/>
              <w:rPr>
                <w:rStyle w:val="divdocumentright-box"/>
                <w:rFonts w:ascii="Arial" w:eastAsia="Arial" w:hAnsi="Arial" w:cs="Arial"/>
                <w:sz w:val="12"/>
                <w:szCs w:val="12"/>
              </w:rPr>
            </w:pPr>
            <w:r w:rsidRPr="00BD4A7B">
              <w:rPr>
                <w:rStyle w:val="divdocumentright-box"/>
                <w:rFonts w:ascii="Arial" w:eastAsia="Arial" w:hAnsi="Arial" w:cs="Arial"/>
                <w:sz w:val="12"/>
                <w:szCs w:val="12"/>
              </w:rPr>
              <w:t> </w:t>
            </w:r>
          </w:p>
          <w:p w14:paraId="79C9F807" w14:textId="55A9347A" w:rsidR="00EB7058" w:rsidRDefault="00EB7058">
            <w:pPr>
              <w:pStyle w:val="divdocumentsectiongapdiv"/>
              <w:rPr>
                <w:rStyle w:val="divdocumentright-box"/>
                <w:rFonts w:ascii="Arial" w:eastAsia="Arial" w:hAnsi="Arial" w:cs="Arial"/>
                <w:sz w:val="12"/>
                <w:szCs w:val="12"/>
              </w:rPr>
            </w:pPr>
          </w:p>
          <w:p w14:paraId="574F19B7" w14:textId="109A62D1" w:rsidR="00EB7058" w:rsidRDefault="00EB7058">
            <w:pPr>
              <w:pStyle w:val="divdocumentsectiongapdiv"/>
              <w:rPr>
                <w:rStyle w:val="divdocumentright-box"/>
                <w:rFonts w:ascii="Arial" w:eastAsia="Arial" w:hAnsi="Arial" w:cs="Arial"/>
                <w:sz w:val="12"/>
                <w:szCs w:val="12"/>
              </w:rPr>
            </w:pPr>
          </w:p>
          <w:p w14:paraId="0DCD9D88" w14:textId="77777777" w:rsidR="00EB7058" w:rsidRDefault="00EB7058">
            <w:pPr>
              <w:pStyle w:val="divdocumentsectiongapdiv"/>
              <w:rPr>
                <w:rStyle w:val="divdocumentright-box"/>
                <w:rFonts w:ascii="Arial" w:eastAsia="Arial" w:hAnsi="Arial" w:cs="Arial"/>
                <w:sz w:val="12"/>
                <w:szCs w:val="12"/>
              </w:rPr>
            </w:pPr>
          </w:p>
          <w:p w14:paraId="47503560" w14:textId="77777777" w:rsidR="00EB7058" w:rsidRPr="00BD4A7B" w:rsidRDefault="00EB7058">
            <w:pPr>
              <w:pStyle w:val="divdocumentsectiongapdiv"/>
              <w:rPr>
                <w:rStyle w:val="divdocumentright-box"/>
                <w:rFonts w:ascii="Arial" w:eastAsia="Arial" w:hAnsi="Arial" w:cs="Arial"/>
                <w:sz w:val="12"/>
                <w:szCs w:val="12"/>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0"/>
            </w:tblGrid>
            <w:tr w:rsidR="00EE7C8C" w:rsidRPr="00BD4A7B" w14:paraId="6ED48DE9" w14:textId="77777777">
              <w:trPr>
                <w:tblCellSpacing w:w="0" w:type="dxa"/>
              </w:trPr>
              <w:tc>
                <w:tcPr>
                  <w:tcW w:w="5000" w:type="pct"/>
                  <w:shd w:val="clear" w:color="auto" w:fill="FFFFFF"/>
                  <w:tcMar>
                    <w:top w:w="60" w:type="dxa"/>
                    <w:left w:w="300" w:type="dxa"/>
                    <w:bottom w:w="60" w:type="dxa"/>
                    <w:right w:w="300" w:type="dxa"/>
                  </w:tcMar>
                  <w:vAlign w:val="bottom"/>
                  <w:hideMark/>
                </w:tcPr>
                <w:p w14:paraId="038A61BF" w14:textId="77777777" w:rsidR="00EE7C8C" w:rsidRPr="00BD4A7B" w:rsidRDefault="00B4139C">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Arial" w:eastAsia="Arial" w:hAnsi="Arial" w:cs="Arial"/>
                      <w:b/>
                      <w:bCs/>
                      <w:color w:val="002E58"/>
                      <w:sz w:val="28"/>
                      <w:szCs w:val="28"/>
                      <w:shd w:val="clear" w:color="auto" w:fill="auto"/>
                    </w:rPr>
                  </w:pPr>
                  <w:r w:rsidRPr="00BD4A7B">
                    <w:rPr>
                      <w:rStyle w:val="divdocumentleft-boxdivsectiontitle"/>
                      <w:rFonts w:ascii="Arial" w:eastAsia="Arial" w:hAnsi="Arial" w:cs="Arial"/>
                      <w:b/>
                      <w:bCs/>
                      <w:color w:val="002E58"/>
                      <w:sz w:val="28"/>
                      <w:szCs w:val="28"/>
                      <w:shd w:val="clear" w:color="auto" w:fill="auto"/>
                    </w:rPr>
                    <w:t>Education</w:t>
                  </w:r>
                </w:p>
              </w:tc>
            </w:tr>
          </w:tbl>
          <w:p w14:paraId="6B552651" w14:textId="77777777" w:rsidR="00EE7C8C" w:rsidRPr="00BD4A7B" w:rsidRDefault="00B4139C">
            <w:pPr>
              <w:pStyle w:val="left-boxheadinggapdiv"/>
              <w:rPr>
                <w:rStyle w:val="divdocumentright-box"/>
                <w:rFonts w:ascii="Arial" w:eastAsia="Arial" w:hAnsi="Arial" w:cs="Arial"/>
                <w:sz w:val="12"/>
                <w:szCs w:val="12"/>
              </w:rPr>
            </w:pPr>
            <w:r w:rsidRPr="00BD4A7B">
              <w:rPr>
                <w:rStyle w:val="divdocumentright-box"/>
                <w:rFonts w:ascii="Arial" w:eastAsia="Arial" w:hAnsi="Arial" w:cs="Arial"/>
                <w:sz w:val="12"/>
                <w:szCs w:val="12"/>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336"/>
              <w:gridCol w:w="180"/>
              <w:gridCol w:w="7410"/>
            </w:tblGrid>
            <w:tr w:rsidR="00EE7C8C" w:rsidRPr="00BD4A7B" w14:paraId="444E74E7" w14:textId="77777777" w:rsidTr="00BD4A7B">
              <w:trPr>
                <w:tblCellSpacing w:w="0" w:type="dxa"/>
              </w:trPr>
              <w:tc>
                <w:tcPr>
                  <w:tcW w:w="300" w:type="dxa"/>
                  <w:tcMar>
                    <w:top w:w="0" w:type="dxa"/>
                    <w:left w:w="0" w:type="dxa"/>
                    <w:bottom w:w="0" w:type="dxa"/>
                    <w:right w:w="0" w:type="dxa"/>
                  </w:tcMar>
                  <w:hideMark/>
                </w:tcPr>
                <w:p w14:paraId="3CABE93D" w14:textId="77777777" w:rsidR="00EE7C8C" w:rsidRPr="00BD4A7B" w:rsidRDefault="00B4139C">
                  <w:pPr>
                    <w:pStyle w:val="divdocumentemptycellParagraph"/>
                    <w:spacing w:line="360" w:lineRule="atLeast"/>
                    <w:rPr>
                      <w:rStyle w:val="divdocumentemptycell"/>
                      <w:rFonts w:ascii="Arial" w:eastAsia="Arial" w:hAnsi="Arial" w:cs="Arial"/>
                      <w:color w:val="343434"/>
                      <w:spacing w:val="4"/>
                      <w:sz w:val="20"/>
                      <w:szCs w:val="20"/>
                    </w:rPr>
                  </w:pPr>
                  <w:r w:rsidRPr="00BD4A7B">
                    <w:rPr>
                      <w:rStyle w:val="divdocumentemptycell"/>
                      <w:rFonts w:ascii="Arial" w:eastAsia="Arial" w:hAnsi="Arial" w:cs="Arial"/>
                      <w:color w:val="343434"/>
                      <w:spacing w:val="4"/>
                      <w:sz w:val="20"/>
                      <w:szCs w:val="20"/>
                    </w:rPr>
                    <w:t> </w:t>
                  </w:r>
                </w:p>
              </w:tc>
              <w:tc>
                <w:tcPr>
                  <w:tcW w:w="336" w:type="dxa"/>
                  <w:tcMar>
                    <w:top w:w="0" w:type="dxa"/>
                    <w:left w:w="0" w:type="dxa"/>
                    <w:bottom w:w="0" w:type="dxa"/>
                    <w:right w:w="0" w:type="dxa"/>
                  </w:tcMar>
                  <w:hideMark/>
                </w:tcPr>
                <w:p w14:paraId="2A1F8DB9" w14:textId="77777777" w:rsidR="00EE7C8C" w:rsidRPr="00BD4A7B" w:rsidRDefault="00EE7C8C">
                  <w:pPr>
                    <w:pStyle w:val="divdocumentemptycellParagraph"/>
                    <w:spacing w:line="360" w:lineRule="atLeast"/>
                    <w:rPr>
                      <w:rStyle w:val="divdocumentemptycell"/>
                      <w:rFonts w:ascii="Arial" w:eastAsia="Arial" w:hAnsi="Arial" w:cs="Arial"/>
                      <w:color w:val="343434"/>
                      <w:spacing w:val="4"/>
                      <w:sz w:val="20"/>
                      <w:szCs w:val="20"/>
                    </w:rPr>
                  </w:pPr>
                </w:p>
              </w:tc>
              <w:tc>
                <w:tcPr>
                  <w:tcW w:w="180" w:type="dxa"/>
                  <w:tcMar>
                    <w:top w:w="0" w:type="dxa"/>
                    <w:left w:w="0" w:type="dxa"/>
                    <w:bottom w:w="0" w:type="dxa"/>
                    <w:right w:w="0" w:type="dxa"/>
                  </w:tcMar>
                  <w:hideMark/>
                </w:tcPr>
                <w:p w14:paraId="178CAD67" w14:textId="77777777" w:rsidR="00EE7C8C" w:rsidRPr="00BD4A7B" w:rsidRDefault="00B4139C">
                  <w:pPr>
                    <w:pStyle w:val="divdocumentemptycellParagraph"/>
                    <w:spacing w:line="360" w:lineRule="atLeast"/>
                    <w:rPr>
                      <w:rStyle w:val="divdocumentright-boxpaddedlinedate-content"/>
                      <w:rFonts w:ascii="Arial" w:eastAsia="Arial" w:hAnsi="Arial" w:cs="Arial"/>
                      <w:color w:val="343434"/>
                      <w:spacing w:val="4"/>
                      <w:sz w:val="20"/>
                      <w:szCs w:val="20"/>
                    </w:rPr>
                  </w:pPr>
                  <w:r w:rsidRPr="00BD4A7B">
                    <w:rPr>
                      <w:rStyle w:val="divdocumentright-boxdatetablepindcell"/>
                      <w:rFonts w:ascii="Arial" w:eastAsia="Arial" w:hAnsi="Arial" w:cs="Arial"/>
                      <w:color w:val="343434"/>
                      <w:spacing w:val="4"/>
                      <w:sz w:val="20"/>
                      <w:szCs w:val="20"/>
                    </w:rPr>
                    <w:t> </w:t>
                  </w:r>
                </w:p>
              </w:tc>
              <w:tc>
                <w:tcPr>
                  <w:tcW w:w="7410" w:type="dxa"/>
                  <w:tcMar>
                    <w:top w:w="0" w:type="dxa"/>
                    <w:left w:w="0" w:type="dxa"/>
                    <w:bottom w:w="0" w:type="dxa"/>
                    <w:right w:w="0" w:type="dxa"/>
                  </w:tcMar>
                  <w:hideMark/>
                </w:tcPr>
                <w:p w14:paraId="0AE50EEE" w14:textId="77777777" w:rsidR="00EE7C8C" w:rsidRPr="00BD4A7B" w:rsidRDefault="00B4139C">
                  <w:pPr>
                    <w:pStyle w:val="divdocumentright-boxsectioneducationsinglecolumnpaddedline"/>
                    <w:spacing w:after="80" w:line="360" w:lineRule="atLeast"/>
                    <w:ind w:right="300"/>
                    <w:rPr>
                      <w:rStyle w:val="divdocumentright-boxdatetablesinglecolumn"/>
                      <w:rFonts w:ascii="Arial" w:eastAsia="Arial" w:hAnsi="Arial" w:cs="Arial"/>
                      <w:b/>
                      <w:bCs/>
                      <w:color w:val="343434"/>
                      <w:spacing w:val="4"/>
                      <w:sz w:val="20"/>
                      <w:szCs w:val="20"/>
                    </w:rPr>
                  </w:pPr>
                  <w:r w:rsidRPr="00BD4A7B">
                    <w:rPr>
                      <w:rStyle w:val="divdocumentdegree"/>
                      <w:rFonts w:ascii="Arial" w:eastAsia="Arial" w:hAnsi="Arial" w:cs="Arial"/>
                      <w:b/>
                      <w:bCs/>
                      <w:color w:val="343434"/>
                      <w:spacing w:val="4"/>
                      <w:sz w:val="24"/>
                      <w:szCs w:val="24"/>
                    </w:rPr>
                    <w:t>Master of Science</w:t>
                  </w:r>
                  <w:r w:rsidRPr="00BD4A7B">
                    <w:rPr>
                      <w:rStyle w:val="span"/>
                      <w:rFonts w:ascii="Arial" w:eastAsia="Arial" w:hAnsi="Arial" w:cs="Arial"/>
                      <w:b/>
                      <w:bCs/>
                      <w:color w:val="343434"/>
                      <w:spacing w:val="4"/>
                      <w:sz w:val="20"/>
                      <w:szCs w:val="20"/>
                    </w:rPr>
                    <w:t xml:space="preserve">: </w:t>
                  </w:r>
                  <w:r w:rsidRPr="00BD4A7B">
                    <w:rPr>
                      <w:rStyle w:val="divdocumentprogramline"/>
                      <w:rFonts w:ascii="Arial" w:eastAsia="Arial" w:hAnsi="Arial" w:cs="Arial"/>
                      <w:b/>
                      <w:bCs/>
                      <w:color w:val="343434"/>
                      <w:spacing w:val="4"/>
                      <w:sz w:val="24"/>
                      <w:szCs w:val="24"/>
                    </w:rPr>
                    <w:t>Master of Computer Applications</w:t>
                  </w:r>
                </w:p>
                <w:p w14:paraId="107A7105" w14:textId="77777777" w:rsidR="00EE7C8C" w:rsidRPr="00BD4A7B" w:rsidRDefault="00B4139C">
                  <w:pPr>
                    <w:pStyle w:val="divdocumentright-boxsectioneducationsinglecolumnpaddedline"/>
                    <w:spacing w:line="360" w:lineRule="atLeast"/>
                    <w:ind w:right="300"/>
                    <w:rPr>
                      <w:rStyle w:val="divdocumentright-boxdatetablesinglecolumn"/>
                      <w:rFonts w:ascii="Arial" w:eastAsia="Arial" w:hAnsi="Arial" w:cs="Arial"/>
                      <w:i/>
                      <w:iCs/>
                      <w:color w:val="343434"/>
                      <w:spacing w:val="4"/>
                      <w:sz w:val="20"/>
                      <w:szCs w:val="20"/>
                    </w:rPr>
                  </w:pPr>
                  <w:r w:rsidRPr="00BD4A7B">
                    <w:rPr>
                      <w:rStyle w:val="span"/>
                      <w:rFonts w:ascii="Arial" w:eastAsia="Arial" w:hAnsi="Arial" w:cs="Arial"/>
                      <w:i/>
                      <w:iCs/>
                      <w:color w:val="343434"/>
                      <w:spacing w:val="4"/>
                      <w:sz w:val="20"/>
                      <w:szCs w:val="20"/>
                    </w:rPr>
                    <w:t xml:space="preserve">Osmania University - </w:t>
                  </w:r>
                  <w:r w:rsidRPr="00BD4A7B">
                    <w:rPr>
                      <w:rStyle w:val="divdocumenteducationjoblocation"/>
                      <w:rFonts w:ascii="Arial" w:eastAsia="Arial" w:hAnsi="Arial" w:cs="Arial"/>
                      <w:color w:val="343434"/>
                      <w:spacing w:val="4"/>
                      <w:sz w:val="20"/>
                      <w:szCs w:val="20"/>
                    </w:rPr>
                    <w:t>Hyderabad, India</w:t>
                  </w:r>
                  <w:r w:rsidRPr="00BD4A7B">
                    <w:rPr>
                      <w:rStyle w:val="divdocumentright-boxdatetablesinglecolumn"/>
                      <w:rFonts w:ascii="Arial" w:eastAsia="Arial" w:hAnsi="Arial" w:cs="Arial"/>
                      <w:i/>
                      <w:iCs/>
                      <w:color w:val="343434"/>
                      <w:spacing w:val="4"/>
                      <w:sz w:val="20"/>
                      <w:szCs w:val="20"/>
                    </w:rPr>
                    <w:t xml:space="preserve"> </w:t>
                  </w:r>
                </w:p>
              </w:tc>
            </w:tr>
          </w:tbl>
          <w:p w14:paraId="10E7A294" w14:textId="77777777" w:rsidR="00EE7C8C" w:rsidRPr="00BD4A7B" w:rsidRDefault="00EE7C8C">
            <w:pPr>
              <w:rPr>
                <w:vanish/>
                <w:sz w:val="22"/>
                <w:szCs w:val="22"/>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516"/>
              <w:gridCol w:w="20"/>
              <w:gridCol w:w="7390"/>
            </w:tblGrid>
            <w:tr w:rsidR="00EE7C8C" w:rsidRPr="00BD4A7B" w14:paraId="45292C3F" w14:textId="77777777" w:rsidTr="00BD4A7B">
              <w:trPr>
                <w:tblCellSpacing w:w="0" w:type="dxa"/>
              </w:trPr>
              <w:tc>
                <w:tcPr>
                  <w:tcW w:w="300" w:type="dxa"/>
                  <w:tcMar>
                    <w:top w:w="200" w:type="dxa"/>
                    <w:left w:w="0" w:type="dxa"/>
                    <w:bottom w:w="0" w:type="dxa"/>
                    <w:right w:w="0" w:type="dxa"/>
                  </w:tcMar>
                  <w:hideMark/>
                </w:tcPr>
                <w:p w14:paraId="2154C762" w14:textId="77777777" w:rsidR="00EE7C8C" w:rsidRPr="00BD4A7B" w:rsidRDefault="00B4139C">
                  <w:pPr>
                    <w:rPr>
                      <w:rStyle w:val="divdocumentright-box"/>
                      <w:rFonts w:ascii="Arial" w:eastAsia="Arial" w:hAnsi="Arial" w:cs="Arial"/>
                      <w:sz w:val="22"/>
                      <w:szCs w:val="22"/>
                    </w:rPr>
                  </w:pPr>
                  <w:r w:rsidRPr="00BD4A7B">
                    <w:rPr>
                      <w:rStyle w:val="divdocumentemptycell"/>
                      <w:rFonts w:ascii="Arial" w:eastAsia="Arial" w:hAnsi="Arial" w:cs="Arial"/>
                      <w:color w:val="343434"/>
                      <w:spacing w:val="4"/>
                      <w:sz w:val="20"/>
                      <w:szCs w:val="20"/>
                    </w:rPr>
                    <w:t> </w:t>
                  </w:r>
                </w:p>
              </w:tc>
              <w:tc>
                <w:tcPr>
                  <w:tcW w:w="516" w:type="dxa"/>
                  <w:tcMar>
                    <w:top w:w="200" w:type="dxa"/>
                    <w:left w:w="0" w:type="dxa"/>
                    <w:bottom w:w="0" w:type="dxa"/>
                    <w:right w:w="0" w:type="dxa"/>
                  </w:tcMar>
                  <w:hideMark/>
                </w:tcPr>
                <w:p w14:paraId="4C71B63E" w14:textId="77777777" w:rsidR="00EE7C8C" w:rsidRPr="00BD4A7B" w:rsidRDefault="00EE7C8C">
                  <w:pPr>
                    <w:rPr>
                      <w:rStyle w:val="divdocumentemptycell"/>
                      <w:rFonts w:ascii="Arial" w:eastAsia="Arial" w:hAnsi="Arial" w:cs="Arial"/>
                      <w:color w:val="343434"/>
                      <w:spacing w:val="4"/>
                      <w:sz w:val="20"/>
                      <w:szCs w:val="20"/>
                    </w:rPr>
                  </w:pPr>
                </w:p>
              </w:tc>
              <w:tc>
                <w:tcPr>
                  <w:tcW w:w="20" w:type="dxa"/>
                  <w:tcMar>
                    <w:top w:w="200" w:type="dxa"/>
                    <w:left w:w="0" w:type="dxa"/>
                    <w:bottom w:w="0" w:type="dxa"/>
                    <w:right w:w="0" w:type="dxa"/>
                  </w:tcMar>
                  <w:hideMark/>
                </w:tcPr>
                <w:p w14:paraId="416958D7" w14:textId="77777777" w:rsidR="00EE7C8C" w:rsidRPr="00BD4A7B" w:rsidRDefault="00B4139C">
                  <w:pPr>
                    <w:rPr>
                      <w:rStyle w:val="divdocumentright-boxpaddedlinedate-content"/>
                      <w:rFonts w:ascii="Arial" w:eastAsia="Arial" w:hAnsi="Arial" w:cs="Arial"/>
                      <w:color w:val="343434"/>
                      <w:spacing w:val="4"/>
                      <w:sz w:val="20"/>
                      <w:szCs w:val="20"/>
                    </w:rPr>
                  </w:pPr>
                  <w:r w:rsidRPr="00BD4A7B">
                    <w:rPr>
                      <w:rStyle w:val="divdocumentright-boxdatetablepindcell"/>
                      <w:rFonts w:ascii="Arial" w:eastAsia="Arial" w:hAnsi="Arial" w:cs="Arial"/>
                      <w:color w:val="343434"/>
                      <w:spacing w:val="4"/>
                      <w:sz w:val="20"/>
                      <w:szCs w:val="20"/>
                    </w:rPr>
                    <w:t> </w:t>
                  </w:r>
                </w:p>
              </w:tc>
              <w:tc>
                <w:tcPr>
                  <w:tcW w:w="7390" w:type="dxa"/>
                  <w:tcMar>
                    <w:top w:w="200" w:type="dxa"/>
                    <w:left w:w="0" w:type="dxa"/>
                    <w:bottom w:w="0" w:type="dxa"/>
                    <w:right w:w="0" w:type="dxa"/>
                  </w:tcMar>
                  <w:hideMark/>
                </w:tcPr>
                <w:p w14:paraId="018214AA" w14:textId="77777777" w:rsidR="00EE7C8C" w:rsidRPr="00BD4A7B" w:rsidRDefault="00B4139C">
                  <w:pPr>
                    <w:pStyle w:val="divdocumentright-boxsectioneducationsinglecolumnpaddedline"/>
                    <w:spacing w:after="80" w:line="360" w:lineRule="atLeast"/>
                    <w:ind w:right="300"/>
                    <w:rPr>
                      <w:rStyle w:val="divdocumentright-boxdatetablesinglecolumn"/>
                      <w:rFonts w:ascii="Arial" w:eastAsia="Arial" w:hAnsi="Arial" w:cs="Arial"/>
                      <w:b/>
                      <w:bCs/>
                      <w:color w:val="343434"/>
                      <w:spacing w:val="4"/>
                      <w:sz w:val="20"/>
                      <w:szCs w:val="20"/>
                    </w:rPr>
                  </w:pPr>
                  <w:r w:rsidRPr="00BD4A7B">
                    <w:rPr>
                      <w:rStyle w:val="divdocumentdegree"/>
                      <w:rFonts w:ascii="Arial" w:eastAsia="Arial" w:hAnsi="Arial" w:cs="Arial"/>
                      <w:b/>
                      <w:bCs/>
                      <w:color w:val="343434"/>
                      <w:spacing w:val="4"/>
                      <w:sz w:val="24"/>
                      <w:szCs w:val="24"/>
                    </w:rPr>
                    <w:t>Bachelor of Science</w:t>
                  </w:r>
                  <w:r w:rsidRPr="00BD4A7B">
                    <w:rPr>
                      <w:rStyle w:val="span"/>
                      <w:rFonts w:ascii="Arial" w:eastAsia="Arial" w:hAnsi="Arial" w:cs="Arial"/>
                      <w:b/>
                      <w:bCs/>
                      <w:color w:val="343434"/>
                      <w:spacing w:val="4"/>
                      <w:sz w:val="20"/>
                      <w:szCs w:val="20"/>
                    </w:rPr>
                    <w:t xml:space="preserve">: </w:t>
                  </w:r>
                  <w:r w:rsidRPr="00BD4A7B">
                    <w:rPr>
                      <w:rStyle w:val="divdocumentprogramline"/>
                      <w:rFonts w:ascii="Arial" w:eastAsia="Arial" w:hAnsi="Arial" w:cs="Arial"/>
                      <w:b/>
                      <w:bCs/>
                      <w:color w:val="343434"/>
                      <w:spacing w:val="4"/>
                      <w:sz w:val="24"/>
                      <w:szCs w:val="24"/>
                    </w:rPr>
                    <w:t>Bachelor of Computer Applications</w:t>
                  </w:r>
                </w:p>
                <w:p w14:paraId="44B50351" w14:textId="77777777" w:rsidR="00EE7C8C" w:rsidRDefault="00B4139C">
                  <w:pPr>
                    <w:pStyle w:val="divdocumentright-boxsectioneducationsinglecolumnpaddedline"/>
                    <w:spacing w:line="360" w:lineRule="atLeast"/>
                    <w:ind w:right="300"/>
                    <w:rPr>
                      <w:rStyle w:val="divdocumentright-boxdatetablesinglecolumn"/>
                      <w:rFonts w:ascii="Arial" w:eastAsia="Arial" w:hAnsi="Arial" w:cs="Arial"/>
                      <w:i/>
                      <w:iCs/>
                      <w:color w:val="343434"/>
                      <w:spacing w:val="4"/>
                      <w:sz w:val="20"/>
                      <w:szCs w:val="20"/>
                    </w:rPr>
                  </w:pPr>
                  <w:r w:rsidRPr="00BD4A7B">
                    <w:rPr>
                      <w:rStyle w:val="span"/>
                      <w:rFonts w:ascii="Arial" w:eastAsia="Arial" w:hAnsi="Arial" w:cs="Arial"/>
                      <w:i/>
                      <w:iCs/>
                      <w:color w:val="343434"/>
                      <w:spacing w:val="4"/>
                      <w:sz w:val="20"/>
                      <w:szCs w:val="20"/>
                    </w:rPr>
                    <w:t xml:space="preserve">Acharya Nagarjuna University - </w:t>
                  </w:r>
                  <w:r w:rsidRPr="00BD4A7B">
                    <w:rPr>
                      <w:rStyle w:val="divdocumenteducationjoblocation"/>
                      <w:rFonts w:ascii="Arial" w:eastAsia="Arial" w:hAnsi="Arial" w:cs="Arial"/>
                      <w:color w:val="343434"/>
                      <w:spacing w:val="4"/>
                      <w:sz w:val="20"/>
                      <w:szCs w:val="20"/>
                    </w:rPr>
                    <w:t>Guntur, India</w:t>
                  </w:r>
                  <w:r w:rsidRPr="00BD4A7B">
                    <w:rPr>
                      <w:rStyle w:val="divdocumentright-boxdatetablesinglecolumn"/>
                      <w:rFonts w:ascii="Arial" w:eastAsia="Arial" w:hAnsi="Arial" w:cs="Arial"/>
                      <w:i/>
                      <w:iCs/>
                      <w:color w:val="343434"/>
                      <w:spacing w:val="4"/>
                      <w:sz w:val="20"/>
                      <w:szCs w:val="20"/>
                    </w:rPr>
                    <w:t xml:space="preserve"> </w:t>
                  </w:r>
                </w:p>
                <w:p w14:paraId="765F6817" w14:textId="6618139B" w:rsidR="00F422C6" w:rsidRPr="00BD4A7B" w:rsidRDefault="00F422C6">
                  <w:pPr>
                    <w:pStyle w:val="divdocumentright-boxsectioneducationsinglecolumnpaddedline"/>
                    <w:spacing w:line="360" w:lineRule="atLeast"/>
                    <w:ind w:right="300"/>
                    <w:rPr>
                      <w:rStyle w:val="divdocumentright-boxdatetablesinglecolumn"/>
                      <w:rFonts w:ascii="Arial" w:eastAsia="Arial" w:hAnsi="Arial" w:cs="Arial"/>
                      <w:i/>
                      <w:iCs/>
                      <w:color w:val="343434"/>
                      <w:spacing w:val="4"/>
                      <w:sz w:val="20"/>
                      <w:szCs w:val="20"/>
                    </w:rPr>
                  </w:pPr>
                </w:p>
              </w:tc>
            </w:tr>
          </w:tbl>
          <w:p w14:paraId="482CF56F" w14:textId="29779EFD" w:rsidR="000A6309" w:rsidRPr="00BD4A7B" w:rsidRDefault="00B4139C">
            <w:pPr>
              <w:pStyle w:val="divdocumentsectiongapdiv"/>
              <w:rPr>
                <w:rStyle w:val="divdocumentright-box"/>
                <w:rFonts w:ascii="Arial" w:eastAsia="Arial" w:hAnsi="Arial" w:cs="Arial"/>
                <w:sz w:val="12"/>
                <w:szCs w:val="12"/>
              </w:rPr>
            </w:pPr>
            <w:r w:rsidRPr="00BD4A7B">
              <w:rPr>
                <w:rStyle w:val="divdocumentright-box"/>
                <w:rFonts w:ascii="Arial" w:eastAsia="Arial" w:hAnsi="Arial" w:cs="Arial"/>
                <w:sz w:val="12"/>
                <w:szCs w:val="12"/>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0"/>
            </w:tblGrid>
            <w:tr w:rsidR="00EE7C8C" w:rsidRPr="00BD4A7B" w14:paraId="3E03F4D4" w14:textId="77777777">
              <w:trPr>
                <w:tblCellSpacing w:w="0" w:type="dxa"/>
              </w:trPr>
              <w:tc>
                <w:tcPr>
                  <w:tcW w:w="5000" w:type="pct"/>
                  <w:shd w:val="clear" w:color="auto" w:fill="FFFFFF"/>
                  <w:tcMar>
                    <w:top w:w="60" w:type="dxa"/>
                    <w:left w:w="300" w:type="dxa"/>
                    <w:bottom w:w="60" w:type="dxa"/>
                    <w:right w:w="300" w:type="dxa"/>
                  </w:tcMar>
                  <w:vAlign w:val="bottom"/>
                  <w:hideMark/>
                </w:tcPr>
                <w:p w14:paraId="4A51C51E" w14:textId="77777777" w:rsidR="00EE7C8C" w:rsidRPr="00BD4A7B" w:rsidRDefault="00B4139C">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Arial" w:eastAsia="Arial" w:hAnsi="Arial" w:cs="Arial"/>
                      <w:b/>
                      <w:bCs/>
                      <w:color w:val="002E58"/>
                      <w:sz w:val="28"/>
                      <w:szCs w:val="28"/>
                      <w:shd w:val="clear" w:color="auto" w:fill="auto"/>
                    </w:rPr>
                  </w:pPr>
                  <w:r w:rsidRPr="00BD4A7B">
                    <w:rPr>
                      <w:rStyle w:val="divdocumentleft-boxdivsectiontitle"/>
                      <w:rFonts w:ascii="Arial" w:eastAsia="Arial" w:hAnsi="Arial" w:cs="Arial"/>
                      <w:b/>
                      <w:bCs/>
                      <w:color w:val="002E58"/>
                      <w:sz w:val="28"/>
                      <w:szCs w:val="28"/>
                      <w:shd w:val="clear" w:color="auto" w:fill="auto"/>
                    </w:rPr>
                    <w:t>Tech Stack</w:t>
                  </w:r>
                </w:p>
              </w:tc>
            </w:tr>
          </w:tbl>
          <w:p w14:paraId="38D43631" w14:textId="77777777" w:rsidR="00EE7C8C" w:rsidRPr="00BD4A7B" w:rsidRDefault="00B4139C">
            <w:pPr>
              <w:pStyle w:val="left-boxheadinggapdiv"/>
              <w:rPr>
                <w:rStyle w:val="divdocumentright-box"/>
                <w:rFonts w:ascii="Arial" w:eastAsia="Arial" w:hAnsi="Arial" w:cs="Arial"/>
                <w:sz w:val="12"/>
                <w:szCs w:val="12"/>
              </w:rPr>
            </w:pPr>
            <w:r w:rsidRPr="00BD4A7B">
              <w:rPr>
                <w:rStyle w:val="divdocumentright-box"/>
                <w:rFonts w:ascii="Arial" w:eastAsia="Arial" w:hAnsi="Arial" w:cs="Arial"/>
                <w:sz w:val="12"/>
                <w:szCs w:val="12"/>
              </w:rPr>
              <w:t> </w:t>
            </w:r>
          </w:p>
          <w:p w14:paraId="402FD316" w14:textId="0E64568D" w:rsidR="00EE7C8C" w:rsidRPr="00BD4A7B" w:rsidRDefault="00B4139C" w:rsidP="00BD4A7B">
            <w:pPr>
              <w:pStyle w:val="divdocumentli"/>
              <w:numPr>
                <w:ilvl w:val="0"/>
                <w:numId w:val="6"/>
              </w:numPr>
              <w:pBdr>
                <w:left w:val="none" w:sz="0" w:space="15" w:color="auto"/>
                <w:right w:val="none" w:sz="0" w:space="15" w:color="auto"/>
              </w:pBd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Operating </w:t>
            </w:r>
            <w:r w:rsidR="00BD4A7B" w:rsidRPr="00BD4A7B">
              <w:rPr>
                <w:rStyle w:val="divdocumentright-box"/>
                <w:rFonts w:ascii="Arial" w:eastAsia="Arial" w:hAnsi="Arial" w:cs="Arial"/>
                <w:sz w:val="20"/>
                <w:szCs w:val="20"/>
              </w:rPr>
              <w:t>System:</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Microsoft Windows XP,10,11, Server 2012,2016, 2019, UNIX &amp; Linux (RHEL &amp; Ubuntu)</w:t>
            </w:r>
          </w:p>
          <w:p w14:paraId="05C1D24E" w14:textId="2E61DCF7"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Script </w:t>
            </w:r>
            <w:r w:rsidR="00BD4A7B" w:rsidRPr="00BD4A7B">
              <w:rPr>
                <w:rStyle w:val="divdocumentright-box"/>
                <w:rFonts w:ascii="Arial" w:eastAsia="Arial" w:hAnsi="Arial" w:cs="Arial"/>
                <w:sz w:val="20"/>
                <w:szCs w:val="20"/>
              </w:rPr>
              <w:t>Frameworks:</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Angular JS, Node JS &amp; React JS (Basic</w:t>
            </w:r>
            <w:r w:rsidR="008438F8">
              <w:rPr>
                <w:rStyle w:val="Strong1"/>
                <w:rFonts w:ascii="Arial" w:eastAsia="Arial" w:hAnsi="Arial" w:cs="Arial"/>
                <w:b/>
                <w:bCs/>
                <w:color w:val="343434"/>
                <w:spacing w:val="4"/>
                <w:sz w:val="20"/>
                <w:szCs w:val="20"/>
              </w:rPr>
              <w:t xml:space="preserve"> Level</w:t>
            </w:r>
            <w:r w:rsidRPr="00BD4A7B">
              <w:rPr>
                <w:rStyle w:val="Strong1"/>
                <w:rFonts w:ascii="Arial" w:eastAsia="Arial" w:hAnsi="Arial" w:cs="Arial"/>
                <w:b/>
                <w:bCs/>
                <w:color w:val="343434"/>
                <w:spacing w:val="4"/>
                <w:sz w:val="20"/>
                <w:szCs w:val="20"/>
              </w:rPr>
              <w:t>)</w:t>
            </w:r>
          </w:p>
          <w:p w14:paraId="77ADAF9B" w14:textId="5CA3C89E"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Cloud Computing </w:t>
            </w:r>
            <w:r w:rsidR="00BD4A7B" w:rsidRPr="00BD4A7B">
              <w:rPr>
                <w:rStyle w:val="divdocumentright-box"/>
                <w:rFonts w:ascii="Arial" w:eastAsia="Arial" w:hAnsi="Arial" w:cs="Arial"/>
                <w:sz w:val="20"/>
                <w:szCs w:val="20"/>
              </w:rPr>
              <w:t>Platform:</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AWS &amp; GCP</w:t>
            </w:r>
          </w:p>
          <w:p w14:paraId="5D36D321" w14:textId="428E09DE"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Configuration Management </w:t>
            </w:r>
            <w:r w:rsidR="00BD4A7B" w:rsidRPr="00BD4A7B">
              <w:rPr>
                <w:rStyle w:val="divdocumentright-box"/>
                <w:rFonts w:ascii="Arial" w:eastAsia="Arial" w:hAnsi="Arial" w:cs="Arial"/>
                <w:sz w:val="20"/>
                <w:szCs w:val="20"/>
              </w:rPr>
              <w:t>Tools:</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Ansible</w:t>
            </w:r>
          </w:p>
          <w:p w14:paraId="1B4E82B7" w14:textId="279E4E2C"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Web Automation </w:t>
            </w:r>
            <w:r w:rsidR="00BD4A7B" w:rsidRPr="00BD4A7B">
              <w:rPr>
                <w:rStyle w:val="divdocumentright-box"/>
                <w:rFonts w:ascii="Arial" w:eastAsia="Arial" w:hAnsi="Arial" w:cs="Arial"/>
                <w:sz w:val="20"/>
                <w:szCs w:val="20"/>
              </w:rPr>
              <w:t>Testing:</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Selenium (Selenium IDE, Selenium WebDriver, Selenium Grid)</w:t>
            </w:r>
          </w:p>
          <w:p w14:paraId="2DF96546" w14:textId="7D406539"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Mobile Automation </w:t>
            </w:r>
            <w:r w:rsidR="00BD4A7B" w:rsidRPr="00BD4A7B">
              <w:rPr>
                <w:rStyle w:val="divdocumentright-box"/>
                <w:rFonts w:ascii="Arial" w:eastAsia="Arial" w:hAnsi="Arial" w:cs="Arial"/>
                <w:sz w:val="20"/>
                <w:szCs w:val="20"/>
              </w:rPr>
              <w:t>Testing:</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Appium</w:t>
            </w:r>
          </w:p>
          <w:p w14:paraId="53AEEA26" w14:textId="607438D7"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Automation Test </w:t>
            </w:r>
            <w:r w:rsidR="00BD4A7B" w:rsidRPr="00BD4A7B">
              <w:rPr>
                <w:rStyle w:val="divdocumentright-box"/>
                <w:rFonts w:ascii="Arial" w:eastAsia="Arial" w:hAnsi="Arial" w:cs="Arial"/>
                <w:sz w:val="20"/>
                <w:szCs w:val="20"/>
              </w:rPr>
              <w:t>Framework:</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Cucumber</w:t>
            </w:r>
          </w:p>
          <w:p w14:paraId="785984B9" w14:textId="739CAE75"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Web </w:t>
            </w:r>
            <w:r w:rsidR="00BD4A7B" w:rsidRPr="00BD4A7B">
              <w:rPr>
                <w:rStyle w:val="divdocumentright-box"/>
                <w:rFonts w:ascii="Arial" w:eastAsia="Arial" w:hAnsi="Arial" w:cs="Arial"/>
                <w:sz w:val="20"/>
                <w:szCs w:val="20"/>
              </w:rPr>
              <w:t>Servers:</w:t>
            </w:r>
            <w:r w:rsidRPr="00BD4A7B">
              <w:rPr>
                <w:rStyle w:val="divdocumentright-box"/>
                <w:rFonts w:ascii="Arial" w:eastAsia="Arial" w:hAnsi="Arial" w:cs="Arial"/>
                <w:sz w:val="20"/>
                <w:szCs w:val="20"/>
              </w:rPr>
              <w:t xml:space="preserve"> </w:t>
            </w:r>
            <w:r w:rsidR="00FF7061">
              <w:rPr>
                <w:rStyle w:val="Strong1"/>
                <w:rFonts w:ascii="Arial" w:eastAsia="Arial" w:hAnsi="Arial" w:cs="Arial"/>
                <w:b/>
                <w:bCs/>
                <w:color w:val="343434"/>
                <w:spacing w:val="4"/>
                <w:sz w:val="20"/>
                <w:szCs w:val="20"/>
              </w:rPr>
              <w:t>Apache Tomcat &amp;</w:t>
            </w:r>
            <w:r w:rsidRPr="00BD4A7B">
              <w:rPr>
                <w:rStyle w:val="Strong1"/>
                <w:rFonts w:ascii="Arial" w:eastAsia="Arial" w:hAnsi="Arial" w:cs="Arial"/>
                <w:b/>
                <w:bCs/>
                <w:color w:val="343434"/>
                <w:spacing w:val="4"/>
                <w:sz w:val="20"/>
                <w:szCs w:val="20"/>
              </w:rPr>
              <w:t xml:space="preserve"> IBM Http Server</w:t>
            </w:r>
          </w:p>
          <w:p w14:paraId="1D45B401" w14:textId="368266A7"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Application </w:t>
            </w:r>
            <w:r w:rsidR="00BD4A7B" w:rsidRPr="00BD4A7B">
              <w:rPr>
                <w:rStyle w:val="divdocumentright-box"/>
                <w:rFonts w:ascii="Arial" w:eastAsia="Arial" w:hAnsi="Arial" w:cs="Arial"/>
                <w:sz w:val="20"/>
                <w:szCs w:val="20"/>
              </w:rPr>
              <w:t>Servers:</w:t>
            </w:r>
            <w:r w:rsidRPr="00BD4A7B">
              <w:rPr>
                <w:rStyle w:val="divdocumentright-box"/>
                <w:rFonts w:ascii="Arial" w:eastAsia="Arial" w:hAnsi="Arial" w:cs="Arial"/>
                <w:sz w:val="20"/>
                <w:szCs w:val="20"/>
              </w:rPr>
              <w:t xml:space="preserve"> </w:t>
            </w:r>
            <w:r w:rsidR="00FF7061">
              <w:rPr>
                <w:rStyle w:val="Strong1"/>
                <w:rFonts w:ascii="Arial" w:eastAsia="Arial" w:hAnsi="Arial" w:cs="Arial"/>
                <w:b/>
                <w:bCs/>
                <w:color w:val="343434"/>
                <w:spacing w:val="4"/>
                <w:sz w:val="20"/>
                <w:szCs w:val="20"/>
              </w:rPr>
              <w:t xml:space="preserve">WebSphere &amp; </w:t>
            </w:r>
            <w:r w:rsidRPr="00BD4A7B">
              <w:rPr>
                <w:rStyle w:val="Strong1"/>
                <w:rFonts w:ascii="Arial" w:eastAsia="Arial" w:hAnsi="Arial" w:cs="Arial"/>
                <w:b/>
                <w:bCs/>
                <w:color w:val="343434"/>
                <w:spacing w:val="4"/>
                <w:sz w:val="20"/>
                <w:szCs w:val="20"/>
              </w:rPr>
              <w:t>WebLogic</w:t>
            </w:r>
          </w:p>
          <w:p w14:paraId="16175B83" w14:textId="730D468E" w:rsidR="00EE7C8C" w:rsidRPr="00BD4A7B" w:rsidRDefault="00BD4A7B"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Databases: </w:t>
            </w:r>
            <w:r w:rsidR="008E3633">
              <w:rPr>
                <w:rStyle w:val="Strong1"/>
                <w:rFonts w:ascii="Arial" w:eastAsia="Arial" w:hAnsi="Arial" w:cs="Arial"/>
                <w:b/>
                <w:bCs/>
                <w:color w:val="343434"/>
                <w:spacing w:val="4"/>
                <w:sz w:val="20"/>
                <w:szCs w:val="20"/>
              </w:rPr>
              <w:t>Oracle,</w:t>
            </w:r>
            <w:r w:rsidRPr="00BD4A7B">
              <w:rPr>
                <w:rStyle w:val="Strong1"/>
                <w:rFonts w:ascii="Arial" w:eastAsia="Arial" w:hAnsi="Arial" w:cs="Arial"/>
                <w:b/>
                <w:bCs/>
                <w:color w:val="343434"/>
                <w:spacing w:val="4"/>
                <w:sz w:val="20"/>
                <w:szCs w:val="20"/>
              </w:rPr>
              <w:t xml:space="preserve"> MySQL</w:t>
            </w:r>
            <w:r w:rsidR="008E3633">
              <w:rPr>
                <w:rStyle w:val="Strong1"/>
                <w:rFonts w:ascii="Arial" w:eastAsia="Arial" w:hAnsi="Arial" w:cs="Arial"/>
                <w:b/>
                <w:bCs/>
                <w:color w:val="343434"/>
                <w:spacing w:val="4"/>
                <w:sz w:val="20"/>
                <w:szCs w:val="20"/>
              </w:rPr>
              <w:t xml:space="preserve"> &amp; PostgreSQL</w:t>
            </w:r>
          </w:p>
          <w:p w14:paraId="191E7F91" w14:textId="14C79596"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Content </w:t>
            </w:r>
            <w:r w:rsidR="00BD4A7B" w:rsidRPr="00BD4A7B">
              <w:rPr>
                <w:rStyle w:val="divdocumentright-box"/>
                <w:rFonts w:ascii="Arial" w:eastAsia="Arial" w:hAnsi="Arial" w:cs="Arial"/>
                <w:sz w:val="20"/>
                <w:szCs w:val="20"/>
              </w:rPr>
              <w:t>Management:</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CMAX &amp; ICM</w:t>
            </w:r>
          </w:p>
          <w:p w14:paraId="4210A263" w14:textId="39DFBA56" w:rsidR="00EE7C8C" w:rsidRPr="006D7E3F" w:rsidRDefault="00B4139C" w:rsidP="00BD4A7B">
            <w:pPr>
              <w:pStyle w:val="divdocumentli"/>
              <w:numPr>
                <w:ilvl w:val="0"/>
                <w:numId w:val="6"/>
              </w:numPr>
              <w:spacing w:line="360" w:lineRule="atLeast"/>
              <w:ind w:left="816" w:right="300" w:hanging="301"/>
              <w:rPr>
                <w:rStyle w:val="Strong1"/>
                <w:rFonts w:ascii="Arial" w:eastAsia="Arial" w:hAnsi="Arial" w:cs="Arial"/>
                <w:color w:val="343434"/>
                <w:spacing w:val="4"/>
                <w:sz w:val="20"/>
                <w:szCs w:val="20"/>
              </w:rPr>
            </w:pPr>
            <w:r w:rsidRPr="00BD4A7B">
              <w:rPr>
                <w:rStyle w:val="divdocumentright-box"/>
                <w:rFonts w:ascii="Arial" w:eastAsia="Arial" w:hAnsi="Arial" w:cs="Arial"/>
                <w:sz w:val="20"/>
                <w:szCs w:val="20"/>
              </w:rPr>
              <w:t xml:space="preserve">Graph DB Management </w:t>
            </w:r>
            <w:r w:rsidR="00BD4A7B" w:rsidRPr="00BD4A7B">
              <w:rPr>
                <w:rStyle w:val="divdocumentright-box"/>
                <w:rFonts w:ascii="Arial" w:eastAsia="Arial" w:hAnsi="Arial" w:cs="Arial"/>
                <w:sz w:val="20"/>
                <w:szCs w:val="20"/>
              </w:rPr>
              <w:t>System:</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NEO4J</w:t>
            </w:r>
          </w:p>
          <w:p w14:paraId="56FC3CA6" w14:textId="06DBA20D" w:rsidR="006D7E3F" w:rsidRPr="006353F4" w:rsidRDefault="006D7E3F" w:rsidP="00BD4A7B">
            <w:pPr>
              <w:pStyle w:val="divdocumentli"/>
              <w:numPr>
                <w:ilvl w:val="0"/>
                <w:numId w:val="6"/>
              </w:numPr>
              <w:spacing w:line="360" w:lineRule="atLeast"/>
              <w:ind w:left="816" w:right="300" w:hanging="301"/>
              <w:rPr>
                <w:rStyle w:val="Strong1"/>
                <w:rFonts w:ascii="Arial" w:eastAsia="Arial" w:hAnsi="Arial" w:cs="Arial"/>
                <w:color w:val="343434"/>
                <w:spacing w:val="4"/>
                <w:sz w:val="20"/>
                <w:szCs w:val="20"/>
              </w:rPr>
            </w:pPr>
            <w:r w:rsidRPr="006D7E3F">
              <w:rPr>
                <w:rStyle w:val="Strong1"/>
                <w:rFonts w:ascii="Arial" w:eastAsia="Arial" w:hAnsi="Arial" w:cs="Arial"/>
                <w:bCs/>
                <w:color w:val="343434"/>
                <w:spacing w:val="4"/>
                <w:sz w:val="20"/>
                <w:szCs w:val="20"/>
              </w:rPr>
              <w:t>Code Quality Assurance Tool:</w:t>
            </w:r>
            <w:r>
              <w:rPr>
                <w:rStyle w:val="Strong1"/>
                <w:rFonts w:ascii="Arial" w:eastAsia="Arial" w:hAnsi="Arial" w:cs="Arial"/>
                <w:b/>
                <w:bCs/>
                <w:color w:val="343434"/>
                <w:spacing w:val="4"/>
                <w:sz w:val="20"/>
                <w:szCs w:val="20"/>
              </w:rPr>
              <w:t xml:space="preserve"> </w:t>
            </w:r>
            <w:proofErr w:type="spellStart"/>
            <w:r>
              <w:rPr>
                <w:rStyle w:val="Strong1"/>
                <w:rFonts w:ascii="Arial" w:eastAsia="Arial" w:hAnsi="Arial" w:cs="Arial"/>
                <w:b/>
                <w:bCs/>
                <w:color w:val="343434"/>
                <w:spacing w:val="4"/>
                <w:sz w:val="20"/>
                <w:szCs w:val="20"/>
              </w:rPr>
              <w:t>SonarQube</w:t>
            </w:r>
            <w:proofErr w:type="spellEnd"/>
          </w:p>
          <w:p w14:paraId="4BADA4FA" w14:textId="1457EC26" w:rsidR="008F1339" w:rsidRPr="000A6309" w:rsidRDefault="006353F4" w:rsidP="00876753">
            <w:pPr>
              <w:pStyle w:val="divdocumentli"/>
              <w:numPr>
                <w:ilvl w:val="0"/>
                <w:numId w:val="6"/>
              </w:numPr>
              <w:spacing w:line="360" w:lineRule="atLeast"/>
              <w:ind w:left="816" w:right="300" w:hanging="301"/>
              <w:rPr>
                <w:rStyle w:val="Strong1"/>
                <w:rFonts w:ascii="Arial" w:eastAsia="Arial" w:hAnsi="Arial" w:cs="Arial"/>
                <w:color w:val="343434"/>
                <w:spacing w:val="4"/>
                <w:sz w:val="20"/>
                <w:szCs w:val="20"/>
              </w:rPr>
            </w:pPr>
            <w:r w:rsidRPr="000A6309">
              <w:rPr>
                <w:rStyle w:val="Strong1"/>
                <w:rFonts w:ascii="Arial" w:eastAsia="Arial" w:hAnsi="Arial" w:cs="Arial"/>
                <w:bCs/>
                <w:color w:val="343434"/>
                <w:spacing w:val="4"/>
                <w:sz w:val="20"/>
                <w:szCs w:val="20"/>
              </w:rPr>
              <w:t>Load Balancer</w:t>
            </w:r>
            <w:r w:rsidRPr="000A6309">
              <w:rPr>
                <w:rStyle w:val="Strong1"/>
                <w:rFonts w:ascii="Arial" w:eastAsia="Arial" w:hAnsi="Arial" w:cs="Arial"/>
                <w:b/>
                <w:bCs/>
                <w:color w:val="343434"/>
                <w:spacing w:val="4"/>
                <w:sz w:val="20"/>
                <w:szCs w:val="20"/>
              </w:rPr>
              <w:t>: F5 &amp; Nginx</w:t>
            </w:r>
          </w:p>
          <w:p w14:paraId="2F9D699A" w14:textId="3A4C847A" w:rsidR="00E7726B" w:rsidRPr="00BD4A7B" w:rsidRDefault="00E7726B"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Pr>
                <w:rStyle w:val="Strong1"/>
                <w:rFonts w:ascii="Arial" w:eastAsia="Arial" w:hAnsi="Arial" w:cs="Arial"/>
                <w:bCs/>
                <w:color w:val="343434"/>
                <w:spacing w:val="4"/>
                <w:sz w:val="20"/>
                <w:szCs w:val="20"/>
              </w:rPr>
              <w:t xml:space="preserve">API Query Language: </w:t>
            </w:r>
            <w:proofErr w:type="spellStart"/>
            <w:r w:rsidRPr="00E7726B">
              <w:rPr>
                <w:rStyle w:val="Strong1"/>
                <w:rFonts w:ascii="Arial" w:eastAsia="Arial" w:hAnsi="Arial" w:cs="Arial"/>
                <w:b/>
                <w:bCs/>
                <w:color w:val="343434"/>
                <w:spacing w:val="4"/>
                <w:sz w:val="20"/>
                <w:szCs w:val="20"/>
              </w:rPr>
              <w:t>GraphQL</w:t>
            </w:r>
            <w:proofErr w:type="spellEnd"/>
          </w:p>
          <w:p w14:paraId="13327919" w14:textId="50593F22"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SOA Based </w:t>
            </w:r>
            <w:r w:rsidR="00BD4A7B" w:rsidRPr="00BD4A7B">
              <w:rPr>
                <w:rStyle w:val="divdocumentright-box"/>
                <w:rFonts w:ascii="Arial" w:eastAsia="Arial" w:hAnsi="Arial" w:cs="Arial"/>
                <w:sz w:val="20"/>
                <w:szCs w:val="20"/>
              </w:rPr>
              <w:t>Framework:</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 xml:space="preserve">Web Services and </w:t>
            </w:r>
            <w:r w:rsidR="00BD4A7B" w:rsidRPr="00BD4A7B">
              <w:rPr>
                <w:rStyle w:val="Strong1"/>
                <w:rFonts w:ascii="Arial" w:eastAsia="Arial" w:hAnsi="Arial" w:cs="Arial"/>
                <w:b/>
                <w:bCs/>
                <w:color w:val="343434"/>
                <w:spacing w:val="4"/>
                <w:sz w:val="20"/>
                <w:szCs w:val="20"/>
              </w:rPr>
              <w:t>Spring,</w:t>
            </w:r>
            <w:r w:rsidRPr="00BD4A7B">
              <w:rPr>
                <w:rStyle w:val="Strong1"/>
                <w:rFonts w:ascii="Arial" w:eastAsia="Arial" w:hAnsi="Arial" w:cs="Arial"/>
                <w:b/>
                <w:bCs/>
                <w:color w:val="343434"/>
                <w:spacing w:val="4"/>
                <w:sz w:val="20"/>
                <w:szCs w:val="20"/>
              </w:rPr>
              <w:t xml:space="preserve"> Microservices</w:t>
            </w:r>
          </w:p>
          <w:p w14:paraId="636315C2" w14:textId="1567D17E" w:rsidR="00F422C6" w:rsidRPr="008F1339" w:rsidRDefault="00B4139C" w:rsidP="00F62A91">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8F1339">
              <w:rPr>
                <w:rStyle w:val="divdocumentright-box"/>
                <w:rFonts w:ascii="Arial" w:eastAsia="Arial" w:hAnsi="Arial" w:cs="Arial"/>
                <w:sz w:val="20"/>
                <w:szCs w:val="20"/>
              </w:rPr>
              <w:t xml:space="preserve">Web Application Performance Analytics </w:t>
            </w:r>
            <w:r w:rsidR="00BD4A7B" w:rsidRPr="008F1339">
              <w:rPr>
                <w:rStyle w:val="divdocumentright-box"/>
                <w:rFonts w:ascii="Arial" w:eastAsia="Arial" w:hAnsi="Arial" w:cs="Arial"/>
                <w:sz w:val="20"/>
                <w:szCs w:val="20"/>
              </w:rPr>
              <w:t>Tools:</w:t>
            </w:r>
            <w:r w:rsidRPr="008F1339">
              <w:rPr>
                <w:rStyle w:val="divdocumentright-box"/>
                <w:rFonts w:ascii="Arial" w:eastAsia="Arial" w:hAnsi="Arial" w:cs="Arial"/>
                <w:sz w:val="20"/>
                <w:szCs w:val="20"/>
              </w:rPr>
              <w:t xml:space="preserve"> </w:t>
            </w:r>
            <w:r w:rsidRPr="008F1339">
              <w:rPr>
                <w:rStyle w:val="Strong1"/>
                <w:rFonts w:ascii="Arial" w:eastAsia="Arial" w:hAnsi="Arial" w:cs="Arial"/>
                <w:b/>
                <w:bCs/>
                <w:color w:val="343434"/>
                <w:spacing w:val="4"/>
                <w:sz w:val="20"/>
                <w:szCs w:val="20"/>
              </w:rPr>
              <w:t>Blue Triangle</w:t>
            </w:r>
          </w:p>
          <w:p w14:paraId="7F9B97FF" w14:textId="1F188C5D"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Web Analytics </w:t>
            </w:r>
            <w:r w:rsidR="00BD4A7B" w:rsidRPr="00BD4A7B">
              <w:rPr>
                <w:rStyle w:val="divdocumentright-box"/>
                <w:rFonts w:ascii="Arial" w:eastAsia="Arial" w:hAnsi="Arial" w:cs="Arial"/>
                <w:sz w:val="20"/>
                <w:szCs w:val="20"/>
              </w:rPr>
              <w:t>Software:</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Splunk &amp; Kibana (Elastic Search)</w:t>
            </w:r>
          </w:p>
          <w:p w14:paraId="0F22FF69" w14:textId="65336389"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Java </w:t>
            </w:r>
            <w:r w:rsidR="00BD4A7B" w:rsidRPr="00BD4A7B">
              <w:rPr>
                <w:rStyle w:val="divdocumentright-box"/>
                <w:rFonts w:ascii="Arial" w:eastAsia="Arial" w:hAnsi="Arial" w:cs="Arial"/>
                <w:sz w:val="20"/>
                <w:szCs w:val="20"/>
              </w:rPr>
              <w:t>frameworks:</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Struts 1.2 &amp; Spring</w:t>
            </w:r>
          </w:p>
          <w:p w14:paraId="4CAD16AA" w14:textId="1589D8B6"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Web </w:t>
            </w:r>
            <w:r w:rsidR="00BD4A7B" w:rsidRPr="00BD4A7B">
              <w:rPr>
                <w:rStyle w:val="divdocumentright-box"/>
                <w:rFonts w:ascii="Arial" w:eastAsia="Arial" w:hAnsi="Arial" w:cs="Arial"/>
                <w:sz w:val="20"/>
                <w:szCs w:val="20"/>
              </w:rPr>
              <w:t>Technologies:</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HTML, XML, JSON,</w:t>
            </w:r>
            <w:r w:rsidR="00B84245">
              <w:rPr>
                <w:rStyle w:val="Strong1"/>
                <w:rFonts w:ascii="Arial" w:eastAsia="Arial" w:hAnsi="Arial" w:cs="Arial"/>
                <w:b/>
                <w:bCs/>
                <w:color w:val="343434"/>
                <w:spacing w:val="4"/>
                <w:sz w:val="20"/>
                <w:szCs w:val="20"/>
              </w:rPr>
              <w:t xml:space="preserve"> </w:t>
            </w:r>
            <w:r w:rsidRPr="00BD4A7B">
              <w:rPr>
                <w:rStyle w:val="Strong1"/>
                <w:rFonts w:ascii="Arial" w:eastAsia="Arial" w:hAnsi="Arial" w:cs="Arial"/>
                <w:b/>
                <w:bCs/>
                <w:color w:val="343434"/>
                <w:spacing w:val="4"/>
                <w:sz w:val="20"/>
                <w:szCs w:val="20"/>
              </w:rPr>
              <w:t>JavaScript, JSP, VBScript</w:t>
            </w:r>
          </w:p>
          <w:p w14:paraId="274B6874" w14:textId="50A1B42D"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Programming </w:t>
            </w:r>
            <w:r w:rsidR="00BD4A7B" w:rsidRPr="00BD4A7B">
              <w:rPr>
                <w:rStyle w:val="divdocumentright-box"/>
                <w:rFonts w:ascii="Arial" w:eastAsia="Arial" w:hAnsi="Arial" w:cs="Arial"/>
                <w:sz w:val="20"/>
                <w:szCs w:val="20"/>
              </w:rPr>
              <w:t>Language:</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Java, Python, Shell Scripting</w:t>
            </w:r>
          </w:p>
          <w:p w14:paraId="12F2E4D0" w14:textId="07A38549"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Versioning Servers/</w:t>
            </w:r>
            <w:r w:rsidR="00BD4A7B" w:rsidRPr="00BD4A7B">
              <w:rPr>
                <w:rStyle w:val="divdocumentright-box"/>
                <w:rFonts w:ascii="Arial" w:eastAsia="Arial" w:hAnsi="Arial" w:cs="Arial"/>
                <w:sz w:val="20"/>
                <w:szCs w:val="20"/>
              </w:rPr>
              <w:t>Clients:</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 xml:space="preserve">Tortoise SVN Client, CVS, </w:t>
            </w:r>
            <w:proofErr w:type="spellStart"/>
            <w:r w:rsidRPr="00BD4A7B">
              <w:rPr>
                <w:rStyle w:val="Strong1"/>
                <w:rFonts w:ascii="Arial" w:eastAsia="Arial" w:hAnsi="Arial" w:cs="Arial"/>
                <w:b/>
                <w:bCs/>
                <w:color w:val="343434"/>
                <w:spacing w:val="4"/>
                <w:sz w:val="20"/>
                <w:szCs w:val="20"/>
              </w:rPr>
              <w:t>Git</w:t>
            </w:r>
            <w:proofErr w:type="spellEnd"/>
            <w:r w:rsidRPr="00BD4A7B">
              <w:rPr>
                <w:rStyle w:val="Strong1"/>
                <w:rFonts w:ascii="Arial" w:eastAsia="Arial" w:hAnsi="Arial" w:cs="Arial"/>
                <w:b/>
                <w:bCs/>
                <w:color w:val="343434"/>
                <w:spacing w:val="4"/>
                <w:sz w:val="20"/>
                <w:szCs w:val="20"/>
              </w:rPr>
              <w:t xml:space="preserve"> &amp; </w:t>
            </w:r>
            <w:proofErr w:type="spellStart"/>
            <w:r w:rsidR="00156F52">
              <w:rPr>
                <w:rStyle w:val="Strong1"/>
                <w:rFonts w:ascii="Arial" w:eastAsia="Arial" w:hAnsi="Arial" w:cs="Arial"/>
                <w:b/>
                <w:bCs/>
                <w:color w:val="343434"/>
                <w:spacing w:val="4"/>
                <w:sz w:val="20"/>
                <w:szCs w:val="20"/>
              </w:rPr>
              <w:t>Bitbucket</w:t>
            </w:r>
            <w:proofErr w:type="spellEnd"/>
          </w:p>
          <w:p w14:paraId="0B40BBA9" w14:textId="2B7F8EA9"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SSH/SFTP </w:t>
            </w:r>
            <w:r w:rsidR="00BD4A7B" w:rsidRPr="00BD4A7B">
              <w:rPr>
                <w:rStyle w:val="divdocumentright-box"/>
                <w:rFonts w:ascii="Arial" w:eastAsia="Arial" w:hAnsi="Arial" w:cs="Arial"/>
                <w:sz w:val="20"/>
                <w:szCs w:val="20"/>
              </w:rPr>
              <w:t>Tools:</w:t>
            </w:r>
            <w:r w:rsidRPr="00BD4A7B">
              <w:rPr>
                <w:rStyle w:val="divdocumentright-box"/>
                <w:rFonts w:ascii="Arial" w:eastAsia="Arial" w:hAnsi="Arial" w:cs="Arial"/>
                <w:sz w:val="20"/>
                <w:szCs w:val="20"/>
              </w:rPr>
              <w:t xml:space="preserve"> </w:t>
            </w:r>
            <w:r w:rsidRPr="00BD4A7B">
              <w:rPr>
                <w:rStyle w:val="Strong1"/>
                <w:rFonts w:ascii="Arial" w:eastAsia="Arial" w:hAnsi="Arial" w:cs="Arial"/>
                <w:b/>
                <w:bCs/>
                <w:color w:val="343434"/>
                <w:spacing w:val="4"/>
                <w:sz w:val="20"/>
                <w:szCs w:val="20"/>
              </w:rPr>
              <w:t xml:space="preserve">Putty, plink, FileZilla, </w:t>
            </w:r>
            <w:proofErr w:type="spellStart"/>
            <w:r w:rsidRPr="00BD4A7B">
              <w:rPr>
                <w:rStyle w:val="Strong1"/>
                <w:rFonts w:ascii="Arial" w:eastAsia="Arial" w:hAnsi="Arial" w:cs="Arial"/>
                <w:b/>
                <w:bCs/>
                <w:color w:val="343434"/>
                <w:spacing w:val="4"/>
                <w:sz w:val="20"/>
                <w:szCs w:val="20"/>
              </w:rPr>
              <w:t>WinSCP</w:t>
            </w:r>
            <w:proofErr w:type="spellEnd"/>
            <w:r w:rsidRPr="00BD4A7B">
              <w:rPr>
                <w:rStyle w:val="Strong1"/>
                <w:rFonts w:ascii="Arial" w:eastAsia="Arial" w:hAnsi="Arial" w:cs="Arial"/>
                <w:b/>
                <w:bCs/>
                <w:color w:val="343434"/>
                <w:spacing w:val="4"/>
                <w:sz w:val="20"/>
                <w:szCs w:val="20"/>
              </w:rPr>
              <w:t xml:space="preserve"> &amp; </w:t>
            </w:r>
            <w:proofErr w:type="spellStart"/>
            <w:r w:rsidRPr="00BD4A7B">
              <w:rPr>
                <w:rStyle w:val="Strong1"/>
                <w:rFonts w:ascii="Arial" w:eastAsia="Arial" w:hAnsi="Arial" w:cs="Arial"/>
                <w:b/>
                <w:bCs/>
                <w:color w:val="343434"/>
                <w:spacing w:val="4"/>
                <w:sz w:val="20"/>
                <w:szCs w:val="20"/>
              </w:rPr>
              <w:t>MobaXTerm</w:t>
            </w:r>
            <w:proofErr w:type="spellEnd"/>
          </w:p>
          <w:p w14:paraId="4D6BE96F" w14:textId="2116D0A5" w:rsidR="00EE7C8C" w:rsidRPr="00BD4A7B" w:rsidRDefault="00B4139C" w:rsidP="00BD4A7B">
            <w:pPr>
              <w:pStyle w:val="divdocumentli"/>
              <w:numPr>
                <w:ilvl w:val="0"/>
                <w:numId w:val="6"/>
              </w:numPr>
              <w:spacing w:line="360" w:lineRule="atLeast"/>
              <w:ind w:left="816" w:right="300" w:hanging="301"/>
              <w:rPr>
                <w:rStyle w:val="divdocumentright-box"/>
                <w:rFonts w:ascii="Arial" w:eastAsia="Arial" w:hAnsi="Arial" w:cs="Arial"/>
                <w:sz w:val="20"/>
                <w:szCs w:val="20"/>
              </w:rPr>
            </w:pPr>
            <w:r w:rsidRPr="00BD4A7B">
              <w:rPr>
                <w:rStyle w:val="divdocumentright-box"/>
                <w:rFonts w:ascii="Arial" w:eastAsia="Arial" w:hAnsi="Arial" w:cs="Arial"/>
                <w:sz w:val="20"/>
                <w:szCs w:val="20"/>
              </w:rPr>
              <w:t xml:space="preserve">Ticketing </w:t>
            </w:r>
            <w:r w:rsidR="00BD4A7B" w:rsidRPr="00BD4A7B">
              <w:rPr>
                <w:rStyle w:val="divdocumentright-box"/>
                <w:rFonts w:ascii="Arial" w:eastAsia="Arial" w:hAnsi="Arial" w:cs="Arial"/>
                <w:sz w:val="20"/>
                <w:szCs w:val="20"/>
              </w:rPr>
              <w:t>Tools:</w:t>
            </w:r>
            <w:r w:rsidRPr="00BD4A7B">
              <w:rPr>
                <w:rStyle w:val="divdocumentright-box"/>
                <w:rFonts w:ascii="Arial" w:eastAsia="Arial" w:hAnsi="Arial" w:cs="Arial"/>
                <w:sz w:val="20"/>
                <w:szCs w:val="20"/>
              </w:rPr>
              <w:t xml:space="preserve"> </w:t>
            </w:r>
            <w:proofErr w:type="spellStart"/>
            <w:r w:rsidRPr="00BD4A7B">
              <w:rPr>
                <w:rStyle w:val="Strong1"/>
                <w:rFonts w:ascii="Arial" w:eastAsia="Arial" w:hAnsi="Arial" w:cs="Arial"/>
                <w:b/>
                <w:bCs/>
                <w:color w:val="343434"/>
                <w:spacing w:val="4"/>
                <w:sz w:val="20"/>
                <w:szCs w:val="20"/>
              </w:rPr>
              <w:t>Manag</w:t>
            </w:r>
            <w:r w:rsidR="00B84245">
              <w:rPr>
                <w:rStyle w:val="Strong1"/>
                <w:rFonts w:ascii="Arial" w:eastAsia="Arial" w:hAnsi="Arial" w:cs="Arial"/>
                <w:b/>
                <w:bCs/>
                <w:color w:val="343434"/>
                <w:spacing w:val="4"/>
                <w:sz w:val="20"/>
                <w:szCs w:val="20"/>
              </w:rPr>
              <w:t>eNow</w:t>
            </w:r>
            <w:proofErr w:type="spellEnd"/>
            <w:r w:rsidR="00B84245">
              <w:rPr>
                <w:rStyle w:val="Strong1"/>
                <w:rFonts w:ascii="Arial" w:eastAsia="Arial" w:hAnsi="Arial" w:cs="Arial"/>
                <w:b/>
                <w:bCs/>
                <w:color w:val="343434"/>
                <w:spacing w:val="4"/>
                <w:sz w:val="20"/>
                <w:szCs w:val="20"/>
              </w:rPr>
              <w:t xml:space="preserve">, </w:t>
            </w:r>
            <w:proofErr w:type="spellStart"/>
            <w:r w:rsidR="00B84245">
              <w:rPr>
                <w:rStyle w:val="Strong1"/>
                <w:rFonts w:ascii="Arial" w:eastAsia="Arial" w:hAnsi="Arial" w:cs="Arial"/>
                <w:b/>
                <w:bCs/>
                <w:color w:val="343434"/>
                <w:spacing w:val="4"/>
                <w:sz w:val="20"/>
                <w:szCs w:val="20"/>
              </w:rPr>
              <w:t>ServiceNow</w:t>
            </w:r>
            <w:proofErr w:type="spellEnd"/>
            <w:r w:rsidR="00B84245">
              <w:rPr>
                <w:rStyle w:val="Strong1"/>
                <w:rFonts w:ascii="Arial" w:eastAsia="Arial" w:hAnsi="Arial" w:cs="Arial"/>
                <w:b/>
                <w:bCs/>
                <w:color w:val="343434"/>
                <w:spacing w:val="4"/>
                <w:sz w:val="20"/>
                <w:szCs w:val="20"/>
              </w:rPr>
              <w:t xml:space="preserve">, Ascent, </w:t>
            </w:r>
            <w:r w:rsidRPr="00BD4A7B">
              <w:rPr>
                <w:rStyle w:val="Strong1"/>
                <w:rFonts w:ascii="Arial" w:eastAsia="Arial" w:hAnsi="Arial" w:cs="Arial"/>
                <w:b/>
                <w:bCs/>
                <w:color w:val="343434"/>
                <w:spacing w:val="4"/>
                <w:sz w:val="20"/>
                <w:szCs w:val="20"/>
              </w:rPr>
              <w:t>Service Cloud &amp; Jira</w:t>
            </w:r>
          </w:p>
          <w:p w14:paraId="37ACFE7D" w14:textId="6D1B2121" w:rsidR="00BD4A7B" w:rsidRPr="00EB7058" w:rsidRDefault="00B4139C" w:rsidP="0096678C">
            <w:pPr>
              <w:pStyle w:val="divdocumentli"/>
              <w:numPr>
                <w:ilvl w:val="0"/>
                <w:numId w:val="6"/>
              </w:numPr>
              <w:spacing w:line="360" w:lineRule="atLeast"/>
              <w:ind w:left="816" w:right="300" w:hanging="301"/>
              <w:rPr>
                <w:rStyle w:val="Strong1"/>
                <w:rFonts w:ascii="Arial" w:eastAsia="Arial" w:hAnsi="Arial" w:cs="Arial"/>
                <w:color w:val="343434"/>
                <w:spacing w:val="4"/>
                <w:sz w:val="12"/>
                <w:szCs w:val="12"/>
              </w:rPr>
            </w:pPr>
            <w:r w:rsidRPr="008620DF">
              <w:rPr>
                <w:rStyle w:val="divdocumentright-box"/>
                <w:rFonts w:ascii="Arial" w:eastAsia="Arial" w:hAnsi="Arial" w:cs="Arial"/>
                <w:sz w:val="20"/>
                <w:szCs w:val="20"/>
              </w:rPr>
              <w:t xml:space="preserve">Monitoring </w:t>
            </w:r>
            <w:r w:rsidR="00BD4A7B" w:rsidRPr="008620DF">
              <w:rPr>
                <w:rStyle w:val="divdocumentright-box"/>
                <w:rFonts w:ascii="Arial" w:eastAsia="Arial" w:hAnsi="Arial" w:cs="Arial"/>
                <w:sz w:val="20"/>
                <w:szCs w:val="20"/>
              </w:rPr>
              <w:t>Tools:</w:t>
            </w:r>
            <w:r w:rsidRPr="008620DF">
              <w:rPr>
                <w:rStyle w:val="Strong1"/>
                <w:rFonts w:ascii="Arial" w:eastAsia="Arial" w:hAnsi="Arial" w:cs="Arial"/>
                <w:b/>
                <w:bCs/>
                <w:color w:val="343434"/>
                <w:spacing w:val="4"/>
                <w:sz w:val="20"/>
                <w:szCs w:val="20"/>
              </w:rPr>
              <w:t xml:space="preserve"> </w:t>
            </w:r>
            <w:proofErr w:type="spellStart"/>
            <w:r w:rsidRPr="008620DF">
              <w:rPr>
                <w:rStyle w:val="Strong1"/>
                <w:rFonts w:ascii="Arial" w:eastAsia="Arial" w:hAnsi="Arial" w:cs="Arial"/>
                <w:b/>
                <w:bCs/>
                <w:color w:val="343434"/>
                <w:spacing w:val="4"/>
                <w:sz w:val="20"/>
                <w:szCs w:val="20"/>
              </w:rPr>
              <w:t>Dynatrace</w:t>
            </w:r>
            <w:proofErr w:type="spellEnd"/>
            <w:r w:rsidRPr="008620DF">
              <w:rPr>
                <w:rStyle w:val="Strong1"/>
                <w:rFonts w:ascii="Arial" w:eastAsia="Arial" w:hAnsi="Arial" w:cs="Arial"/>
                <w:b/>
                <w:bCs/>
                <w:color w:val="343434"/>
                <w:spacing w:val="4"/>
                <w:sz w:val="20"/>
                <w:szCs w:val="20"/>
              </w:rPr>
              <w:t>, Gomez, Keynote</w:t>
            </w:r>
            <w:r w:rsidR="008620DF">
              <w:rPr>
                <w:rStyle w:val="Strong1"/>
                <w:rFonts w:ascii="Arial" w:eastAsia="Arial" w:hAnsi="Arial" w:cs="Arial"/>
                <w:b/>
                <w:bCs/>
                <w:color w:val="343434"/>
                <w:spacing w:val="4"/>
                <w:sz w:val="20"/>
                <w:szCs w:val="20"/>
              </w:rPr>
              <w:t xml:space="preserve">, Prometheus &amp; </w:t>
            </w:r>
            <w:proofErr w:type="spellStart"/>
            <w:r w:rsidR="008620DF">
              <w:rPr>
                <w:rStyle w:val="Strong1"/>
                <w:rFonts w:ascii="Arial" w:eastAsia="Arial" w:hAnsi="Arial" w:cs="Arial"/>
                <w:b/>
                <w:bCs/>
                <w:color w:val="343434"/>
                <w:spacing w:val="4"/>
                <w:sz w:val="20"/>
                <w:szCs w:val="20"/>
              </w:rPr>
              <w:t>Grafana</w:t>
            </w:r>
            <w:proofErr w:type="spellEnd"/>
          </w:p>
          <w:p w14:paraId="44D2EB4B" w14:textId="6A998345" w:rsidR="00EB7058" w:rsidRDefault="00EB7058" w:rsidP="00EB7058">
            <w:pPr>
              <w:pStyle w:val="divdocumentli"/>
              <w:spacing w:line="360" w:lineRule="atLeast"/>
              <w:ind w:right="300"/>
              <w:rPr>
                <w:rStyle w:val="Strong1"/>
                <w:rFonts w:ascii="Arial" w:eastAsia="Arial" w:hAnsi="Arial" w:cs="Arial"/>
                <w:b/>
                <w:bCs/>
                <w:color w:val="343434"/>
                <w:spacing w:val="4"/>
                <w:sz w:val="20"/>
                <w:szCs w:val="20"/>
              </w:rPr>
            </w:pPr>
          </w:p>
          <w:p w14:paraId="1E4DE4E8" w14:textId="2D534EE8" w:rsidR="00EB7058" w:rsidRDefault="00EB7058" w:rsidP="00EB7058">
            <w:pPr>
              <w:pStyle w:val="divdocumentli"/>
              <w:spacing w:line="360" w:lineRule="atLeast"/>
              <w:ind w:right="300"/>
              <w:rPr>
                <w:rStyle w:val="Strong1"/>
                <w:rFonts w:ascii="Arial" w:eastAsia="Arial" w:hAnsi="Arial" w:cs="Arial"/>
                <w:b/>
                <w:bCs/>
                <w:color w:val="343434"/>
                <w:spacing w:val="4"/>
                <w:sz w:val="20"/>
                <w:szCs w:val="20"/>
              </w:rPr>
            </w:pPr>
          </w:p>
          <w:p w14:paraId="7006DDB7" w14:textId="5274A19A" w:rsidR="00EB7058" w:rsidRDefault="00EB7058" w:rsidP="00EB7058">
            <w:pPr>
              <w:pStyle w:val="divdocumentli"/>
              <w:spacing w:line="360" w:lineRule="atLeast"/>
              <w:ind w:right="300"/>
              <w:rPr>
                <w:rStyle w:val="Strong1"/>
                <w:rFonts w:ascii="Arial" w:eastAsia="Arial" w:hAnsi="Arial" w:cs="Arial"/>
                <w:b/>
                <w:bCs/>
                <w:color w:val="343434"/>
                <w:spacing w:val="4"/>
                <w:sz w:val="20"/>
                <w:szCs w:val="20"/>
              </w:rPr>
            </w:pPr>
          </w:p>
          <w:p w14:paraId="5F686EFB" w14:textId="77777777" w:rsidR="00EB7058" w:rsidRPr="008620DF" w:rsidRDefault="00EB7058" w:rsidP="00EB7058">
            <w:pPr>
              <w:pStyle w:val="divdocumentli"/>
              <w:spacing w:line="360" w:lineRule="atLeast"/>
              <w:ind w:right="300"/>
              <w:rPr>
                <w:rStyle w:val="Strong1"/>
                <w:rFonts w:ascii="Arial" w:eastAsia="Arial" w:hAnsi="Arial" w:cs="Arial"/>
                <w:color w:val="343434"/>
                <w:spacing w:val="4"/>
                <w:sz w:val="12"/>
                <w:szCs w:val="12"/>
              </w:rPr>
            </w:pPr>
          </w:p>
          <w:p w14:paraId="154458A7" w14:textId="6F00E4E1" w:rsidR="00B56E12" w:rsidRDefault="00B56E12" w:rsidP="000A6309">
            <w:pPr>
              <w:pStyle w:val="divdocumentli"/>
              <w:spacing w:line="360" w:lineRule="atLeast"/>
              <w:ind w:right="300"/>
              <w:rPr>
                <w:rStyle w:val="divdocumentright-box"/>
                <w:rFonts w:ascii="Arial" w:eastAsia="Arial" w:hAnsi="Arial" w:cs="Arial"/>
                <w:sz w:val="12"/>
                <w:szCs w:val="12"/>
              </w:rPr>
            </w:pPr>
          </w:p>
          <w:p w14:paraId="10597876" w14:textId="536F0FEC" w:rsidR="00EB7058" w:rsidRDefault="00EB7058" w:rsidP="000A6309">
            <w:pPr>
              <w:pStyle w:val="divdocumentli"/>
              <w:spacing w:line="360" w:lineRule="atLeast"/>
              <w:ind w:right="300"/>
              <w:rPr>
                <w:rStyle w:val="divdocumentright-box"/>
                <w:rFonts w:ascii="Arial" w:eastAsia="Arial" w:hAnsi="Arial" w:cs="Arial"/>
                <w:sz w:val="12"/>
                <w:szCs w:val="12"/>
              </w:rPr>
            </w:pPr>
          </w:p>
          <w:p w14:paraId="66C2AE65" w14:textId="77777777" w:rsidR="00EB7058" w:rsidRPr="008620DF" w:rsidRDefault="00EB7058" w:rsidP="000A6309">
            <w:pPr>
              <w:pStyle w:val="divdocumentli"/>
              <w:spacing w:line="360" w:lineRule="atLeast"/>
              <w:ind w:right="300"/>
              <w:rPr>
                <w:rStyle w:val="divdocumentright-box"/>
                <w:rFonts w:ascii="Arial" w:eastAsia="Arial" w:hAnsi="Arial" w:cs="Arial"/>
                <w:sz w:val="12"/>
                <w:szCs w:val="12"/>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0"/>
            </w:tblGrid>
            <w:tr w:rsidR="00BD4A7B" w:rsidRPr="00BD4A7B" w14:paraId="11EDDE22" w14:textId="77777777" w:rsidTr="000C6BAB">
              <w:trPr>
                <w:tblCellSpacing w:w="0" w:type="dxa"/>
              </w:trPr>
              <w:tc>
                <w:tcPr>
                  <w:tcW w:w="5000" w:type="pct"/>
                  <w:shd w:val="clear" w:color="auto" w:fill="FFFFFF"/>
                  <w:tcMar>
                    <w:top w:w="60" w:type="dxa"/>
                    <w:left w:w="300" w:type="dxa"/>
                    <w:bottom w:w="60" w:type="dxa"/>
                    <w:right w:w="300" w:type="dxa"/>
                  </w:tcMar>
                  <w:vAlign w:val="bottom"/>
                  <w:hideMark/>
                </w:tcPr>
                <w:p w14:paraId="02ABBFE8" w14:textId="792C6DF5" w:rsidR="00BD4A7B" w:rsidRPr="00BD4A7B" w:rsidRDefault="00BD4A7B" w:rsidP="00BD4A7B">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Arial" w:eastAsia="Arial" w:hAnsi="Arial" w:cs="Arial"/>
                      <w:b/>
                      <w:bCs/>
                      <w:color w:val="002E58"/>
                      <w:sz w:val="28"/>
                      <w:szCs w:val="28"/>
                      <w:shd w:val="clear" w:color="auto" w:fill="auto"/>
                    </w:rPr>
                  </w:pPr>
                  <w:r>
                    <w:rPr>
                      <w:rStyle w:val="divdocumentleft-boxdivsectiontitle"/>
                      <w:rFonts w:ascii="Arial" w:eastAsia="Arial" w:hAnsi="Arial" w:cs="Arial"/>
                      <w:b/>
                      <w:bCs/>
                      <w:color w:val="002E58"/>
                      <w:sz w:val="28"/>
                      <w:szCs w:val="28"/>
                      <w:shd w:val="clear" w:color="auto" w:fill="auto"/>
                    </w:rPr>
                    <w:t>Certifications</w:t>
                  </w:r>
                </w:p>
              </w:tc>
            </w:tr>
          </w:tbl>
          <w:p w14:paraId="6D6F7054" w14:textId="77777777" w:rsidR="00BD4A7B" w:rsidRPr="00BD4A7B" w:rsidRDefault="00BD4A7B" w:rsidP="00BD4A7B">
            <w:pPr>
              <w:pStyle w:val="left-boxheadinggapdiv"/>
              <w:rPr>
                <w:rStyle w:val="divdocumentright-box"/>
                <w:rFonts w:ascii="Arial" w:eastAsia="Arial" w:hAnsi="Arial" w:cs="Arial"/>
                <w:sz w:val="12"/>
                <w:szCs w:val="12"/>
              </w:rPr>
            </w:pPr>
            <w:r w:rsidRPr="00BD4A7B">
              <w:rPr>
                <w:rStyle w:val="divdocumentright-box"/>
                <w:rFonts w:ascii="Arial" w:eastAsia="Arial" w:hAnsi="Arial" w:cs="Arial"/>
                <w:sz w:val="12"/>
                <w:szCs w:val="12"/>
              </w:rPr>
              <w:t> </w:t>
            </w:r>
          </w:p>
          <w:p w14:paraId="6C9AD294" w14:textId="4F31107F" w:rsidR="00BD4A7B" w:rsidRDefault="00BD4A7B" w:rsidP="00F026CC">
            <w:pPr>
              <w:pStyle w:val="ListParagraph"/>
              <w:numPr>
                <w:ilvl w:val="0"/>
                <w:numId w:val="7"/>
              </w:numPr>
              <w:spacing w:line="360" w:lineRule="auto"/>
              <w:ind w:left="906"/>
              <w:jc w:val="both"/>
              <w:rPr>
                <w:rFonts w:ascii="Bell MT" w:hAnsi="Bell MT"/>
                <w:sz w:val="22"/>
                <w:szCs w:val="22"/>
              </w:rPr>
            </w:pPr>
            <w:r>
              <w:rPr>
                <w:rFonts w:ascii="Bell MT" w:hAnsi="Bell MT"/>
                <w:sz w:val="22"/>
                <w:szCs w:val="22"/>
              </w:rPr>
              <w:t>Certified Google Cloud Digital Leader</w:t>
            </w:r>
          </w:p>
          <w:p w14:paraId="2852B68C" w14:textId="7D7A19FE" w:rsidR="00350559" w:rsidRDefault="00350559" w:rsidP="00F026CC">
            <w:pPr>
              <w:pStyle w:val="ListParagraph"/>
              <w:numPr>
                <w:ilvl w:val="0"/>
                <w:numId w:val="7"/>
              </w:numPr>
              <w:spacing w:line="360" w:lineRule="auto"/>
              <w:ind w:left="906"/>
              <w:jc w:val="both"/>
              <w:rPr>
                <w:rFonts w:ascii="Bell MT" w:hAnsi="Bell MT"/>
                <w:sz w:val="22"/>
                <w:szCs w:val="22"/>
              </w:rPr>
            </w:pPr>
            <w:r>
              <w:rPr>
                <w:rFonts w:ascii="Bell MT" w:hAnsi="Bell MT"/>
                <w:sz w:val="22"/>
                <w:szCs w:val="22"/>
              </w:rPr>
              <w:t>AWS Certified Cloud Practitioner</w:t>
            </w:r>
          </w:p>
          <w:p w14:paraId="0A8D7161" w14:textId="77777777" w:rsidR="00BD4A7B" w:rsidRDefault="00BD4A7B" w:rsidP="00F026CC">
            <w:pPr>
              <w:pStyle w:val="ListParagraph"/>
              <w:numPr>
                <w:ilvl w:val="0"/>
                <w:numId w:val="7"/>
              </w:numPr>
              <w:spacing w:line="360" w:lineRule="auto"/>
              <w:ind w:left="906"/>
              <w:jc w:val="both"/>
              <w:rPr>
                <w:rFonts w:ascii="Bell MT" w:hAnsi="Bell MT"/>
                <w:sz w:val="22"/>
                <w:szCs w:val="22"/>
              </w:rPr>
            </w:pPr>
            <w:r>
              <w:rPr>
                <w:rFonts w:ascii="Bell MT" w:hAnsi="Bell MT"/>
                <w:b/>
                <w:bCs/>
                <w:sz w:val="22"/>
                <w:szCs w:val="22"/>
              </w:rPr>
              <w:t>Oracle Certified Programmer</w:t>
            </w:r>
            <w:r>
              <w:rPr>
                <w:rFonts w:ascii="Bell MT" w:hAnsi="Bell MT"/>
                <w:bCs/>
                <w:sz w:val="22"/>
                <w:szCs w:val="22"/>
              </w:rPr>
              <w:t xml:space="preserve"> for the JAVA</w:t>
            </w:r>
            <w:r>
              <w:rPr>
                <w:rFonts w:ascii="Bell MT" w:hAnsi="Bell MT"/>
                <w:sz w:val="22"/>
                <w:szCs w:val="22"/>
              </w:rPr>
              <w:t xml:space="preserve"> 2 Platform Standard Edition 6.0 (OCJP 1.6)</w:t>
            </w:r>
          </w:p>
          <w:p w14:paraId="3883511B" w14:textId="44766B73" w:rsidR="00BD4A7B" w:rsidRDefault="00BD4A7B" w:rsidP="00BD4A7B">
            <w:pPr>
              <w:pStyle w:val="divdocumentsectiongapdiv"/>
              <w:rPr>
                <w:rStyle w:val="divdocumentright-box"/>
                <w:rFonts w:ascii="Arial" w:eastAsia="Arial" w:hAnsi="Arial" w:cs="Arial"/>
                <w:sz w:val="12"/>
                <w:szCs w:val="12"/>
              </w:rPr>
            </w:pPr>
          </w:p>
          <w:p w14:paraId="0E04F392" w14:textId="77777777" w:rsidR="00EB7058" w:rsidRPr="00BD4A7B" w:rsidRDefault="00EB7058" w:rsidP="00BD4A7B">
            <w:pPr>
              <w:pStyle w:val="divdocumentsectiongapdiv"/>
              <w:rPr>
                <w:rStyle w:val="divdocumentright-box"/>
                <w:rFonts w:ascii="Arial" w:eastAsia="Arial" w:hAnsi="Arial" w:cs="Arial"/>
                <w:sz w:val="12"/>
                <w:szCs w:val="12"/>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0"/>
            </w:tblGrid>
            <w:tr w:rsidR="00BD4A7B" w:rsidRPr="00BD4A7B" w14:paraId="33007E0C" w14:textId="77777777" w:rsidTr="000C6BAB">
              <w:trPr>
                <w:tblCellSpacing w:w="0" w:type="dxa"/>
              </w:trPr>
              <w:tc>
                <w:tcPr>
                  <w:tcW w:w="5000" w:type="pct"/>
                  <w:shd w:val="clear" w:color="auto" w:fill="FFFFFF"/>
                  <w:tcMar>
                    <w:top w:w="60" w:type="dxa"/>
                    <w:left w:w="300" w:type="dxa"/>
                    <w:bottom w:w="60" w:type="dxa"/>
                    <w:right w:w="300" w:type="dxa"/>
                  </w:tcMar>
                  <w:vAlign w:val="bottom"/>
                  <w:hideMark/>
                </w:tcPr>
                <w:p w14:paraId="20CB5173" w14:textId="33A55C64" w:rsidR="00BD4A7B" w:rsidRPr="00BD4A7B" w:rsidRDefault="00BD4A7B" w:rsidP="00BD4A7B">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Arial" w:eastAsia="Arial" w:hAnsi="Arial" w:cs="Arial"/>
                      <w:b/>
                      <w:bCs/>
                      <w:color w:val="002E58"/>
                      <w:sz w:val="28"/>
                      <w:szCs w:val="28"/>
                      <w:shd w:val="clear" w:color="auto" w:fill="auto"/>
                    </w:rPr>
                  </w:pPr>
                  <w:r>
                    <w:rPr>
                      <w:rStyle w:val="divdocumentleft-boxdivsectiontitle"/>
                      <w:rFonts w:ascii="Arial" w:eastAsia="Arial" w:hAnsi="Arial" w:cs="Arial"/>
                      <w:b/>
                      <w:bCs/>
                      <w:color w:val="002E58"/>
                      <w:sz w:val="28"/>
                      <w:szCs w:val="28"/>
                      <w:shd w:val="clear" w:color="auto" w:fill="auto"/>
                    </w:rPr>
                    <w:t>Personal Details</w:t>
                  </w:r>
                </w:p>
              </w:tc>
            </w:tr>
          </w:tbl>
          <w:p w14:paraId="34F060F6" w14:textId="77777777" w:rsidR="00BD4A7B" w:rsidRPr="00BD4A7B" w:rsidRDefault="00BD4A7B" w:rsidP="00BD4A7B">
            <w:pPr>
              <w:pStyle w:val="left-boxheadinggapdiv"/>
              <w:rPr>
                <w:rStyle w:val="divdocumentright-box"/>
                <w:rFonts w:ascii="Arial" w:eastAsia="Arial" w:hAnsi="Arial" w:cs="Arial"/>
                <w:sz w:val="12"/>
                <w:szCs w:val="12"/>
              </w:rPr>
            </w:pPr>
            <w:r w:rsidRPr="00BD4A7B">
              <w:rPr>
                <w:rStyle w:val="divdocumentright-box"/>
                <w:rFonts w:ascii="Arial" w:eastAsia="Arial" w:hAnsi="Arial" w:cs="Arial"/>
                <w:sz w:val="12"/>
                <w:szCs w:val="12"/>
              </w:rPr>
              <w:t> </w:t>
            </w:r>
          </w:p>
          <w:p w14:paraId="64014695" w14:textId="10194AEF" w:rsidR="00F026CC" w:rsidRPr="00BD4A7B" w:rsidRDefault="00F026CC" w:rsidP="00F026CC">
            <w:pPr>
              <w:pStyle w:val="divdocumentli"/>
              <w:numPr>
                <w:ilvl w:val="0"/>
                <w:numId w:val="6"/>
              </w:numPr>
              <w:spacing w:line="360" w:lineRule="atLeast"/>
              <w:ind w:left="816" w:right="300" w:hanging="301"/>
              <w:rPr>
                <w:rStyle w:val="divdocumentright-box"/>
                <w:rFonts w:ascii="Arial" w:eastAsia="Arial" w:hAnsi="Arial" w:cs="Arial"/>
                <w:sz w:val="20"/>
                <w:szCs w:val="20"/>
              </w:rPr>
            </w:pPr>
            <w:r>
              <w:rPr>
                <w:rStyle w:val="divdocumentright-box"/>
                <w:rFonts w:ascii="Arial" w:eastAsia="Arial" w:hAnsi="Arial" w:cs="Arial"/>
                <w:sz w:val="20"/>
                <w:szCs w:val="20"/>
              </w:rPr>
              <w:t>Languages Known:</w:t>
            </w:r>
            <w:r w:rsidRPr="00BD4A7B">
              <w:rPr>
                <w:rStyle w:val="divdocumentright-box"/>
                <w:rFonts w:ascii="Arial" w:eastAsia="Arial" w:hAnsi="Arial" w:cs="Arial"/>
                <w:sz w:val="20"/>
                <w:szCs w:val="20"/>
              </w:rPr>
              <w:t xml:space="preserve"> </w:t>
            </w:r>
            <w:r>
              <w:rPr>
                <w:rStyle w:val="Strong1"/>
                <w:rFonts w:ascii="Arial" w:eastAsia="Arial" w:hAnsi="Arial" w:cs="Arial"/>
                <w:b/>
                <w:bCs/>
                <w:color w:val="343434"/>
                <w:spacing w:val="4"/>
                <w:sz w:val="20"/>
                <w:szCs w:val="20"/>
              </w:rPr>
              <w:t>English &amp; Telugu</w:t>
            </w:r>
          </w:p>
          <w:p w14:paraId="1FFDAFC0" w14:textId="408B5E17" w:rsidR="00F026CC" w:rsidRPr="00F026CC" w:rsidRDefault="00F026CC" w:rsidP="00F026CC">
            <w:pPr>
              <w:pStyle w:val="divdocumentli"/>
              <w:numPr>
                <w:ilvl w:val="0"/>
                <w:numId w:val="6"/>
              </w:numPr>
              <w:spacing w:line="360" w:lineRule="atLeast"/>
              <w:ind w:left="816" w:right="300" w:hanging="301"/>
              <w:rPr>
                <w:rStyle w:val="Strong1"/>
                <w:rFonts w:ascii="Arial" w:eastAsia="Arial" w:hAnsi="Arial" w:cs="Arial"/>
                <w:color w:val="343434"/>
                <w:spacing w:val="4"/>
                <w:sz w:val="20"/>
                <w:szCs w:val="20"/>
              </w:rPr>
            </w:pPr>
            <w:r>
              <w:rPr>
                <w:rStyle w:val="divdocumentright-box"/>
                <w:rFonts w:ascii="Arial" w:eastAsia="Arial" w:hAnsi="Arial" w:cs="Arial"/>
                <w:sz w:val="20"/>
                <w:szCs w:val="20"/>
              </w:rPr>
              <w:t>Marital Status</w:t>
            </w:r>
            <w:r w:rsidRPr="00BD4A7B">
              <w:rPr>
                <w:rStyle w:val="divdocumentright-box"/>
                <w:rFonts w:ascii="Arial" w:eastAsia="Arial" w:hAnsi="Arial" w:cs="Arial"/>
                <w:sz w:val="20"/>
                <w:szCs w:val="20"/>
              </w:rPr>
              <w:t>:</w:t>
            </w:r>
            <w:r w:rsidRPr="00BD4A7B">
              <w:rPr>
                <w:rStyle w:val="Strong1"/>
                <w:rFonts w:ascii="Arial" w:eastAsia="Arial" w:hAnsi="Arial" w:cs="Arial"/>
                <w:b/>
                <w:bCs/>
                <w:color w:val="343434"/>
                <w:spacing w:val="4"/>
                <w:sz w:val="20"/>
                <w:szCs w:val="20"/>
              </w:rPr>
              <w:t xml:space="preserve"> </w:t>
            </w:r>
            <w:r>
              <w:rPr>
                <w:rStyle w:val="Strong1"/>
                <w:rFonts w:ascii="Arial" w:eastAsia="Arial" w:hAnsi="Arial" w:cs="Arial"/>
                <w:b/>
                <w:bCs/>
                <w:color w:val="343434"/>
                <w:spacing w:val="4"/>
                <w:sz w:val="20"/>
                <w:szCs w:val="20"/>
              </w:rPr>
              <w:t>Married</w:t>
            </w:r>
          </w:p>
          <w:p w14:paraId="3DA5653B" w14:textId="43CE95ED" w:rsidR="00F026CC" w:rsidRPr="00F026CC" w:rsidRDefault="00F026CC" w:rsidP="00F026CC">
            <w:pPr>
              <w:pStyle w:val="divdocumentli"/>
              <w:numPr>
                <w:ilvl w:val="0"/>
                <w:numId w:val="6"/>
              </w:numPr>
              <w:spacing w:line="360" w:lineRule="atLeast"/>
              <w:ind w:left="816" w:right="300" w:hanging="301"/>
              <w:rPr>
                <w:rStyle w:val="Strong1"/>
                <w:rFonts w:ascii="Arial" w:eastAsia="Arial" w:hAnsi="Arial" w:cs="Arial"/>
                <w:color w:val="343434"/>
                <w:spacing w:val="4"/>
                <w:sz w:val="20"/>
                <w:szCs w:val="20"/>
              </w:rPr>
            </w:pPr>
            <w:r w:rsidRPr="00F026CC">
              <w:rPr>
                <w:rStyle w:val="Strong1"/>
                <w:rFonts w:ascii="Arial" w:eastAsia="Arial" w:hAnsi="Arial" w:cs="Arial"/>
                <w:color w:val="343434"/>
                <w:spacing w:val="4"/>
                <w:sz w:val="20"/>
                <w:szCs w:val="20"/>
              </w:rPr>
              <w:t>Number of Children:</w:t>
            </w:r>
            <w:r w:rsidR="00B4139C">
              <w:rPr>
                <w:rStyle w:val="Strong1"/>
                <w:rFonts w:ascii="Arial" w:eastAsia="Arial" w:hAnsi="Arial" w:cs="Arial"/>
                <w:color w:val="343434"/>
                <w:spacing w:val="4"/>
                <w:sz w:val="20"/>
                <w:szCs w:val="20"/>
              </w:rPr>
              <w:t xml:space="preserve"> </w:t>
            </w:r>
            <w:r w:rsidR="00B4139C">
              <w:rPr>
                <w:rStyle w:val="Strong1"/>
                <w:rFonts w:ascii="Arial" w:eastAsia="Arial" w:hAnsi="Arial" w:cs="Arial"/>
                <w:b/>
                <w:color w:val="343434"/>
                <w:spacing w:val="4"/>
                <w:sz w:val="20"/>
                <w:szCs w:val="20"/>
              </w:rPr>
              <w:t>One</w:t>
            </w:r>
          </w:p>
          <w:p w14:paraId="5F3A08E5" w14:textId="6D73E22B" w:rsidR="00F026CC" w:rsidRDefault="00F026CC" w:rsidP="00F026CC">
            <w:pPr>
              <w:pStyle w:val="divdocumentli"/>
              <w:numPr>
                <w:ilvl w:val="0"/>
                <w:numId w:val="6"/>
              </w:numPr>
              <w:spacing w:line="360" w:lineRule="atLeast"/>
              <w:ind w:left="816" w:right="300" w:hanging="301"/>
              <w:rPr>
                <w:rStyle w:val="Strong1"/>
                <w:rFonts w:ascii="Arial" w:eastAsia="Arial" w:hAnsi="Arial" w:cs="Arial"/>
                <w:color w:val="343434"/>
                <w:spacing w:val="4"/>
                <w:sz w:val="20"/>
                <w:szCs w:val="20"/>
              </w:rPr>
            </w:pPr>
            <w:r>
              <w:rPr>
                <w:rStyle w:val="Strong1"/>
                <w:rFonts w:ascii="Arial" w:eastAsia="Arial" w:hAnsi="Arial" w:cs="Arial"/>
                <w:color w:val="343434"/>
                <w:spacing w:val="4"/>
                <w:sz w:val="20"/>
                <w:szCs w:val="20"/>
              </w:rPr>
              <w:t xml:space="preserve">Passport Number: </w:t>
            </w:r>
            <w:bookmarkStart w:id="0" w:name="_GoBack"/>
            <w:r w:rsidR="00B4139C" w:rsidRPr="00B4139C">
              <w:rPr>
                <w:rStyle w:val="Strong1"/>
                <w:rFonts w:ascii="Arial" w:eastAsia="Arial" w:hAnsi="Arial" w:cs="Arial"/>
                <w:b/>
                <w:color w:val="343434"/>
                <w:spacing w:val="4"/>
                <w:sz w:val="20"/>
                <w:szCs w:val="20"/>
              </w:rPr>
              <w:t>Z7149914</w:t>
            </w:r>
            <w:bookmarkEnd w:id="0"/>
          </w:p>
          <w:p w14:paraId="34DEDC39" w14:textId="70F5AC9C" w:rsidR="00F026CC" w:rsidRPr="00BD4A7B" w:rsidRDefault="00F026CC" w:rsidP="00F026CC">
            <w:pPr>
              <w:pStyle w:val="divdocumentli"/>
              <w:numPr>
                <w:ilvl w:val="0"/>
                <w:numId w:val="6"/>
              </w:numPr>
              <w:spacing w:line="360" w:lineRule="atLeast"/>
              <w:ind w:left="816" w:right="300" w:hanging="301"/>
              <w:rPr>
                <w:rStyle w:val="Strong1"/>
                <w:rFonts w:ascii="Arial" w:eastAsia="Arial" w:hAnsi="Arial" w:cs="Arial"/>
                <w:color w:val="343434"/>
                <w:spacing w:val="4"/>
                <w:sz w:val="20"/>
                <w:szCs w:val="20"/>
              </w:rPr>
            </w:pPr>
            <w:r>
              <w:rPr>
                <w:rStyle w:val="Strong1"/>
                <w:rFonts w:ascii="Arial" w:eastAsia="Arial" w:hAnsi="Arial" w:cs="Arial"/>
                <w:color w:val="343434"/>
                <w:spacing w:val="4"/>
                <w:sz w:val="20"/>
                <w:szCs w:val="20"/>
              </w:rPr>
              <w:t xml:space="preserve">Passport Expiry: </w:t>
            </w:r>
            <w:r w:rsidR="00B4139C" w:rsidRPr="00B4139C">
              <w:rPr>
                <w:rStyle w:val="Strong1"/>
                <w:rFonts w:ascii="Arial" w:eastAsia="Arial" w:hAnsi="Arial" w:cs="Arial"/>
                <w:b/>
                <w:color w:val="343434"/>
                <w:spacing w:val="4"/>
                <w:sz w:val="20"/>
                <w:szCs w:val="20"/>
              </w:rPr>
              <w:t>01/03/2033</w:t>
            </w:r>
          </w:p>
          <w:p w14:paraId="1ED6921E" w14:textId="77777777" w:rsidR="00EE7C8C" w:rsidRDefault="00EE7C8C">
            <w:pPr>
              <w:pStyle w:val="p"/>
              <w:spacing w:line="360" w:lineRule="atLeast"/>
              <w:ind w:left="2120" w:right="300"/>
              <w:rPr>
                <w:rStyle w:val="divdocumentright-box"/>
                <w:rFonts w:ascii="Arial" w:eastAsia="Arial" w:hAnsi="Arial" w:cs="Arial"/>
                <w:sz w:val="22"/>
                <w:szCs w:val="22"/>
              </w:rPr>
            </w:pPr>
          </w:p>
        </w:tc>
      </w:tr>
    </w:tbl>
    <w:p w14:paraId="0C791B82" w14:textId="77777777" w:rsidR="00EE7C8C" w:rsidRDefault="00B4139C">
      <w:pPr>
        <w:spacing w:line="20" w:lineRule="auto"/>
      </w:pPr>
      <w:r>
        <w:rPr>
          <w:color w:val="FFFFFF"/>
          <w:sz w:val="2"/>
        </w:rPr>
        <w:lastRenderedPageBreak/>
        <w:t>.</w:t>
      </w:r>
    </w:p>
    <w:sectPr w:rsidR="00EE7C8C" w:rsidSect="002777C3">
      <w:pgSz w:w="11906" w:h="16838"/>
      <w:pgMar w:top="0" w:right="0" w:bottom="0" w:left="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23CEEEE0">
      <w:start w:val="1"/>
      <w:numFmt w:val="bullet"/>
      <w:lvlText w:val=""/>
      <w:lvlJc w:val="left"/>
      <w:pPr>
        <w:ind w:left="720" w:hanging="360"/>
      </w:pPr>
      <w:rPr>
        <w:rFonts w:ascii="Symbol" w:hAnsi="Symbol"/>
      </w:rPr>
    </w:lvl>
    <w:lvl w:ilvl="1" w:tplc="97CA9DD6">
      <w:start w:val="1"/>
      <w:numFmt w:val="bullet"/>
      <w:lvlText w:val="o"/>
      <w:lvlJc w:val="left"/>
      <w:pPr>
        <w:tabs>
          <w:tab w:val="num" w:pos="1440"/>
        </w:tabs>
        <w:ind w:left="1440" w:hanging="360"/>
      </w:pPr>
      <w:rPr>
        <w:rFonts w:ascii="Courier New" w:hAnsi="Courier New"/>
      </w:rPr>
    </w:lvl>
    <w:lvl w:ilvl="2" w:tplc="A754F65A">
      <w:start w:val="1"/>
      <w:numFmt w:val="bullet"/>
      <w:lvlText w:val=""/>
      <w:lvlJc w:val="left"/>
      <w:pPr>
        <w:tabs>
          <w:tab w:val="num" w:pos="2160"/>
        </w:tabs>
        <w:ind w:left="2160" w:hanging="360"/>
      </w:pPr>
      <w:rPr>
        <w:rFonts w:ascii="Wingdings" w:hAnsi="Wingdings"/>
      </w:rPr>
    </w:lvl>
    <w:lvl w:ilvl="3" w:tplc="669E31A6">
      <w:start w:val="1"/>
      <w:numFmt w:val="bullet"/>
      <w:lvlText w:val=""/>
      <w:lvlJc w:val="left"/>
      <w:pPr>
        <w:tabs>
          <w:tab w:val="num" w:pos="2880"/>
        </w:tabs>
        <w:ind w:left="2880" w:hanging="360"/>
      </w:pPr>
      <w:rPr>
        <w:rFonts w:ascii="Symbol" w:hAnsi="Symbol"/>
      </w:rPr>
    </w:lvl>
    <w:lvl w:ilvl="4" w:tplc="2F10E978">
      <w:start w:val="1"/>
      <w:numFmt w:val="bullet"/>
      <w:lvlText w:val="o"/>
      <w:lvlJc w:val="left"/>
      <w:pPr>
        <w:tabs>
          <w:tab w:val="num" w:pos="3600"/>
        </w:tabs>
        <w:ind w:left="3600" w:hanging="360"/>
      </w:pPr>
      <w:rPr>
        <w:rFonts w:ascii="Courier New" w:hAnsi="Courier New"/>
      </w:rPr>
    </w:lvl>
    <w:lvl w:ilvl="5" w:tplc="40B6ED8C">
      <w:start w:val="1"/>
      <w:numFmt w:val="bullet"/>
      <w:lvlText w:val=""/>
      <w:lvlJc w:val="left"/>
      <w:pPr>
        <w:tabs>
          <w:tab w:val="num" w:pos="4320"/>
        </w:tabs>
        <w:ind w:left="4320" w:hanging="360"/>
      </w:pPr>
      <w:rPr>
        <w:rFonts w:ascii="Wingdings" w:hAnsi="Wingdings"/>
      </w:rPr>
    </w:lvl>
    <w:lvl w:ilvl="6" w:tplc="A002022A">
      <w:start w:val="1"/>
      <w:numFmt w:val="bullet"/>
      <w:lvlText w:val=""/>
      <w:lvlJc w:val="left"/>
      <w:pPr>
        <w:tabs>
          <w:tab w:val="num" w:pos="5040"/>
        </w:tabs>
        <w:ind w:left="5040" w:hanging="360"/>
      </w:pPr>
      <w:rPr>
        <w:rFonts w:ascii="Symbol" w:hAnsi="Symbol"/>
      </w:rPr>
    </w:lvl>
    <w:lvl w:ilvl="7" w:tplc="604A505E">
      <w:start w:val="1"/>
      <w:numFmt w:val="bullet"/>
      <w:lvlText w:val="o"/>
      <w:lvlJc w:val="left"/>
      <w:pPr>
        <w:tabs>
          <w:tab w:val="num" w:pos="5760"/>
        </w:tabs>
        <w:ind w:left="5760" w:hanging="360"/>
      </w:pPr>
      <w:rPr>
        <w:rFonts w:ascii="Courier New" w:hAnsi="Courier New"/>
      </w:rPr>
    </w:lvl>
    <w:lvl w:ilvl="8" w:tplc="8F08BA9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5EEEFF6">
      <w:start w:val="1"/>
      <w:numFmt w:val="bullet"/>
      <w:lvlText w:val=""/>
      <w:lvlJc w:val="left"/>
      <w:pPr>
        <w:ind w:left="720" w:hanging="360"/>
      </w:pPr>
      <w:rPr>
        <w:rFonts w:ascii="Symbol" w:hAnsi="Symbol"/>
      </w:rPr>
    </w:lvl>
    <w:lvl w:ilvl="1" w:tplc="650CDEB8">
      <w:start w:val="1"/>
      <w:numFmt w:val="bullet"/>
      <w:lvlText w:val="o"/>
      <w:lvlJc w:val="left"/>
      <w:pPr>
        <w:tabs>
          <w:tab w:val="num" w:pos="1440"/>
        </w:tabs>
        <w:ind w:left="1440" w:hanging="360"/>
      </w:pPr>
      <w:rPr>
        <w:rFonts w:ascii="Courier New" w:hAnsi="Courier New"/>
      </w:rPr>
    </w:lvl>
    <w:lvl w:ilvl="2" w:tplc="F086E340">
      <w:start w:val="1"/>
      <w:numFmt w:val="bullet"/>
      <w:lvlText w:val=""/>
      <w:lvlJc w:val="left"/>
      <w:pPr>
        <w:tabs>
          <w:tab w:val="num" w:pos="2160"/>
        </w:tabs>
        <w:ind w:left="2160" w:hanging="360"/>
      </w:pPr>
      <w:rPr>
        <w:rFonts w:ascii="Wingdings" w:hAnsi="Wingdings"/>
      </w:rPr>
    </w:lvl>
    <w:lvl w:ilvl="3" w:tplc="935EF2A2">
      <w:start w:val="1"/>
      <w:numFmt w:val="bullet"/>
      <w:lvlText w:val=""/>
      <w:lvlJc w:val="left"/>
      <w:pPr>
        <w:tabs>
          <w:tab w:val="num" w:pos="2880"/>
        </w:tabs>
        <w:ind w:left="2880" w:hanging="360"/>
      </w:pPr>
      <w:rPr>
        <w:rFonts w:ascii="Symbol" w:hAnsi="Symbol"/>
      </w:rPr>
    </w:lvl>
    <w:lvl w:ilvl="4" w:tplc="B16AAD8C">
      <w:start w:val="1"/>
      <w:numFmt w:val="bullet"/>
      <w:lvlText w:val="o"/>
      <w:lvlJc w:val="left"/>
      <w:pPr>
        <w:tabs>
          <w:tab w:val="num" w:pos="3600"/>
        </w:tabs>
        <w:ind w:left="3600" w:hanging="360"/>
      </w:pPr>
      <w:rPr>
        <w:rFonts w:ascii="Courier New" w:hAnsi="Courier New"/>
      </w:rPr>
    </w:lvl>
    <w:lvl w:ilvl="5" w:tplc="62DAD362">
      <w:start w:val="1"/>
      <w:numFmt w:val="bullet"/>
      <w:lvlText w:val=""/>
      <w:lvlJc w:val="left"/>
      <w:pPr>
        <w:tabs>
          <w:tab w:val="num" w:pos="4320"/>
        </w:tabs>
        <w:ind w:left="4320" w:hanging="360"/>
      </w:pPr>
      <w:rPr>
        <w:rFonts w:ascii="Wingdings" w:hAnsi="Wingdings"/>
      </w:rPr>
    </w:lvl>
    <w:lvl w:ilvl="6" w:tplc="F6AE37A8">
      <w:start w:val="1"/>
      <w:numFmt w:val="bullet"/>
      <w:lvlText w:val=""/>
      <w:lvlJc w:val="left"/>
      <w:pPr>
        <w:tabs>
          <w:tab w:val="num" w:pos="5040"/>
        </w:tabs>
        <w:ind w:left="5040" w:hanging="360"/>
      </w:pPr>
      <w:rPr>
        <w:rFonts w:ascii="Symbol" w:hAnsi="Symbol"/>
      </w:rPr>
    </w:lvl>
    <w:lvl w:ilvl="7" w:tplc="B39CF9E2">
      <w:start w:val="1"/>
      <w:numFmt w:val="bullet"/>
      <w:lvlText w:val="o"/>
      <w:lvlJc w:val="left"/>
      <w:pPr>
        <w:tabs>
          <w:tab w:val="num" w:pos="5760"/>
        </w:tabs>
        <w:ind w:left="5760" w:hanging="360"/>
      </w:pPr>
      <w:rPr>
        <w:rFonts w:ascii="Courier New" w:hAnsi="Courier New"/>
      </w:rPr>
    </w:lvl>
    <w:lvl w:ilvl="8" w:tplc="1CF43A0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856D024">
      <w:start w:val="1"/>
      <w:numFmt w:val="bullet"/>
      <w:lvlText w:val=""/>
      <w:lvlJc w:val="left"/>
      <w:pPr>
        <w:ind w:left="720" w:hanging="360"/>
      </w:pPr>
      <w:rPr>
        <w:rFonts w:ascii="Symbol" w:hAnsi="Symbol"/>
      </w:rPr>
    </w:lvl>
    <w:lvl w:ilvl="1" w:tplc="9214B11E">
      <w:start w:val="1"/>
      <w:numFmt w:val="bullet"/>
      <w:lvlText w:val="o"/>
      <w:lvlJc w:val="left"/>
      <w:pPr>
        <w:tabs>
          <w:tab w:val="num" w:pos="1440"/>
        </w:tabs>
        <w:ind w:left="1440" w:hanging="360"/>
      </w:pPr>
      <w:rPr>
        <w:rFonts w:ascii="Courier New" w:hAnsi="Courier New"/>
      </w:rPr>
    </w:lvl>
    <w:lvl w:ilvl="2" w:tplc="39361634">
      <w:start w:val="1"/>
      <w:numFmt w:val="bullet"/>
      <w:lvlText w:val=""/>
      <w:lvlJc w:val="left"/>
      <w:pPr>
        <w:tabs>
          <w:tab w:val="num" w:pos="2160"/>
        </w:tabs>
        <w:ind w:left="2160" w:hanging="360"/>
      </w:pPr>
      <w:rPr>
        <w:rFonts w:ascii="Wingdings" w:hAnsi="Wingdings"/>
      </w:rPr>
    </w:lvl>
    <w:lvl w:ilvl="3" w:tplc="50BCD390">
      <w:start w:val="1"/>
      <w:numFmt w:val="bullet"/>
      <w:lvlText w:val=""/>
      <w:lvlJc w:val="left"/>
      <w:pPr>
        <w:tabs>
          <w:tab w:val="num" w:pos="2880"/>
        </w:tabs>
        <w:ind w:left="2880" w:hanging="360"/>
      </w:pPr>
      <w:rPr>
        <w:rFonts w:ascii="Symbol" w:hAnsi="Symbol"/>
      </w:rPr>
    </w:lvl>
    <w:lvl w:ilvl="4" w:tplc="EB3C0952">
      <w:start w:val="1"/>
      <w:numFmt w:val="bullet"/>
      <w:lvlText w:val="o"/>
      <w:lvlJc w:val="left"/>
      <w:pPr>
        <w:tabs>
          <w:tab w:val="num" w:pos="3600"/>
        </w:tabs>
        <w:ind w:left="3600" w:hanging="360"/>
      </w:pPr>
      <w:rPr>
        <w:rFonts w:ascii="Courier New" w:hAnsi="Courier New"/>
      </w:rPr>
    </w:lvl>
    <w:lvl w:ilvl="5" w:tplc="EB8AC818">
      <w:start w:val="1"/>
      <w:numFmt w:val="bullet"/>
      <w:lvlText w:val=""/>
      <w:lvlJc w:val="left"/>
      <w:pPr>
        <w:tabs>
          <w:tab w:val="num" w:pos="4320"/>
        </w:tabs>
        <w:ind w:left="4320" w:hanging="360"/>
      </w:pPr>
      <w:rPr>
        <w:rFonts w:ascii="Wingdings" w:hAnsi="Wingdings"/>
      </w:rPr>
    </w:lvl>
    <w:lvl w:ilvl="6" w:tplc="F37EDE06">
      <w:start w:val="1"/>
      <w:numFmt w:val="bullet"/>
      <w:lvlText w:val=""/>
      <w:lvlJc w:val="left"/>
      <w:pPr>
        <w:tabs>
          <w:tab w:val="num" w:pos="5040"/>
        </w:tabs>
        <w:ind w:left="5040" w:hanging="360"/>
      </w:pPr>
      <w:rPr>
        <w:rFonts w:ascii="Symbol" w:hAnsi="Symbol"/>
      </w:rPr>
    </w:lvl>
    <w:lvl w:ilvl="7" w:tplc="277E60A0">
      <w:start w:val="1"/>
      <w:numFmt w:val="bullet"/>
      <w:lvlText w:val="o"/>
      <w:lvlJc w:val="left"/>
      <w:pPr>
        <w:tabs>
          <w:tab w:val="num" w:pos="5760"/>
        </w:tabs>
        <w:ind w:left="5760" w:hanging="360"/>
      </w:pPr>
      <w:rPr>
        <w:rFonts w:ascii="Courier New" w:hAnsi="Courier New"/>
      </w:rPr>
    </w:lvl>
    <w:lvl w:ilvl="8" w:tplc="6A549B0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F466FA6">
      <w:start w:val="1"/>
      <w:numFmt w:val="bullet"/>
      <w:lvlText w:val=""/>
      <w:lvlJc w:val="left"/>
      <w:pPr>
        <w:ind w:left="720" w:hanging="360"/>
      </w:pPr>
      <w:rPr>
        <w:rFonts w:ascii="Symbol" w:hAnsi="Symbol"/>
      </w:rPr>
    </w:lvl>
    <w:lvl w:ilvl="1" w:tplc="B01EE2E6">
      <w:start w:val="1"/>
      <w:numFmt w:val="bullet"/>
      <w:lvlText w:val="o"/>
      <w:lvlJc w:val="left"/>
      <w:pPr>
        <w:tabs>
          <w:tab w:val="num" w:pos="1440"/>
        </w:tabs>
        <w:ind w:left="1440" w:hanging="360"/>
      </w:pPr>
      <w:rPr>
        <w:rFonts w:ascii="Courier New" w:hAnsi="Courier New"/>
      </w:rPr>
    </w:lvl>
    <w:lvl w:ilvl="2" w:tplc="4CE43114">
      <w:start w:val="1"/>
      <w:numFmt w:val="bullet"/>
      <w:lvlText w:val=""/>
      <w:lvlJc w:val="left"/>
      <w:pPr>
        <w:tabs>
          <w:tab w:val="num" w:pos="2160"/>
        </w:tabs>
        <w:ind w:left="2160" w:hanging="360"/>
      </w:pPr>
      <w:rPr>
        <w:rFonts w:ascii="Wingdings" w:hAnsi="Wingdings"/>
      </w:rPr>
    </w:lvl>
    <w:lvl w:ilvl="3" w:tplc="2DC8A3F2">
      <w:start w:val="1"/>
      <w:numFmt w:val="bullet"/>
      <w:lvlText w:val=""/>
      <w:lvlJc w:val="left"/>
      <w:pPr>
        <w:tabs>
          <w:tab w:val="num" w:pos="2880"/>
        </w:tabs>
        <w:ind w:left="2880" w:hanging="360"/>
      </w:pPr>
      <w:rPr>
        <w:rFonts w:ascii="Symbol" w:hAnsi="Symbol"/>
      </w:rPr>
    </w:lvl>
    <w:lvl w:ilvl="4" w:tplc="FD8EB364">
      <w:start w:val="1"/>
      <w:numFmt w:val="bullet"/>
      <w:lvlText w:val="o"/>
      <w:lvlJc w:val="left"/>
      <w:pPr>
        <w:tabs>
          <w:tab w:val="num" w:pos="3600"/>
        </w:tabs>
        <w:ind w:left="3600" w:hanging="360"/>
      </w:pPr>
      <w:rPr>
        <w:rFonts w:ascii="Courier New" w:hAnsi="Courier New"/>
      </w:rPr>
    </w:lvl>
    <w:lvl w:ilvl="5" w:tplc="A79A6CEE">
      <w:start w:val="1"/>
      <w:numFmt w:val="bullet"/>
      <w:lvlText w:val=""/>
      <w:lvlJc w:val="left"/>
      <w:pPr>
        <w:tabs>
          <w:tab w:val="num" w:pos="4320"/>
        </w:tabs>
        <w:ind w:left="4320" w:hanging="360"/>
      </w:pPr>
      <w:rPr>
        <w:rFonts w:ascii="Wingdings" w:hAnsi="Wingdings"/>
      </w:rPr>
    </w:lvl>
    <w:lvl w:ilvl="6" w:tplc="50BC9250">
      <w:start w:val="1"/>
      <w:numFmt w:val="bullet"/>
      <w:lvlText w:val=""/>
      <w:lvlJc w:val="left"/>
      <w:pPr>
        <w:tabs>
          <w:tab w:val="num" w:pos="5040"/>
        </w:tabs>
        <w:ind w:left="5040" w:hanging="360"/>
      </w:pPr>
      <w:rPr>
        <w:rFonts w:ascii="Symbol" w:hAnsi="Symbol"/>
      </w:rPr>
    </w:lvl>
    <w:lvl w:ilvl="7" w:tplc="9914157E">
      <w:start w:val="1"/>
      <w:numFmt w:val="bullet"/>
      <w:lvlText w:val="o"/>
      <w:lvlJc w:val="left"/>
      <w:pPr>
        <w:tabs>
          <w:tab w:val="num" w:pos="5760"/>
        </w:tabs>
        <w:ind w:left="5760" w:hanging="360"/>
      </w:pPr>
      <w:rPr>
        <w:rFonts w:ascii="Courier New" w:hAnsi="Courier New"/>
      </w:rPr>
    </w:lvl>
    <w:lvl w:ilvl="8" w:tplc="F926EC6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03CB94E">
      <w:start w:val="1"/>
      <w:numFmt w:val="bullet"/>
      <w:lvlText w:val=""/>
      <w:lvlJc w:val="left"/>
      <w:pPr>
        <w:ind w:left="720" w:hanging="360"/>
      </w:pPr>
      <w:rPr>
        <w:rFonts w:ascii="Symbol" w:hAnsi="Symbol"/>
      </w:rPr>
    </w:lvl>
    <w:lvl w:ilvl="1" w:tplc="90D49376">
      <w:start w:val="1"/>
      <w:numFmt w:val="bullet"/>
      <w:lvlText w:val="o"/>
      <w:lvlJc w:val="left"/>
      <w:pPr>
        <w:tabs>
          <w:tab w:val="num" w:pos="1440"/>
        </w:tabs>
        <w:ind w:left="1440" w:hanging="360"/>
      </w:pPr>
      <w:rPr>
        <w:rFonts w:ascii="Courier New" w:hAnsi="Courier New"/>
      </w:rPr>
    </w:lvl>
    <w:lvl w:ilvl="2" w:tplc="A678F1A2">
      <w:start w:val="1"/>
      <w:numFmt w:val="bullet"/>
      <w:lvlText w:val=""/>
      <w:lvlJc w:val="left"/>
      <w:pPr>
        <w:tabs>
          <w:tab w:val="num" w:pos="2160"/>
        </w:tabs>
        <w:ind w:left="2160" w:hanging="360"/>
      </w:pPr>
      <w:rPr>
        <w:rFonts w:ascii="Wingdings" w:hAnsi="Wingdings"/>
      </w:rPr>
    </w:lvl>
    <w:lvl w:ilvl="3" w:tplc="9968A1B6">
      <w:start w:val="1"/>
      <w:numFmt w:val="bullet"/>
      <w:lvlText w:val=""/>
      <w:lvlJc w:val="left"/>
      <w:pPr>
        <w:tabs>
          <w:tab w:val="num" w:pos="2880"/>
        </w:tabs>
        <w:ind w:left="2880" w:hanging="360"/>
      </w:pPr>
      <w:rPr>
        <w:rFonts w:ascii="Symbol" w:hAnsi="Symbol"/>
      </w:rPr>
    </w:lvl>
    <w:lvl w:ilvl="4" w:tplc="4078A776">
      <w:start w:val="1"/>
      <w:numFmt w:val="bullet"/>
      <w:lvlText w:val="o"/>
      <w:lvlJc w:val="left"/>
      <w:pPr>
        <w:tabs>
          <w:tab w:val="num" w:pos="3600"/>
        </w:tabs>
        <w:ind w:left="3600" w:hanging="360"/>
      </w:pPr>
      <w:rPr>
        <w:rFonts w:ascii="Courier New" w:hAnsi="Courier New"/>
      </w:rPr>
    </w:lvl>
    <w:lvl w:ilvl="5" w:tplc="D8EC78EA">
      <w:start w:val="1"/>
      <w:numFmt w:val="bullet"/>
      <w:lvlText w:val=""/>
      <w:lvlJc w:val="left"/>
      <w:pPr>
        <w:tabs>
          <w:tab w:val="num" w:pos="4320"/>
        </w:tabs>
        <w:ind w:left="4320" w:hanging="360"/>
      </w:pPr>
      <w:rPr>
        <w:rFonts w:ascii="Wingdings" w:hAnsi="Wingdings"/>
      </w:rPr>
    </w:lvl>
    <w:lvl w:ilvl="6" w:tplc="3A622E6C">
      <w:start w:val="1"/>
      <w:numFmt w:val="bullet"/>
      <w:lvlText w:val=""/>
      <w:lvlJc w:val="left"/>
      <w:pPr>
        <w:tabs>
          <w:tab w:val="num" w:pos="5040"/>
        </w:tabs>
        <w:ind w:left="5040" w:hanging="360"/>
      </w:pPr>
      <w:rPr>
        <w:rFonts w:ascii="Symbol" w:hAnsi="Symbol"/>
      </w:rPr>
    </w:lvl>
    <w:lvl w:ilvl="7" w:tplc="47BAFCE6">
      <w:start w:val="1"/>
      <w:numFmt w:val="bullet"/>
      <w:lvlText w:val="o"/>
      <w:lvlJc w:val="left"/>
      <w:pPr>
        <w:tabs>
          <w:tab w:val="num" w:pos="5760"/>
        </w:tabs>
        <w:ind w:left="5760" w:hanging="360"/>
      </w:pPr>
      <w:rPr>
        <w:rFonts w:ascii="Courier New" w:hAnsi="Courier New"/>
      </w:rPr>
    </w:lvl>
    <w:lvl w:ilvl="8" w:tplc="B61E2C8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5388100">
      <w:start w:val="1"/>
      <w:numFmt w:val="bullet"/>
      <w:lvlText w:val=""/>
      <w:lvlJc w:val="left"/>
      <w:pPr>
        <w:ind w:left="1980" w:hanging="360"/>
      </w:pPr>
      <w:rPr>
        <w:rFonts w:ascii="Symbol" w:hAnsi="Symbol"/>
      </w:rPr>
    </w:lvl>
    <w:lvl w:ilvl="1" w:tplc="806C2116">
      <w:start w:val="1"/>
      <w:numFmt w:val="bullet"/>
      <w:lvlText w:val="o"/>
      <w:lvlJc w:val="left"/>
      <w:pPr>
        <w:tabs>
          <w:tab w:val="num" w:pos="2700"/>
        </w:tabs>
        <w:ind w:left="2700" w:hanging="360"/>
      </w:pPr>
      <w:rPr>
        <w:rFonts w:ascii="Courier New" w:hAnsi="Courier New"/>
      </w:rPr>
    </w:lvl>
    <w:lvl w:ilvl="2" w:tplc="CEF88EB4">
      <w:start w:val="1"/>
      <w:numFmt w:val="bullet"/>
      <w:lvlText w:val=""/>
      <w:lvlJc w:val="left"/>
      <w:pPr>
        <w:tabs>
          <w:tab w:val="num" w:pos="3420"/>
        </w:tabs>
        <w:ind w:left="3420" w:hanging="360"/>
      </w:pPr>
      <w:rPr>
        <w:rFonts w:ascii="Wingdings" w:hAnsi="Wingdings"/>
      </w:rPr>
    </w:lvl>
    <w:lvl w:ilvl="3" w:tplc="327AEA68">
      <w:start w:val="1"/>
      <w:numFmt w:val="bullet"/>
      <w:lvlText w:val=""/>
      <w:lvlJc w:val="left"/>
      <w:pPr>
        <w:tabs>
          <w:tab w:val="num" w:pos="4140"/>
        </w:tabs>
        <w:ind w:left="4140" w:hanging="360"/>
      </w:pPr>
      <w:rPr>
        <w:rFonts w:ascii="Symbol" w:hAnsi="Symbol"/>
      </w:rPr>
    </w:lvl>
    <w:lvl w:ilvl="4" w:tplc="4A12E2A0">
      <w:start w:val="1"/>
      <w:numFmt w:val="bullet"/>
      <w:lvlText w:val="o"/>
      <w:lvlJc w:val="left"/>
      <w:pPr>
        <w:tabs>
          <w:tab w:val="num" w:pos="4860"/>
        </w:tabs>
        <w:ind w:left="4860" w:hanging="360"/>
      </w:pPr>
      <w:rPr>
        <w:rFonts w:ascii="Courier New" w:hAnsi="Courier New"/>
      </w:rPr>
    </w:lvl>
    <w:lvl w:ilvl="5" w:tplc="BF582306">
      <w:start w:val="1"/>
      <w:numFmt w:val="bullet"/>
      <w:lvlText w:val=""/>
      <w:lvlJc w:val="left"/>
      <w:pPr>
        <w:tabs>
          <w:tab w:val="num" w:pos="5580"/>
        </w:tabs>
        <w:ind w:left="5580" w:hanging="360"/>
      </w:pPr>
      <w:rPr>
        <w:rFonts w:ascii="Wingdings" w:hAnsi="Wingdings"/>
      </w:rPr>
    </w:lvl>
    <w:lvl w:ilvl="6" w:tplc="121E6C34">
      <w:start w:val="1"/>
      <w:numFmt w:val="bullet"/>
      <w:lvlText w:val=""/>
      <w:lvlJc w:val="left"/>
      <w:pPr>
        <w:tabs>
          <w:tab w:val="num" w:pos="6300"/>
        </w:tabs>
        <w:ind w:left="6300" w:hanging="360"/>
      </w:pPr>
      <w:rPr>
        <w:rFonts w:ascii="Symbol" w:hAnsi="Symbol"/>
      </w:rPr>
    </w:lvl>
    <w:lvl w:ilvl="7" w:tplc="66765850">
      <w:start w:val="1"/>
      <w:numFmt w:val="bullet"/>
      <w:lvlText w:val="o"/>
      <w:lvlJc w:val="left"/>
      <w:pPr>
        <w:tabs>
          <w:tab w:val="num" w:pos="7020"/>
        </w:tabs>
        <w:ind w:left="7020" w:hanging="360"/>
      </w:pPr>
      <w:rPr>
        <w:rFonts w:ascii="Courier New" w:hAnsi="Courier New"/>
      </w:rPr>
    </w:lvl>
    <w:lvl w:ilvl="8" w:tplc="5B1A715E">
      <w:start w:val="1"/>
      <w:numFmt w:val="bullet"/>
      <w:lvlText w:val=""/>
      <w:lvlJc w:val="left"/>
      <w:pPr>
        <w:tabs>
          <w:tab w:val="num" w:pos="7740"/>
        </w:tabs>
        <w:ind w:left="774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EE7C8C"/>
    <w:rsid w:val="000451BD"/>
    <w:rsid w:val="000A6309"/>
    <w:rsid w:val="00156F52"/>
    <w:rsid w:val="001D7AE8"/>
    <w:rsid w:val="0023330F"/>
    <w:rsid w:val="002777C3"/>
    <w:rsid w:val="00283EDC"/>
    <w:rsid w:val="002A4300"/>
    <w:rsid w:val="00350559"/>
    <w:rsid w:val="003D1908"/>
    <w:rsid w:val="004047D1"/>
    <w:rsid w:val="004413C1"/>
    <w:rsid w:val="00487B1A"/>
    <w:rsid w:val="004C54DA"/>
    <w:rsid w:val="00524823"/>
    <w:rsid w:val="006353F4"/>
    <w:rsid w:val="006D7E3F"/>
    <w:rsid w:val="007375FB"/>
    <w:rsid w:val="00774D1E"/>
    <w:rsid w:val="008438F8"/>
    <w:rsid w:val="00856FC0"/>
    <w:rsid w:val="008620DF"/>
    <w:rsid w:val="008E3633"/>
    <w:rsid w:val="008F1339"/>
    <w:rsid w:val="00912A05"/>
    <w:rsid w:val="00A700CB"/>
    <w:rsid w:val="00B159B8"/>
    <w:rsid w:val="00B4139C"/>
    <w:rsid w:val="00B55EF6"/>
    <w:rsid w:val="00B56E12"/>
    <w:rsid w:val="00B84245"/>
    <w:rsid w:val="00BD4A7B"/>
    <w:rsid w:val="00BF1FC2"/>
    <w:rsid w:val="00C94AEE"/>
    <w:rsid w:val="00CA30A2"/>
    <w:rsid w:val="00CB4A52"/>
    <w:rsid w:val="00CB573F"/>
    <w:rsid w:val="00D11480"/>
    <w:rsid w:val="00D26068"/>
    <w:rsid w:val="00D771A6"/>
    <w:rsid w:val="00E7726B"/>
    <w:rsid w:val="00E92884"/>
    <w:rsid w:val="00EB7058"/>
    <w:rsid w:val="00EE7C8C"/>
    <w:rsid w:val="00F026CC"/>
    <w:rsid w:val="00F04A60"/>
    <w:rsid w:val="00F422C6"/>
    <w:rsid w:val="00FD0E20"/>
    <w:rsid w:val="00FE1D7F"/>
    <w:rsid w:val="00FF7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3758"/>
  <w15:docId w15:val="{2DCBEB6F-FB38-4506-8998-93DD7426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ocumentprflPic">
    <w:name w:val="document_prflPic"/>
    <w:basedOn w:val="Normal"/>
  </w:style>
  <w:style w:type="paragraph" w:customStyle="1" w:styleId="div">
    <w:name w:val="div"/>
    <w:basedOn w:val="Normal"/>
  </w:style>
  <w:style w:type="paragraph" w:customStyle="1" w:styleId="divdocumentsectiongapdiv">
    <w:name w:val="div_document_sectiongapdiv"/>
    <w:basedOn w:val="Normal"/>
    <w:pPr>
      <w:spacing w:line="400" w:lineRule="atLeast"/>
    </w:pPr>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divdocumentli">
    <w:name w:val="div_document_li"/>
    <w:basedOn w:val="Normal"/>
    <w:pPr>
      <w:pBdr>
        <w:left w:val="none" w:sz="0" w:space="5" w:color="auto"/>
      </w:pBdr>
    </w:pPr>
  </w:style>
  <w:style w:type="character" w:customStyle="1" w:styleId="Strong1">
    <w:name w:val="Strong1"/>
    <w:basedOn w:val="DefaultParagraphFont"/>
    <w:rPr>
      <w:bdr w:val="none" w:sz="0" w:space="0" w:color="auto"/>
      <w:vertAlign w:val="baseline"/>
    </w:r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 w:type="paragraph" w:styleId="ListParagraph">
    <w:name w:val="List Paragraph"/>
    <w:basedOn w:val="Normal"/>
    <w:qFormat/>
    <w:rsid w:val="00BD4A7B"/>
    <w:pPr>
      <w:ind w:left="720"/>
      <w:contextualSpacing/>
      <w:textAlignment w:val="auto"/>
    </w:pPr>
  </w:style>
  <w:style w:type="character" w:styleId="Hyperlink">
    <w:name w:val="Hyperlink"/>
    <w:rsid w:val="0023330F"/>
    <w:rPr>
      <w:rFonts w:ascii="Times New Roman" w:eastAsia="Times New Roman" w:hAnsi="Times New Roman" w:cs="Times New Roman"/>
      <w:color w:val="0000FF"/>
      <w:u w:val="single"/>
    </w:rPr>
  </w:style>
  <w:style w:type="paragraph" w:customStyle="1" w:styleId="bodytextSDM">
    <w:name w:val="bodytext_SDM"/>
    <w:basedOn w:val="Normal"/>
    <w:rsid w:val="00E92884"/>
    <w:pPr>
      <w:suppressAutoHyphens/>
      <w:spacing w:before="60" w:after="60" w:line="360" w:lineRule="auto"/>
      <w:ind w:left="720"/>
      <w:textAlignment w:val="auto"/>
    </w:pPr>
    <w:rPr>
      <w:rFonts w:ascii="Verdana" w:eastAsia="Liberation Sans" w:hAnsi="Verdana"/>
      <w:color w:val="000000"/>
      <w:kern w:val="1"/>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31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healthy.kaiserpermanente.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6716</TotalTime>
  <Pages>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Chaitanya Putta</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Chaitanya Putta</dc:title>
  <cp:lastModifiedBy>DELL</cp:lastModifiedBy>
  <cp:revision>43</cp:revision>
  <dcterms:created xsi:type="dcterms:W3CDTF">2023-06-29T11:04:00Z</dcterms:created>
  <dcterms:modified xsi:type="dcterms:W3CDTF">2023-07-09T02:02:00Z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4d78cd56-2c4b-4695-912c-73e91b4d771d</vt:lpwstr>
  </property>
  <property fmtid="{D5CDD505-2E9C-101B-9397-08002B2CF9AE}" pid="3" name="x1ye=0">
    <vt:lpwstr>uGAAAB+LCAAAAAAABAAUm7WO61AURT/IhZlKMzO7M8XM7K9/85qRopES59x79l6rCE7iFE1jCEEhOAJRLMeTLIawmIjxMEciYg1aGcop7LBeHNp8FVNwMZoX1JRKCTCZzmFHYqPk0Gj8qE57Vxy0gQnMtgCAsaoa6mhgwOEIpq0h7pph1IbLLpKMtF/qV7sFcjBDnBL+QzM/PWSdiUHBm00oRxBAf4dx6/mLqTRfhO/KkivbxgKaQgd1nfPG4Fg</vt:lpwstr>
  </property>
  <property fmtid="{D5CDD505-2E9C-101B-9397-08002B2CF9AE}" pid="4" name="x1ye=1">
    <vt:lpwstr>Dk7NeJZ+fxWEYtXWVIposxJVqDdG3jFKfAylVpLYX/QUW7zxxIBL2SzlrV/n+DEVTXJa9s4bUzUgIiWhUL6VUZZbFQ2zUA312QGzieMGfC6SttBBle5oRw8WWq8VN6C9sWueMOqgccWLZnBOGMtRO2960PMCUz3TtBJvzhbx33Kbci4FNjHU6vDt/Y8aGHh/bQrXA6nNx7Nj9n2K9fDIFBUrXEV3nuBiSZt01YOgLv9nXPbx5xFYEm7YFHIsz+U</vt:lpwstr>
  </property>
  <property fmtid="{D5CDD505-2E9C-101B-9397-08002B2CF9AE}" pid="5" name="x1ye=10">
    <vt:lpwstr>MyghlM9Df/ASpfF6+GFe/pcHo6H7zbqF0+7c54w0UbKkyRQaHLM1NawE1wdXpx2P3f9eGi8w19tSTAhJA6uS25uv39RhD7FRcA15UPzNc0BROW9IEMx+biBpzAT/hk92+bWVbhzbgs/hjYNPoeCtAl85pe2rs2A7UJmttHL5usIOsZA5fIqpUomwNGJmTfWAh5ZezwIuueX6puo40kbUUh9/slL6w+hmVVDm+S3Jtr8IPgdwND+Yv1lw6zUqH4+</vt:lpwstr>
  </property>
  <property fmtid="{D5CDD505-2E9C-101B-9397-08002B2CF9AE}" pid="6" name="x1ye=11">
    <vt:lpwstr>+fPEtXuGMSq7eLomO/en1mFl9I0fP67JmjCLGxkgZHXLobFi1w9CgvbO4/VHX23MhCHIQ3RBYluBesMvl9BgBpjw2mUFXBBe+Z8BHaR80SbSVTxcJbxHgc+HniQ3auN5KCF5gzJjwDixJWDaQfHspn9VBkoxtG6OKL/MWTJUEQal+pYE2c5kB2dChLsFSayTy3kumTxbmMlLLugCeE0rL4auNWr13qjSypvaH7uIogZpwZrIptC9p6CMeg4sBeu</vt:lpwstr>
  </property>
  <property fmtid="{D5CDD505-2E9C-101B-9397-08002B2CF9AE}" pid="7" name="x1ye=12">
    <vt:lpwstr>5A2LDar4xrLeEOE2Pyqx+Ws4piizhlmNLfmcw+OxvLwnk1jzI+Fn8YBcFrApXUw501dslDTqmZyqp62/0DRqklQGmneQsmarL0J4UdaGophdBleXgZtXxZ/Z4uzuEGB5MkfaR+W405uwP4bAImaZb2Z3uSwPVyVu9S3A4svLPQNlQJDzbWl2/nNux/zISArcxlozzBG9CCJfT5wtT/PnA9lxauTEgIDOPNfil0LE0KOcGZ3g0wvu3YQwLzlB/eD</vt:lpwstr>
  </property>
  <property fmtid="{D5CDD505-2E9C-101B-9397-08002B2CF9AE}" pid="8" name="x1ye=13">
    <vt:lpwstr>ztfuNqTrIKhyVS+mHDYnwMeTVvM2jfISKSG4T8smUf4n/itszFE2mx3MNyO0BEUbyBuMQtFoOoeRSxrfy69fSDF3pZUEGR3jVCs9+9RAgqYJ6VSWJCqlnTFshLqDU/RlVN2WXBDGB4uuTsr0kkdCNmY9d1NalkR3MS03uCITySeAvUGUwAG/ta+QuFwINMUHSXq+5+MxX8LCEe3WnhVSNvDeyJgdtl50O5cbW6QdDus4YAz6kOh8JqyZegJL0fl</vt:lpwstr>
  </property>
  <property fmtid="{D5CDD505-2E9C-101B-9397-08002B2CF9AE}" pid="9" name="x1ye=14">
    <vt:lpwstr>s9wW7m1CfYaRqmQVvq1NHNj21CYNfYUogcqzZSh+r48z1bZdsA0Y9d747US7lL6Hj2FfMB1wCzGMzS8O8aM+Vvo/eh7kerTZzCIz5QXR0uukM4+0tqwayDyqqEle10y4+mmVUuDijQG+SSJnmhLTXhnx1ctf5HAIIPJDIr5NKNRgf0cp6+OWw1MZLUi5yYDKTkUcydIJhbEi1cyXsh35X/lnTA5o9aCIYiNNdyHvEqvMiAVMmucqYGh1ww2HAmw</vt:lpwstr>
  </property>
  <property fmtid="{D5CDD505-2E9C-101B-9397-08002B2CF9AE}" pid="10" name="x1ye=15">
    <vt:lpwstr>GBXVtATLdtHdo3lPOBjy2nIrjVe9uXrx5yOGGDa/pURRt9J8SUTO1KS8Et/1E+maCs2AF/WYu306tcZ/F5TMjcnYF6CY9DDpKzJJEIAoXizeouzhUJ2pP02Pu6Je96Syxj7axyDLlJP+kqPQr/xmQhPLrL+B88fHPdJYlHfYArYwHkXAC2WhTH7zomzVq4P/q53b1pEawOopzq5jzxcjCgXArLsT7xAtXR66bb1oKeoX/c2SZrfXg/CBed7ogEk</vt:lpwstr>
  </property>
  <property fmtid="{D5CDD505-2E9C-101B-9397-08002B2CF9AE}" pid="11" name="x1ye=16">
    <vt:lpwstr>YlGzdeCfD2oAmwyQulazCN2jEsw2UPvruoIzOATv3sfZiahyHwlS3addeI11cajQ3z2MYXvOVsK6sYhDsmfB/Y3CgfLPMBSeyd84xOa9s4OU99tUn+i7Fz0RH7mLMd1fKkk1V2PTRAmmZ/rfmLwqBkRCBwEhBULzeSvsh7FV2LdQ1WXqEGe+3UO70iOsYmSZJjcRSGKYfAZQpoSMtWGHmINTW76ndeG87KtEIhQfPsLcnjr+pyphdlkYQlh6M+C</vt:lpwstr>
  </property>
  <property fmtid="{D5CDD505-2E9C-101B-9397-08002B2CF9AE}" pid="12" name="x1ye=17">
    <vt:lpwstr>txjfFyod8y9hKK6ViKbJ+X8wqD7HczmK4dE1vzMEedWpQf8kgyp6bbC8vfZBXvMMrZdLous8BnVhNoPYa2M5bb1LkWbuK9lra0eCqu8xdqvMGyJCw8C6SEJa8tMbh2YavAl7+oivuQjHRIdgFOJO/0k6orJypW1P3/heJ5CYiAVEPjjZ2eXJ0W4v+5dmtNPAYeJkN8bDFiwF40aJh7V3A411DDHX3e1vErNvMyQUoWWLTg5FwqEFfoe6QuuK0Ml</vt:lpwstr>
  </property>
  <property fmtid="{D5CDD505-2E9C-101B-9397-08002B2CF9AE}" pid="13" name="x1ye=18">
    <vt:lpwstr>Ed6fnvACXcv/8S/gcARCLx1EPcaz58Uwzz9T23NFVIu+Z6jYXOA4dolEwS+dCjZ50oIW3GZWE8Z6PUId7LWiseY9qFCPf4oOY/HEFUil83PqX6cfYu72z2V8whUOWN7tJzu4SF8gXn2ztjqQ2eEE2H3k73pn7ajtKG39vB6hXmeUeuLqZCAXdi3h/mik4LBdWfjxjeSGSWbZkX8jcytBDWd4IEQeUnZHnCXkJCVi6tZRJMQ1OKqvYORThivedSz</vt:lpwstr>
  </property>
  <property fmtid="{D5CDD505-2E9C-101B-9397-08002B2CF9AE}" pid="14" name="x1ye=19">
    <vt:lpwstr>Kami4Js/Gp6XP+Vs49DM1y7DidAcurSlJKAEo10NAuzX/aKTmmAbeznK0NAwjyLJOQVUV2On3LSi/m3/A4Pqzt4sNIucKqmhtN7Zm+okL6kRVd0JyroU6EOun0GQCFTDahBkHNh1nvkZ+3hBjfrhpQ5KrJM4yBZn7FcEWBj3vG9oJX27kuArXoHsFlkFfBXzdBoaQntwtokP7grxY8GULW/U9CY9ggEvz8k9BlWi2JN7qyvnOZTw5U5yo2f2fAm</vt:lpwstr>
  </property>
  <property fmtid="{D5CDD505-2E9C-101B-9397-08002B2CF9AE}" pid="15" name="x1ye=2">
    <vt:lpwstr>JE7qbfjkDs2Vr86bnVxTbwXgMGK8LGx9LPkkCHjN3gLgX6Ujze4KVmqxnhO5QNbOaybysq0gVlbwOII00d59/5IwXGOv7eyYYo9G1/UACzIH868gHZ7UOs73cDXRgrRqf7rG8W469xjSPz2NyUj+AnqEEjd7142Cc3S7JBVyMyG3IyoEnn8ehKdqh6vf5a+mT7xYSsW64Sq1Up3kLwWF3XvB1Kaj1nV7VaifxpqcU8UzTIIYItoJvnl05bINW7U</vt:lpwstr>
  </property>
  <property fmtid="{D5CDD505-2E9C-101B-9397-08002B2CF9AE}" pid="16" name="x1ye=20">
    <vt:lpwstr>UHaxydVl0L/nZOqxQwzD/m5sASecZhtaVmJCYNFN3atoObi0YpDyvpqXh71f68FlHm+gTo2FuHSplfxKY1xRvJhftDZPZK+OewAm1ZH3sf84zoxd+pz6k3BP4jnOLZ3ZiFSulpIJkswG8ewIGMSM7efjZIMKCWbmBSmOrNRe319j7me+FpiOOzfU7DJV8r0kCq2sVUam8DxuS71v/sYVRruB7cS/b+j382Fi+vGDykQ7223hnXi28mXZdCxlMNN</vt:lpwstr>
  </property>
  <property fmtid="{D5CDD505-2E9C-101B-9397-08002B2CF9AE}" pid="17" name="x1ye=21">
    <vt:lpwstr>rKu1SL/1nJdhLn3CPvcImJVDuU4JRJWU5Jj4GsuXDOxsB0CAn7zMa5VORVj9W8Blltclz1i6fFw4bDVKVz2OiJspjlpVPCGhLhGRLLwEouGQUtTsu7MKqP+a+OyHqCdKoS8Aekoi4rmMgOlwaZ0xtacLVOSqp2NwNKtqibyQs9zWO3j7tCyB8grgzsStHDJtpzjh1+H2skUTbn7OnwLbrTNgi19QKRkNzsjozDdWkPn/8eQC9ZHbk6c9dsVDMjx</vt:lpwstr>
  </property>
  <property fmtid="{D5CDD505-2E9C-101B-9397-08002B2CF9AE}" pid="18" name="x1ye=22">
    <vt:lpwstr>lUVsbtpfRLF9FMVTciaSWS5vJjG4dkZwhrbg8fsRpwd7TBdiukQ3HvgH9aIAaa1gWVUmv+n4x2zruR1PsD3cc/+eExWBROVaComivYfQnX+ftLDoOAnQIriGnlRl8skoIIox/ecK+KoMIhaEa5eBIpddyaKG/CWrkTcfR5mCZTagkX/RlSC4b8RCntjUcvBgQwT/28iXzgOWqCQU7/1hQgeYXoFuWj9zyrClwMh1ga/GwqF0AU9O/L6khCVeGAq</vt:lpwstr>
  </property>
  <property fmtid="{D5CDD505-2E9C-101B-9397-08002B2CF9AE}" pid="19" name="x1ye=23">
    <vt:lpwstr>NTeCQsySKFGnDRqJpDCy7SWRxb+3pxSc+g0Tjq/j5w7BhC8O0hWsxlPlcfUiYZmbjNpW4h9Ls18+36ChxWdnZ4hA+ea6z/NBFcRjWB5lMQuxsCSMrY6wYm64tqo357F4o3ItBZjZ91CZq6tWUb0mvuPPqKf84Wt7rn30+upQ7L948paWrCNxC4hPuUQYtwfvV6Hgd5l2CrZyoMkLgOm5JFsaquuD1pHpllNbFkoked6MBQziH0FHe8JWVJCCnVG</vt:lpwstr>
  </property>
  <property fmtid="{D5CDD505-2E9C-101B-9397-08002B2CF9AE}" pid="20" name="x1ye=24">
    <vt:lpwstr>+kzyeP752h8TAuYFNJwJWGGwQiczNzydMVrohYA7jdchRgMXsqVnDvbsBI376is85cif5KSyyZwTz7i7ZRD76XaUMg7k8ipon+7DDN6AT5vWF1tyOv4NwX4vupmgtateggwl2jdg5JN8hVE3R7S4Vhv9tLdw5DPWD7A3Y3oscrZfBtCBaAxfQkH61awo12GdDLGRKHI37w/eVNFdCbpP9b2gPiZA3cACrIRvIG6T3WUKamRqa4jl00GtZ8NPj8r</vt:lpwstr>
  </property>
  <property fmtid="{D5CDD505-2E9C-101B-9397-08002B2CF9AE}" pid="21" name="x1ye=25">
    <vt:lpwstr>PesitaYJP5AkyuU4n3R/lAX8NbVIrKMV3Fi1+tLNk6Kz+ZxjWtmOFu+Il1Sw05oBuU5ySvn4/wkVgS7QHtd+kzfYhctmaov4ZoyoMsjberrLk3VB5CJltq+AC4xqnpRVmYXfXLU2AtuQzBrKHjZtMDrxsar2aKPirjpJRRlzp/A8m98h4CRDfZWSHBrgT2yWXRTc9fvLX/Cl9ixtvr3+TT6L+aitxOJtuSvXYL4JrRXc3xk4uwUprPB8sVWTyMN</vt:lpwstr>
  </property>
  <property fmtid="{D5CDD505-2E9C-101B-9397-08002B2CF9AE}" pid="22" name="x1ye=26">
    <vt:lpwstr>ujcJO7+suaRLLNuf4bCGumMpi9ByzuumkZJgzkfavHYtFoJWz9KCFqtGUfZdjm2vXjy9oZdyikPb+34fEirVwBMrqo8gZo2BW3u7EUEwObQmeDjD0iK6itAIZJR+8kxQTVjdQTjwJLnkNUek5hQnwlVnlhmYD/SJadVNiHCfFocpaxxbco/2TN+f2YwDB7yfxjYyLwv5TkDPSyazd5IPuVrADd9j+943M/WLHlqwanurjiWm32Ro0q0C6sNUMFE</vt:lpwstr>
  </property>
  <property fmtid="{D5CDD505-2E9C-101B-9397-08002B2CF9AE}" pid="23" name="x1ye=27">
    <vt:lpwstr>B/NGgV1/sC9oaAfqvSwT2vLilSyz9+id4LbKbGvVklxEmNU86SiYJ81rcRFTVlbYdjRq4RHArKe3RYbAm43OqfyaS23HWhmd6+7LDORydhEDVYHN0mlVu+Figv8HF6S/VD+VpHg8ks2V61IVIyCn1sNTYz9BumV0OlmGpbgNaPlZAE5QD2QVdEjs709yl5Er2XPKwBf/WuKdxbevfXPolmIY9FqCOzL3E4mlV1+ri3PjmbOS9uOVRoVqIMsCO6/</vt:lpwstr>
  </property>
  <property fmtid="{D5CDD505-2E9C-101B-9397-08002B2CF9AE}" pid="24" name="x1ye=28">
    <vt:lpwstr>2e7xUKVuBsCaN94qv7OyzpdLIRuejkSjryEa568iLpeMfJFjDN7gWnkkzXyx6Zom6VVtWiLwoOZTrw27ALOSi06KAue39N4mV/h5Sll8HKcWcHTEqiHcxo/CeTNRNZ+Zzf8GwPp44j4Tb5HpfXLafI5bf1nta/u7b4d7LuTxiPMQYQ6zP8m8n3epVJRqveJVP6+07g56ctIVpHV1Ao9FaSLBavYaCfjleAcJPaDkmTtbPfwfMlZRfNlKp4djp5r</vt:lpwstr>
  </property>
  <property fmtid="{D5CDD505-2E9C-101B-9397-08002B2CF9AE}" pid="25" name="x1ye=29">
    <vt:lpwstr>o7q9tbNfjWhjwDf0BEVBtmMnoA+rCHNFbEoF8wp8u7GELDQZw3XlrGXlTlIkdktzf0dDwWzMtzlgjboZEHbHCp4U2KoGk+lOnVaG9CtuXMlpPJL+zPpLOPM1fdSewPu0lCcHABxtyV0T6g0e1XgHlyPFoJ0G0Bcg+Z1txD8s2cdN088+0AQ/sXkSyS0o+Yn5idnhOnpP5gEBwc251K1I1dwBUHkf2biX0TlVJY+hu/3oUaVSMU+05eEJR9LiYPz</vt:lpwstr>
  </property>
  <property fmtid="{D5CDD505-2E9C-101B-9397-08002B2CF9AE}" pid="26" name="x1ye=3">
    <vt:lpwstr>o63Tx5zt+diIE+Uf6n1jjPMNDH/856fxoctZilZEzjtfauSxxZ8IQVWILNlxTaMdDLNjByfuIwjY7dQSGxlToecaTkKPzr+1HaNHmZpjm5cqLa+d0Gdcm2xLUuDLiPZtG5fXNhttnEgbWKyjXb6zNe7zIqkhPIfdLCiTcofw5aRiPIN0METbxjvqeX94hfHaEfz37kV+oNj22y53gFr62GMoO6jJJwhDx53WLBr2UMLr+MMvy+qaCD1HPj5eSvF</vt:lpwstr>
  </property>
  <property fmtid="{D5CDD505-2E9C-101B-9397-08002B2CF9AE}" pid="27" name="x1ye=30">
    <vt:lpwstr>U3bl7XuZp8mEvpPLLMeuUn5HvCcH0P5R5vgKmksBWxNBxkbXSPLfb95U47XgOIHPspY4k5Z+U/f3TryqQIpNUW8JM8+EhY3ilqoTfe7ZrUjekPMWCRZY++0ztxVGdqHGefdfb8cdayjBKCDJQzotH4U9hbQSkxfBZXzT9X4AJr5odZPOvVKpjt2Y86J1VagwZ254+44ZEhnGfaxIloiEKrxTDvGGENdu4NXtvIWO81rPEWq4tgHAqmQ/S007po4</vt:lpwstr>
  </property>
  <property fmtid="{D5CDD505-2E9C-101B-9397-08002B2CF9AE}" pid="28" name="x1ye=31">
    <vt:lpwstr>sf2aPBb318s6SKaQMCE6Mc63PpOMddfluv9h6HGJMfj2XbhT8ZbO6D4j1eegpHPF0A6VYNEYi47M8c79m/8pmad05fHBmFM0uu0REboeXf36cVe5VEAK9SbX0K1v3wLxQYlvn4hpFE/P0Fbe9m1RiMr4ZYezij6lHShHvKp9IVHbHyYCIiNI2vWluy+GbPL5kAUS1SE30QmrMGCnWmr/7qvvRyV8GznergeyA5W4VA6UXzs1uJfUL0XCc5EIX28</vt:lpwstr>
  </property>
  <property fmtid="{D5CDD505-2E9C-101B-9397-08002B2CF9AE}" pid="29" name="x1ye=32">
    <vt:lpwstr>SmetC+/qtZBX6MakxshzXkGdtU2AIi1k03a3tY4RZCkN8BAat80Gf7gagi7dhTPcEW6D57+Rz6MtR6pHmi/SE5EZOf2ZcBqtBr8N+wf/pRXdfpRU9Sn+R7Q6oHDOZdyFbsXZTj6eWHDEcyNFScgvgP0Sh/vrEn/8ikGb54dSHepWxYeZjKm/2TTUYywd0V7anHK7BVwbT48XVeiEB/7HzIMt4EOLKEqlkxIXpQWY/MDwHk2qAjQk67fpL+yiDpU</vt:lpwstr>
  </property>
  <property fmtid="{D5CDD505-2E9C-101B-9397-08002B2CF9AE}" pid="30" name="x1ye=33">
    <vt:lpwstr>dNqYamwO5t2E3z4ijP4G2UXNqFh1xjz9QPPSPAwjZUjf7lVemfDkiXcTPQ4QxEW2ibAMv9ioLos68lOFpFlHo5eRY2WTA2yngUs6dBVHHy1qzHICCu45tkvh07vZIDIIkI/1DILkZdA2rku9ib4RWgl6dnuZjKdbcv53XHukfd9ddzwgGDJQpKiUoAP9Uet7S75aHtpGA4wsZjfgryL+Mirqzymdkt+q1VZEUORbExAg7uh1NY/ppQconV2oEH8</vt:lpwstr>
  </property>
  <property fmtid="{D5CDD505-2E9C-101B-9397-08002B2CF9AE}" pid="31" name="x1ye=34">
    <vt:lpwstr>xhMZJmbFGB+2t7YWGFwxcaRqxM9ocIuFXs0R1yxX4VnR0/TeaDw8CL32FlkvTMvwvhqJ4a2j0ZzM2KORPOIQXFyjgwvfkAl0RwT8byqRyEsowVd4lyQtitFfmAjDRn7xxXp04/8ZMrDVl55xRBs2YFgQCdEtZcvxsCNVQnDHOlOqC+Xh0rzZp3wz+zVgbL0A3ejIgwFo/x5RHohtojX0icDCv88KPX2D3BokioJ/O/PuwHMFezuOl6fVIPQa7WA</vt:lpwstr>
  </property>
  <property fmtid="{D5CDD505-2E9C-101B-9397-08002B2CF9AE}" pid="32" name="x1ye=35">
    <vt:lpwstr>BbR1AOwmgPx+TX/ksG08Wzd2HVxihdxKXFiQfq9/niNYbFgF5vj0VZ1ryyEhQL8N5EaCvip9WfAssFhe7Qv2s/De+YPoMQj6AExoeupOvJwCV/K11FkZ8XTLg3OePOb1pFMY3UkxOV2ftM4aqQ/HCEVdJt27IUnWprsxS4PFF19v1AIGPFUHN716ofC946bX0NW7Z+Wvn8tcR+yc/IQSM1ppv8qqJqOHwesCXPEVV26PVn4umG/yY5OlF/nloan</vt:lpwstr>
  </property>
  <property fmtid="{D5CDD505-2E9C-101B-9397-08002B2CF9AE}" pid="33" name="x1ye=36">
    <vt:lpwstr>FKxsswOQBfZs8l4X+Fb6FRsbceYzh+nhoRqzvLr+gbTxxRnJ4s8JOKfRkLd5a4SJDFnsbH3yzA8sjECxaNgebyEbjQQfD0fQhaXlY+NqgxTyipKEBwbefLeCc/WBjmn42bklhVWNcWXc1gww5hwILLNXuxcRJ4ud0/jjnPJfHXlF7gTPLDIRtr27zi+WR3/ifSAhf0Zcj5Krcj4l/QhdZXyldIdO6ynXmJUSstYWitCRWWCnYrhuDCe0fYqriGB</vt:lpwstr>
  </property>
  <property fmtid="{D5CDD505-2E9C-101B-9397-08002B2CF9AE}" pid="34" name="x1ye=37">
    <vt:lpwstr>oHurrjKa4kY6nY2YumARWqjdBYXlq9rfVRJtBra2kmUS2CiWuWBtZ7wHe11EbZxB5bebQ7qCHR9dNzfZi21cKpswYBbblrfdHMTtEay38ixEtnuwNFiGX2CKYAn8D1I9pB+KjZRZ0QVEKRS6833j0ZpGwq2Mh3/wFNg00P7KAw2fzayymZWZWh30q8Wb8lOMRChuJOat/wDMF3x+nHAevz1FWnfLYv3BECpGL/vhFItAevSFdgAgCpCFPiv9cy3</vt:lpwstr>
  </property>
  <property fmtid="{D5CDD505-2E9C-101B-9397-08002B2CF9AE}" pid="35" name="x1ye=38">
    <vt:lpwstr>Er6kr0NJnJS3XEINuuUqBPoNFbVhKn0DT/mFGHlL0TmT8OJQ3jxT+AgXwVJH2hFBDaa+y/Hgg+YCtPEE9tspsieg0mwHLaobEWpAP78vc7WkIe8DBjlHibj+ynA9NNHp7JbPmogGCaAlsTQQ4We0uMa2ZQU1gJ45b1TVlBvaMxT10mLR9V5ZnO1/TQ+AXVAAfVFe2hq85vNvRInIwYdcZj8PCaOdYy9w6F6VU1QFCRfbl1w+iDLAjNKZ9N0p3ok</vt:lpwstr>
  </property>
  <property fmtid="{D5CDD505-2E9C-101B-9397-08002B2CF9AE}" pid="36" name="x1ye=39">
    <vt:lpwstr>pK3aK1v8Y0QE1JMZT2NxjLrb4RrksSpIxpBYKeaS3yzUJ/b2RwLJgaXNoEynovX3hPoLAtDeNuvxinJ30s+wu7sFd7rXblqQW7BjR+WUHjh3hCvLP9CeJpWZN9rbMHR5QcP9CruZy8CGFUyI0Bw9SUKw8lS2DLTexLjSrmTEBbwnrxhJ5C5D9phw1sJtC17c8gA5gSmuX3vTOxlxV5/gt7hQUYID5LkWfv+0aKYG25+zkmE7L8f60Bj24weA8FO</vt:lpwstr>
  </property>
  <property fmtid="{D5CDD505-2E9C-101B-9397-08002B2CF9AE}" pid="37" name="x1ye=4">
    <vt:lpwstr>AthzozvniXnOHCgEDJZ3bAttcvvmtqh97OM2Oiwsy9nb2v3tL6FMJApxlIp2LOt3JmK+UtJUMG0wI1HAjAmdkgAR6PFP3Ue7CyHEfOxAufl2nfUerVvRw9bmvBIWNC2NUcWhUeHxVV5mADHQZUy88vC2DR0Kgoh+z39x8/1iqG5Rp3SbOKuf7MSauq7Kxm/51pw0RhxuUzHkNX5oUPIQY3F8zXkxEjO/BnS+CF9UblkA5bvUgJAzxP3/T4CpzvD</vt:lpwstr>
  </property>
  <property fmtid="{D5CDD505-2E9C-101B-9397-08002B2CF9AE}" pid="38" name="x1ye=40">
    <vt:lpwstr>d3f73mZVK1a7jqfw4B2MqOqfNHKwuT9aGDsWPROjJzz5OPsu+ZUmhQbpM4kPrVI0H08H5k9TIzAqYslATFKdBz2Ta/eTaYCFxyMSyaboHQA9b25VSUew6tXXOdCkumHlNYv+0AAJXAh/o0Y9Sgv/4qupBAO/DJCUjFTkqqx17pE+dg02CKmN9zfKYjEljGx8hfrl2vfXZ1vL3MIiyTrwZ+d4/+3RFJVhbFFsfN0kzZJZ0bGsViBTs1rTxjf56D+</vt:lpwstr>
  </property>
  <property fmtid="{D5CDD505-2E9C-101B-9397-08002B2CF9AE}" pid="39" name="x1ye=41">
    <vt:lpwstr>QsSS6mz4tQfHHcdahPMmN2OfWuG8lzKwF0BHM1vsWoq1y7TA8PizhiCEJr4t/Fc9lSgmNwPYUSzofP+g4hh+iZHFSbX+opF4oWZfQDwdHKPWcLY0sQadjTAH94EdJH31ZJZcvX5K10wQxTKnq9V9/Z3z2asiTLoraR38L0FXS+Yg6y7dFsv15Cvq376/kmu9Xtu61J0XlUOSazJ6BAQIHLCgY5PlG6OcB2NxMzGK0O13DjgnDsAjt+MFQtCEWs7</vt:lpwstr>
  </property>
  <property fmtid="{D5CDD505-2E9C-101B-9397-08002B2CF9AE}" pid="40" name="x1ye=42">
    <vt:lpwstr>39GznsqjCb1RRH2ZS/lRsM7zpzzTBVTi9M5qIRM5M/4M3/0pNXSTdDmutU1x2eihJkyZd3Qp9J0cvjJkoFfkKcZM5XzTEh8eMTuq8z3NXytx/YajAgKQRiWnAI0RnEbKO7otvnyVFbEJIqhVqLACy0gj1PAXq/Pu8XiLQOF2j+ZKO/sJpNdpFEYbhbiJTmdTJSGY1BztL+6xFj1PCqt5VHUv/Qz5DA5Snyp/xfXA9tKrpcqcxTWhhxVpbq5L2Fy</vt:lpwstr>
  </property>
  <property fmtid="{D5CDD505-2E9C-101B-9397-08002B2CF9AE}" pid="41" name="x1ye=43">
    <vt:lpwstr>/cLr1HFSmlrvDaYys0cftN3AFo99c+EF1T7B4Pc9B7Fkwu7JNuRlfXCDmZoWQtq+x84TiXILv6bUuX5Cnb+/lIdSCjyXfwT6MBfI3f0Oh4ngKu9nTy4XV62JMWQ/VsK8g7kE9Wq/sY1oAz/LsrOHYtMUTzAr+o1wg6bxRz3gzHpvAC9Sw1upPos1iEoiTAZ3WFSAw7WthJm8Q/nr2F5bEjFg1P+jImdZaySbGkN3S8uyWro7tbLIUTERljElNxQ</vt:lpwstr>
  </property>
  <property fmtid="{D5CDD505-2E9C-101B-9397-08002B2CF9AE}" pid="42" name="x1ye=44">
    <vt:lpwstr>MavznjuO0mWqGQ8OeR0o14E6t6MkFFGblj8nIY2s+Y2Naw8X7nEuy9YSAsUZrFQ19Ubfn6nYQOjqOz+by8oIhzWqS1+M14xpnpac9fmnQhiC3AdrsiC1nvpTRdzPRrlTCBvZCb0OaX6yw7jfbFC8X1xk6V4aQQwBuBW8gS5Qlpw/ORV6Gps4LS4BzzR8xlvqWRjdU5P+7PW8A09YbRozR7JsfkrgD5cHPNPo0UYfcAiSLU/E/75W7VIPHMR3lho</vt:lpwstr>
  </property>
  <property fmtid="{D5CDD505-2E9C-101B-9397-08002B2CF9AE}" pid="43" name="x1ye=45">
    <vt:lpwstr>3dgPP4aRAXMyaGKXXIDLz1ZlNxmVc2syjuGF9TEEwuZslHihwfdC0TlQU5S6Bcm0CvmXxS8iti/VVwzgnssRz1ogxP34ohDObRZg0a5mJmysp3whPm1+Iqu/mscGgMqKGLN9wWdJCgpyeb5vMby2IitsaN3WeJrBl3hqVDzL6WC9Dqz5aMsTIdRcVEAp6bXRGx2tI57K7dRzWA0M+9a/guxfIi9MK5JVfY68U9jQChlECwA/7Wx19UU9pVFWcUe</vt:lpwstr>
  </property>
  <property fmtid="{D5CDD505-2E9C-101B-9397-08002B2CF9AE}" pid="44" name="x1ye=46">
    <vt:lpwstr>3AqeY6e9TrpBlbcZH0ljC0awWoOwjIA7jud3l4tWgEssFVS9krF4P6xr7Fg/yRh0xlsSKqsuxqe1vdi29B/TuFt1BjyrFIRclo+J95geuiD/0dXJ2WDX42/wxHkPuq0EhBsvmRZ8mk/p1a4jikY8rjnEpdwscsnjswZJpZPF4+wQZjmzZByQ5NvVbZX/MG0cD/fQgHl53T71ABofUzqPejkhNKGyW/H0/tseHDM03qxW032hlqQIYLcqHZ6ZdD5</vt:lpwstr>
  </property>
  <property fmtid="{D5CDD505-2E9C-101B-9397-08002B2CF9AE}" pid="45" name="x1ye=47">
    <vt:lpwstr>SbVHUcPuwdikz1p7X4P4E0hbvZUwVsNaM1jUDR8AN4lExhG/SV18EbyppLtblkgOzHsABJK9HN96czXa45UYZkRF8i7nlsXN1Ti21hEm05DAQicjh44x7mi4vpBPy89+70pMJpL31n9FMTRf06uC01IJ5qzJd+0i4Obsa4t5kEUSSNCGDMLoRmrcpwxu6DjYTI5iY0/yIJtqZOqARnw579QxxOD87Wjyh5P81mf8nc/kJ8PO1sGsUvGwlTImTdu</vt:lpwstr>
  </property>
  <property fmtid="{D5CDD505-2E9C-101B-9397-08002B2CF9AE}" pid="46" name="x1ye=48">
    <vt:lpwstr>3hfunBUJXXWamRsQfJT5Or8Ef8JcfErs+28dEwXEWVnnqYe2EbwXL+VavUb/KRpyB8QWDD24sfyigefdOkSizWWf8CBvpf0RDWP59ekofbqgnu2F/9RxE8L8U/gVGwJ8HHZj/Jgx1xlVbjxIKt8V1ppC6ATseXF3DsWvltn5zzIuqJZcr3gbJxFeEhqkYEFJ72Q7xTG6vvgRh36vMeuqdFNpEmqdGG7a0dCRbR/vYYbSqPqHpc3JZZGwSlN9lgW</vt:lpwstr>
  </property>
  <property fmtid="{D5CDD505-2E9C-101B-9397-08002B2CF9AE}" pid="47" name="x1ye=49">
    <vt:lpwstr>lGdncp0PzDaQs3d3q44hdDcp5bFq03488/e0TKeSgkfaV2hY2gFwM+6EKAMpICZen2S0K7GR3nGv1MVngH049y69ANogPKdmDSgzmErb2MbsycL6CtfksRBQDo2JNHEqU5j1ElSOmEj+4YKEgk/tmJUAlTjMicaCl3r+8MS+t78GCS+kliJp7Mf5MXfz8v3373TgsNyTjfXgGqRiWq/kWa5DvRnJhjMWReKujGekLgo1ttyOWoaapT4X2igTiSD</vt:lpwstr>
  </property>
  <property fmtid="{D5CDD505-2E9C-101B-9397-08002B2CF9AE}" pid="48" name="x1ye=5">
    <vt:lpwstr>tSFWLxHwIhAcGxDG9rQKkLPFe6s9Esr9BbNSETaXw8zpzWxk8/FQEAksJHsN8tslNgrGNDc7v1pmxqQXaPn8Y8hGomnmamqDJN6OD5904P4jXQaCdxBmfAP3gb1xcnQrhCLbdyKODDhQ/RyLLTSX0CFpEKgt+PIfuJWmPCvoq22zAYR1GlcIrCIEYAJn+/VXWsrQqpV6pkr7YGUoQdeupbpOXwg+azbVRReOfbfdBpL8PeYPbvY235rfSVGchnC</vt:lpwstr>
  </property>
  <property fmtid="{D5CDD505-2E9C-101B-9397-08002B2CF9AE}" pid="49" name="x1ye=50">
    <vt:lpwstr>0e/4TPPcLiZYxMQjvSKdA/Kzq0FrF05WEboUXFvBpPoalKtBpXucrD2GwmGC7A09hYjXRcUZBQUpT9O0Htz9vL1yTbFkP4JCMW4VCLd+lWBHmWtlAuR/v8/IBVWd24RvCA9Nijku4anKnQGT7cswCVxO4X4th5R0T45jq4uTRWDdWgKmgbUAmRF40kPVmggjouw6umz24jCmwjW9r2vVoGwB3fR73zO6baGFnWehsklKOaDDbW1J/BzOvZ31wV8</vt:lpwstr>
  </property>
  <property fmtid="{D5CDD505-2E9C-101B-9397-08002B2CF9AE}" pid="50" name="x1ye=51">
    <vt:lpwstr>t2FAje2dRpttAGfyGXc/TE4UFS4AcmADVajkH6BL3N0GlTw7Aqy5xugOHieRl5+6SrWhep/2/RF8aNYfN1KsDYRqxeKOgJRGLgWJt4HUt16+5tdOarVZxNWzEwlCW4YrE+NK6jR3Rmx7qqdvwkWfgdIcFvG8ZfoFgYMUYox52DlIHNdZRHQv2V6Dvysye2uvo+ziNv9nPALNLwHF3iVW2laX9kttZErU7LawCV+647gE8VCox+HJObWoW/4nmZj</vt:lpwstr>
  </property>
  <property fmtid="{D5CDD505-2E9C-101B-9397-08002B2CF9AE}" pid="51" name="x1ye=52">
    <vt:lpwstr>CHlKv/e1US4Fiei86H5USz+OhrVgJGoX+0kG+wcG2UnabK792fj7V1qjYIp6nSqyOP7Rz7SCeBHJ6eGpj+xULRJ8UdBlac1Yd/P7wylhrL9ArYer2CCK/fl0GkOU22AzU1jmF90wQd5+sY21uvkX0QSxWZPNr9yZvIJxpzVh54dpaXX4iO5+KX4jWX+P6kYXyno/EH7qQqsUjmg+8HV3LOXm7OxdRTfb1o/1dJSg0OS7bzyrvjhx/QpzxBGUNwp</vt:lpwstr>
  </property>
  <property fmtid="{D5CDD505-2E9C-101B-9397-08002B2CF9AE}" pid="52" name="x1ye=53">
    <vt:lpwstr>0lgPuMRENRUDpNJDUoFlzs3PVQxE7G9eEk4IGL4wWzoGQBfncGPM3jfyYI2sQYamdXVIWcUaHIeZo9oKzc+m6/PEO0aVg92n+j/8OolaceWQEZDzKgkCaWsdPt8kYovrFJtGif0gaHiSKOxFEJaDeI513HoUBJrtVnCUQwUkukITEBTNrn7U5qu9NE4l0uNVA3rkm9YBZbnUjEE0zWiep8DvVwir55nqLteHZcsTfRVtTF6ky9ie4W4N6rV0/f7</vt:lpwstr>
  </property>
  <property fmtid="{D5CDD505-2E9C-101B-9397-08002B2CF9AE}" pid="53" name="x1ye=54">
    <vt:lpwstr>tqutUrtGShpWc+Wn8Ge8u0WgF8J7/aV4VS86x6EgGcPHY2wnKlv3UPV+Yi8UTuA9ixyQ9WE404uVPVymqiSoELpnvodnfSOWV0HwpjhYakjQrFsHbCD76pCeN6esBybbosQr9vGLThtUXHmKv++sSxt8gVlwouydFJixImKJzpJ6K/yDFY59haRhp4t/XXWjL7Jr2tTa4TB5jrVEDNF5qF3rVJ+kUchRrx+3N9+LsVK1ABoK7SNJQvSfCdL3/bQ</vt:lpwstr>
  </property>
  <property fmtid="{D5CDD505-2E9C-101B-9397-08002B2CF9AE}" pid="54" name="x1ye=55">
    <vt:lpwstr>rN14G/iaILl/Z8vTQmKFicxKIMkJRtXKGIAgyd9L4iLzJCFpQuZcY8pqmwZ4mk3OMw+LoOHArjpQw2jfteEb/guH/Y23a/azaPlZj+J60idl2jOf7CWnRdyDeipRljwrxuKNteJ29HfnoQpo0T0/SNR0wa95Rgibz8R/xqQniQNsg8VQRBFKXNGfgHrzri8b3hcDqj+3nEHBgX542zCIPNrf4KA+eWIvojPLz7WBA5e9q/cm5YWS9y5NonKk2Xd</vt:lpwstr>
  </property>
  <property fmtid="{D5CDD505-2E9C-101B-9397-08002B2CF9AE}" pid="55" name="x1ye=56">
    <vt:lpwstr>7R0+0jHMFY0uJeYBNO4jhjozmzKMwD8Qk8k2LIUW1MO6qC5fDS0Yb8XvKgaRIsOa/q5nptyekUPFR9qirM2fPU2+2pML9QTcdVDScJRWleSki+wQweC7UudMotm2h8VSZSEjHaic8qwr6nNzylcPn7Lc9+PFqZI/cyeLquliutF7NLXiXvq5q7tA7jAl5TmYeCvZIhwWjOSEFur5uNuDgzcBfBH8nt5gsIypX2IjeSra/kavY4hNzzyYeAjziw7</vt:lpwstr>
  </property>
  <property fmtid="{D5CDD505-2E9C-101B-9397-08002B2CF9AE}" pid="56" name="x1ye=57">
    <vt:lpwstr>yr8NrSg+ZZ6HXfNyOKPjYVviZI6T5xOpnVlsTPxl79D/dxgkl3Bv/BvaTrlVxCoRxEQscXS0oHYXzAZNnvPbNGMo5XBBaQpJQpZ1quVXqp/QIQ0hO33AMwg+XHuk6Tg+RyZBJLmU/4zjrz+RMijSMjY8xA5WwZatc02lSSM7C3XexSn7iSwggjjj46vv6Au3SDwE1XlM1KpMdB6z3QOL9rJYmYpEF5oNYGPTwK/rbfn6ST9tzYe9wjs0k95aXFH</vt:lpwstr>
  </property>
  <property fmtid="{D5CDD505-2E9C-101B-9397-08002B2CF9AE}" pid="57" name="x1ye=58">
    <vt:lpwstr>Oa7wO63WlTtM1ySKSOOi4bCGA53JBHZCd9vF5mxDOrBmLJzF9xAszzV1FJ5KNF8lSwvnipuOrqOgJsNyHQ/pcTBTbTeJmxyvFxBFGn4q2KGaU89/nV73rgilXzg/pzlo50LYoe47j3LHD9hd+fadtaiQOXTYFUPY0BOilm+2Obap95p37oDjVuoMjf1VeaCCfyLdD4MrlZU3xyc9zgs2ijnFa3iCBjjr5ufmfusdJsf1RR+oOK3qyaSEcjyMO39</vt:lpwstr>
  </property>
  <property fmtid="{D5CDD505-2E9C-101B-9397-08002B2CF9AE}" pid="58" name="x1ye=59">
    <vt:lpwstr>s6ZK4yJpezV6v7hDI4GRpbNHDLdGv+nJiQuARnp4ysnWT2oD8M2ey2kEBu8Ip+BDeeh7tyvOj8ye3mfoAfBVWWzkn/QfBOvfvalWBBe/542gzLPNNUqCFxW9C6ocNPfuJ1Yfmws+SxTlPCaRpXiXwrtnVl4yXIzNV60mXj2OOyjV8gpiMYwYGkAwWH7+SxhK+oBvUHPBeVHf97CwqVJWJA16kSw7yT71/Ur2H/o6UaCl8GDubfsHwMDkZaVccKP</vt:lpwstr>
  </property>
  <property fmtid="{D5CDD505-2E9C-101B-9397-08002B2CF9AE}" pid="59" name="x1ye=6">
    <vt:lpwstr>sM2kj/Fhv09fKaJe2V4oH29eTjfSUPWNX0N3plVgLTbccilVaFBTzQjXaPGvMbEtgWjVTAKeAEqc5bxqyfZEbpnUFx+5ebceJly9x9+puUMe28PLNK3vdLJSOzSDNd4HH/zR1dJC/dioO0VAcvIO3XE5mf9dfSaHhsEVb9Q8NSrMB6+TKZ4VGNTt38YvJH/ntUdxKb/tJSWOI4CBhxwKr6fNDc4q+LVlpVR0b/7RfciWP8++aCys8KrTi83UcvM</vt:lpwstr>
  </property>
  <property fmtid="{D5CDD505-2E9C-101B-9397-08002B2CF9AE}" pid="60" name="x1ye=60">
    <vt:lpwstr>O1pUH/oN5aIn4x+JktMqKf4DLDGBg/irYt11lfKdo09+ZoVWhAcEyJYU/HoqRab22hU/FtYANSlj77upUCquEHp2qnwil2GReYaSNkADcO3YAIOkPfX8jMGW5Jm4C/8O9nNFWnrn1HgYvX7ltapxu75F1vPVW1BLSDX5E56aZpMJTdgDQERmgnQZTeSiNot9ohelfnvsSeX6eIov+HXFognv6StufyPM3sagv7IGDhGkQ5QLUrjZwatYohC05Oh</vt:lpwstr>
  </property>
  <property fmtid="{D5CDD505-2E9C-101B-9397-08002B2CF9AE}" pid="61" name="x1ye=61">
    <vt:lpwstr>G9zP/azYkZEidY/+oEB7n1gS0hHROGc4PbRHFiNzXsgAn5ttwOqBwsKyhurOzzAFcZEk1l/Pxm9GR83rGXGUXdE5mj0t5Ej5rElAwRl9GV5jBEPDK6jxDqD+ha/lGRT1cbfBKEPmr5wr5BbXP6Fw9SmGf69Pfw4QGw6qjhPOGuAPNgXH88RUxUvz/dQPaD4jjx41HG+Qz2KmCU0j5+1Cf9/+OXBItr5EIOp7OqQktiW7zCOt9Cg/CU2KQcUUmXe</vt:lpwstr>
  </property>
  <property fmtid="{D5CDD505-2E9C-101B-9397-08002B2CF9AE}" pid="62" name="x1ye=62">
    <vt:lpwstr>SwdM/zkJjc9HQ0nRpJdN1wjbltFfOc7CWOUdmn1PPLUO/OkC69/XddtW5HPF8HhfXHAHvTiPan+HSte0UJ6SQa8dxQmznqan30k/k+1KyA/a0zxTKTA2tIEf1wm8tFfjwWvwzcWCFb9pkH6bntaXAVGrOCjrnhxQSA/EZbqI8AKypZ8y8c51rSkW2YNc0kn7AhMyLKS7cp+WIWOp9MrpobITFTLiTheDiukVDJ9BbFKFZ72iypdpLEiHRgYGApn</vt:lpwstr>
  </property>
  <property fmtid="{D5CDD505-2E9C-101B-9397-08002B2CF9AE}" pid="63" name="x1ye=63">
    <vt:lpwstr>Hue1pDh5ynOdRklMqRn83ac4hoCZitZlO4CtM71hX6xzL/bN97bOG5/VGL/7CfMQE/giJeyLBP4CGMdBXHN3UTeTJFobQcEXpsSNBbkQQPabAVW0vHYDFa2hVeQC0/O+FdfaBncGSSaJgfybSNglQ6N7MabjZU0xpKIvBadKJ4kqc3+u8pHNjDGte9YxWjmBkddCTUBVdDCwrZfaNjcnLzJk+8GoVeEGDrqqv591a7mGJEQWcZK8+KEsVyBLb1S</vt:lpwstr>
  </property>
  <property fmtid="{D5CDD505-2E9C-101B-9397-08002B2CF9AE}" pid="64" name="x1ye=64">
    <vt:lpwstr>TJvWtCC6J1VTZWscf6kgUe2BIb9RZ86vvU8YqqBNgthTHg8vNw9Dhh4pSCvcxQOTRUKky1jQgEPrAbo9vp5ftB8UdywOlAAam0x/sFGTAcEZW5O0rzUw6yekr2HtRXn2h2hP0YZ/AjSUg5p26e8s8n3AM+ARMoEgiGjqRgZCkYXkb2HiX+vQf5goI+O+dC4yVHw+E72VgDGmq4a9KyOpCkJrtIWfbt8GB3zwV62xYkUSYDzBBcZB/jtklnFxmx1</vt:lpwstr>
  </property>
  <property fmtid="{D5CDD505-2E9C-101B-9397-08002B2CF9AE}" pid="65" name="x1ye=65">
    <vt:lpwstr>ZboKRcCzOkHMdcfA+drOpLaIdYw5+LYVawT5N4waklVGcrxkmRlGTS5C4BuQTMheguXlGXOA+OQ0JDNCFFLeyP6fJznht8j4WTEKsSjc4kUCTMeG2wv0EqtFlnlBJDebph6MzmqIkRivXBvKc1JyzcQFdNqZHqd+fUDgBk+DA84b916h/j6obzU9Gck89nYXoqB/xipAEqR8Royzp9T5brrO6jLCD7K2RpVJ2qn/EFrAQfl+rHOpw0hZOgom1gZ</vt:lpwstr>
  </property>
  <property fmtid="{D5CDD505-2E9C-101B-9397-08002B2CF9AE}" pid="66" name="x1ye=66">
    <vt:lpwstr>qVC+H1IyIFZBxZyrKwj2UOvT2J26jfAjLuuoQjGSeaZPnr9P3dEEtKuqVvY7DAFtaJrORNv4cGvGmPvbscLPTVm/mnkj2o/MWUFIZn3LrpvwrOIltWGIqiA6KBSzV+Awp3tx5uhTuj/7wJhCK5OXfvWiR4bpOYmnoSPWWOT/U5I2Wac4AnK2Oav8IzqL82gBlOeFo76M7WBruq6TVjgsBKbXehPPHtT+JjpeHZewKmJA8kVYS/A7/v0wBj0s9zu</vt:lpwstr>
  </property>
  <property fmtid="{D5CDD505-2E9C-101B-9397-08002B2CF9AE}" pid="67" name="x1ye=67">
    <vt:lpwstr>4qzxZBRPI0r17aRU/XH1jswDxbIuM+tykX05RE4rnOmb797nT1X8wIKfgzEHWyKRcNtB21GxeccF1+MueywRYtmhslSpRXLNcziiWFGSGmH1Nmi1qY3WUXFUrRuZ19nImvodDW+87NCTEZ3ndXus50fJOsMrba+VqyqRphxYvkjvngi9mkl8lMM7SbcFymKz4gq+NU4JXf6goeESJ9rBVA9mCfEX6o3ylGx17dDvn5bZ3hY6ySdDxhznbAfc8Jz</vt:lpwstr>
  </property>
  <property fmtid="{D5CDD505-2E9C-101B-9397-08002B2CF9AE}" pid="68" name="x1ye=68">
    <vt:lpwstr>rIYXi3YHJb7VQ/vI/tsYAdnu4eB5uI+YL0KSJYlY7HWNas72w2U8GuPlNZw5uvO6dvFV+xExikQ9gDWZoBWVgfPYj46J7OUwg/DENd1a30b45Stz7Gpgzoa/PII0Llrm1vbQ3+KJMEfj088jJyQCFoQt5FtrGOxReLxWxK9/B2OWFtGB3S4bHd+5HDdp4BXTe2EEnTNJjcdhKUkFUHLtMz/t6Jeo+KymAkSNv248jGWsZwBiU6ScBt68OT/hemd</vt:lpwstr>
  </property>
  <property fmtid="{D5CDD505-2E9C-101B-9397-08002B2CF9AE}" pid="69" name="x1ye=69">
    <vt:lpwstr>BJtyaaAz0FlALH2C/kNgrAD8NlBJzmXWvu/bEhnHyC50fxXy7Mr/NtSdxzds8pL0bqsZpbqLLFnx2xHy+O2bvv4FRdyNSLuyytqGeAoklUJ1Imd5jrElRSudT34mQ2L/HhZZHvu0lyrGIrcjG6AdLv+ZK/NFoA3do/3BWV0l9k6Hjlf+WtO3SkLe91u4Oqa0NVOTnjdMzJM4X4+9/A2SXq9OOnoRyl+/6a1FqJMWgm3Jw/KF2nzXCu4MpW1Pwdf</vt:lpwstr>
  </property>
  <property fmtid="{D5CDD505-2E9C-101B-9397-08002B2CF9AE}" pid="70" name="x1ye=7">
    <vt:lpwstr>csztmutIAu61PIXzCc931dqlo/hC8Wo33pSo0L01kvlL/7Pn67cs0PgOOxhP7Bf4NUM7ncul+RWgiLeifDm3bJ4JQ9ObUyHkM7o0PNSx0qenMSxWRl+PEpwwf7s8MTZFvVTONscU1gf3G7tmc3CxKZzQaQAC2yqOWWJij2N+NU3hxt6H3Ror7MQm1cZ7rVYmViIR+f8WlvcKuinoYwrqIRnFPyHr3Zpq7bwKwWh8LByceDPcBm6Hrn1DiGpwhj4</vt:lpwstr>
  </property>
  <property fmtid="{D5CDD505-2E9C-101B-9397-08002B2CF9AE}" pid="71" name="x1ye=70">
    <vt:lpwstr>2MXuYsUmCAGeKoSuCnUZqgn7pxfOL5StT3BWduOslQ01asDsz4AE6dzxqCz5G1kDFBprpd08H3l2DuD3jp+qDmNPaOLNzzx8fHFytgzjjyvrY36Tk85azMy3TB+odJsU6U/phYZTdHH5ar+4dA+eo8E06qtQLT71lb5h+EKomt8WZFV4QZ8HaDLFlnGizBjQ02ge11FLRtQh5bVxKUGMrNh3Qjdc5TwTkSPZhp34RXsX+nuEJfGi7J/OFcA6s8T</vt:lpwstr>
  </property>
  <property fmtid="{D5CDD505-2E9C-101B-9397-08002B2CF9AE}" pid="72" name="x1ye=71">
    <vt:lpwstr>S7IrTadYIb5BgzRbIdyPs2CZTWS4vUnz/sxMH9PWIPJ2TKRceM3B8KoVlax3+U9TowjIDQiLJwF/FgXqveYL+Ypquhk/vdNUzjYI+vLEr5XtV4LACOdBkVSzFUc+G2Ouqn2wca/0+isfWJcfpkTyOsXYNrOMyDkAPSz54lZgVriB1X76ynyKv2jDZTjnTNj4hZlXnb4jNOlQTvSYbwe+GzGPG1kbKwAgk21VWi3gONHQCXUac2442rrwJca5fyy</vt:lpwstr>
  </property>
  <property fmtid="{D5CDD505-2E9C-101B-9397-08002B2CF9AE}" pid="73" name="x1ye=72">
    <vt:lpwstr>cY/uU/ScIFKnryOQARWRG1gKAiNIL3Sfn0HwR2xtEyW5EJbykXIU84iB5x521kfLypWyQmiUKuMRms8P4j/EQLQsh6bUgMccEzogDNoPNGHoO1GwhBZaXxd5komG5QCEmnzR6tTejcsu1qcXjY5XKS289PzvC2I36xYsPNeP510NKqzdLnXZULfPUJfE6SiY1tAR6J5dCCXyoe2xURTT1v0EeZGBa+YJdmCL6PlBT3i686FWL7odxgiPKhs+1Nb</vt:lpwstr>
  </property>
  <property fmtid="{D5CDD505-2E9C-101B-9397-08002B2CF9AE}" pid="74" name="x1ye=73">
    <vt:lpwstr>+RiPz0VEAn7QfOWmAvIJiXK7OdMb61EpXvagB4oLlBDVxhc8Y7x7iFMaY6fBCYiNg3Cty4MjdnL8k46S4Uqow0EdKqmL8et+lezkkWG2U3wOgvzukHHWh43+vzEFMNeMvyTVgkQn91W/kGB0bTCddNxQWIX1wvfqsXUkktuQshPwhObyljiuZVhVpqiQH4EG8hglJL5cQEK57weg6O0H9dZP0RtIxmbtff9QxjM0EbH23I3KXXQmyKksbn18G/x</vt:lpwstr>
  </property>
  <property fmtid="{D5CDD505-2E9C-101B-9397-08002B2CF9AE}" pid="75" name="x1ye=74">
    <vt:lpwstr>V8negmrRabnBm21Mt0+4G2X+qwr13ozAnUZtKp+Th2+/Y5pVnH7qEhMAUq9MbabgLeHkQM8F9z7QpFNhrtj+4pWpKIB2Jew3zu6GBL3WvgNflmWHk5HoWv2rBV8jLY7/rewrnUlzw2SVgQDeOcCGrZBxl+LkLA9u9sHCwCOS1m7Yyn1CbVVmNbDpORf1EnVNVkVr/Py31nDaWrg8Y5u3ILrVmwMbIlEPVTG8qbc8We0Pp8GigyJUytM6ECIn4eo</vt:lpwstr>
  </property>
  <property fmtid="{D5CDD505-2E9C-101B-9397-08002B2CF9AE}" pid="76" name="x1ye=75">
    <vt:lpwstr>6M2NY6bW17SS1OkJy+0gs8tDl9+uL5Qx6MopPU6z0bnuuM4VMKFodTf/lovVesU04W5oSIb7a6+NXiZm7kVzUunxO6TweRvdtzLrxSKYGOSlVbWqxl5WY2zkaLBfPx3wKpEbiazvk3F6M3mmCPmNhSPZudxt8JZdTOQXDiuK2zCTAniHcoayzzN6XAYR3Pjl2WuVToILW1nt/ZB9rm9ogOG0uSP/dLB37dpBZsMF/uN3nUYeGnIGZUapEWidgdF</vt:lpwstr>
  </property>
  <property fmtid="{D5CDD505-2E9C-101B-9397-08002B2CF9AE}" pid="77" name="x1ye=76">
    <vt:lpwstr>wkbvkkumYotPduD6Rq0wghBxVeVe0lIpYLpE4bm1AJtKGNk9Rrn/rVRg9KUNaX2xtpjSNsz0IRKDatn+d9/c8pBYUTxvgjpPrzfsBhoWNk7RmOEd6cILnfzQgnN98v6BNTT6MGBszZWSWWI45AhL8JWWIiY9/mqYJmf1RMgxZlLlTf82V2xnamq2yM8C407fNDZY8szQ7LLG4FaHg3CyND9g5AYyR3h750IuLQfEJJiqK2q2auu6874rSNreqxg</vt:lpwstr>
  </property>
  <property fmtid="{D5CDD505-2E9C-101B-9397-08002B2CF9AE}" pid="78" name="x1ye=77">
    <vt:lpwstr>GkFe42gKaEoLUuu6s7Q7rMoGVcZf5VkVwrH/1GQbPp1vQuRaKdNm2BqKyttOCsx3CZKq2HHdhylmlSaO8nzrj160WAYJn33MLgQm/nJly7TXq0t02gT5FaPasFa3NZjzNw+f0KBkMOsLtxLJSUMXkHPsu2QgTz09JIQJA82uLOVC+f8eZin1iAhyyGsPyJcPDLFM1cwJDobzx9Mycbe8PcUP7WO0kT5bPZiBXXt99pQljO0xWCyYieAyOOedk0p</vt:lpwstr>
  </property>
  <property fmtid="{D5CDD505-2E9C-101B-9397-08002B2CF9AE}" pid="79" name="x1ye=78">
    <vt:lpwstr>7FURWG7YA/gdQh3UbXZ2DL5QyOyJlPPxIkna8pjj4bqFZYwCmnAtA3DkZGaIjypzOWMCqp/jcmdif9oEQi4beOK5CsO3IadSPPs/uTSZVet8iKoyV8VBxFSm9i0Z2AmQylsr4DQZFsSHw+N60VCUeWjYlJv4HY2eSifSbs4gjX+Gxrx4EveKB3jhrO89aAuAC00HuRMOnieXVQ8SG/xDULYkajlt5PGfTlSbCSF7bKVFEL8SkqmukWIZOjU2UQV</vt:lpwstr>
  </property>
  <property fmtid="{D5CDD505-2E9C-101B-9397-08002B2CF9AE}" pid="80" name="x1ye=79">
    <vt:lpwstr>mZ01AD+0BYRg1acJSaEUmqJHrn3yD0oZqD21LORRIytRLSZhxu9AA8/bIXq43XoX6+6T9ish+6ypw7REcg9FM6jTPM36MylZDoFD0VJ59aLkcNtte5wTh8GSHFxLliExKgKd/QJQjoIi5Fjx913+S2h/RBZrJBX6qKNEqx0jflk1+q+gYI3sStOOCx2JYgsvvuXvbS8HhlfMP47RRrbXA5IdH+T9NlKoyUB/WdtJrrMZw7XJkHt+fIeyk23AN8y</vt:lpwstr>
  </property>
  <property fmtid="{D5CDD505-2E9C-101B-9397-08002B2CF9AE}" pid="81" name="x1ye=8">
    <vt:lpwstr>ak9R73E6qMOD34xpr/y6qCQs02nF+8LN/HCWxWNlNhHbtzihYtRyC6+rrcG/5QNDTFII0gYFsTnVIBsfimaqAKmuFd/Ed5osRY937eOlTanecJ/BkiEHjhGOLoJ/Z5sgg+bDhBfvgoX8sEg+evHpmzwzXxRk1fpRd1ymJgediwZQUBBvj+YnWgTq2I2OqEw5wE2BdDDApVYfcTl1/iifig3H9spgIb0F/PXJAyrSKt2v3gtiUrTOet8ST2g0wr2</vt:lpwstr>
  </property>
  <property fmtid="{D5CDD505-2E9C-101B-9397-08002B2CF9AE}" pid="82" name="x1ye=80">
    <vt:lpwstr>EunqkbC2ZjQwBK8pCdglToOEjUTxLBDIusZtH4AI3OTrlrrfYRx2e97PMo/oIBMZI7/BUfJ4298hg1BO9vPyCIkuB1LDF/aIw46Ic8ylOOX6tQIWYhpv/5RIF1htgFEFY+A0LFWwHwmNiZxDagLjlV4JVyS3MUdzwmwXbyS+w8VI+AhtciqfSFKIZb0RNnVXzhX6QmmAgCuNdqaTJdGzI9g/grhzqnwddikRbozNNELeq8AUJV0bXs0uLolbZr8</vt:lpwstr>
  </property>
  <property fmtid="{D5CDD505-2E9C-101B-9397-08002B2CF9AE}" pid="83" name="x1ye=81">
    <vt:lpwstr>i68r1kc8szlcKRFPNFXqIWR5YhbjiTqxnylZ53GVCZQyM3x2PxZooKgVuzZz79oA7jmAxDBibjbQQ2Rtm7HxhTFePTOiwrtOaupiJA80d1tZPiSULWvINo3LnkcO31NTrO32b2sg8x6EeTZqt4aLz1Pu8d6QKmC/pp926sAedy02hxbwDUxSQ4NgsuRn6gPejAMMqhWXZNCs3B07Uj1PRSD23oH9tlfN3bxaugWD/FjqfuHnLrcRTzkijeK5e7z</vt:lpwstr>
  </property>
  <property fmtid="{D5CDD505-2E9C-101B-9397-08002B2CF9AE}" pid="84" name="x1ye=82">
    <vt:lpwstr>5XU8qAd7x7fBWSRF4PL5dioS94aFe+Ogy+8qVDXdkVBTSJMc9hcqZkIvg7LAPTUJfYuM35h+eegU2GYl+atgO8dm3s+QUwyc49Ts3ERZD2PjEYmE+ZH+5hyxi7g5j23istZLHAxV0ht+Jqs/xYR7N35efR9SxfzxYyctV9ApnIsA9NqD6CgB8D7fz1lrJcONffFCloZpt2yald2bXrkSnOZmpZ5xXHr6OvNilUHuZ7gMPI7Ezpruzt+WUUbYXdF</vt:lpwstr>
  </property>
  <property fmtid="{D5CDD505-2E9C-101B-9397-08002B2CF9AE}" pid="85" name="x1ye=83">
    <vt:lpwstr>ocmQTo+zBqVOc9A4Es5p9m1X5w5pJxGZ3wayHAXPfCTEaJMC9gJPt9hgWZ61tV79ZyxAKqXcj7SPKTGYG628V18rHYv8p022NArwKdvF075Uj73BhBL/n3GPI/tjzSTWsXPZ7137QBa4dsDxtdjPxil9MVTTZEjGQSwASkYm0rE+1bUjKG4d/k7+3Mh/xCg66yqCjuN0kyqyDvpKgR825WgyfgP8x1iZwIkI94ooeS9aruz1+BLU+BSr9Pj0xhf</vt:lpwstr>
  </property>
  <property fmtid="{D5CDD505-2E9C-101B-9397-08002B2CF9AE}" pid="86" name="x1ye=84">
    <vt:lpwstr>4/0IuLntHtYVrwKizpytLqmr/NX5/nqC9L6t5s3uwYcA0BmDQpGK2K4Kecxbtyb7Cp0116Zdg7UrPdi9DZH0DQ/59e5O1BKrSE7WYpcNaie/OiLFfgN7EfSvPeIdkNgNkxujHdD4rtHkZbs63LVlAP+eyXCGOw8tbWgafmJ5PnAMlNQ5OMBqbpQjYVaToZyzPLs0MtC8uFcbdao+k6SUHVKnZdmUtqCB2+gyPPLq5Cl6q98sou6FU6mZMlon1hY</vt:lpwstr>
  </property>
  <property fmtid="{D5CDD505-2E9C-101B-9397-08002B2CF9AE}" pid="87" name="x1ye=85">
    <vt:lpwstr>Py9fP4WWSt0dlk0QydpxixZw1kK8Eixy679JvYHkamwECPF3FfyPCkpnsfEofLa3Q1tcEXMOeT0M5ZiKxTLNTjvmHIuEXI59DwBoZIF4gNjx6lH34Bo6EBCmMqyyo9ZftxpoiRIlVnAIHOoTx/IL29+6qMx9erqfKa5UshIzBgcf19fkq4h4Y1uvP1g6hD18pX0zGBu0NUg5LuRW0IwZM511IA7d7pVXLIayBNbWsZS7B2IZm59P9CSkXexjDOB</vt:lpwstr>
  </property>
  <property fmtid="{D5CDD505-2E9C-101B-9397-08002B2CF9AE}" pid="88" name="x1ye=86">
    <vt:lpwstr>WfGZ8ZBlzhy0zeGox8KANqZCYfXBLEgxxaLMhGLxGKLTXMM9hj+buRVnOJADB5R0LTOQR+NrhH3YkwqeYiS6V+VO9OMsUzpL6Gh7ko51Yx6pFUZ/jLHJgWkWpUaVbmbrTqc1H96bHkYInecvVtygeMMmHBDwb2+6OW0rYSIlKYqiB+oWEp64LPGj8y3XSRbr6gEbyaMMyEyCe8aNFlP/MErS3jGGU0WRhm0PNhLh0q6wy17aWQA6oFGg1bFdSuM</vt:lpwstr>
  </property>
  <property fmtid="{D5CDD505-2E9C-101B-9397-08002B2CF9AE}" pid="89" name="x1ye=87">
    <vt:lpwstr>FxvhXtXVOPKKBDxYkY+hEiDTdtrsnHb4Xa7Wn3hKvqcjrh0D78C8xskyYp0zL5cP0Fyo0bcoDqttzMD2MkJqY9FolsKIEyP+Zjlm826SNuR9YygEUuILLWUwmjtuNN34dNhJGFFGefpaGe2uK+qeeNUlTKvqWIgxHl9FIQGERJrBGmF1YZXrr94L9GDHIvM7S+RcA7dwM6vFLGmRskflreHh9uz8nXGRBvDX5Q1ZRQLIgRe2q56eaVd/Gbp+ZVm</vt:lpwstr>
  </property>
  <property fmtid="{D5CDD505-2E9C-101B-9397-08002B2CF9AE}" pid="90" name="x1ye=88">
    <vt:lpwstr>0rpXZ9Q+7QGNirdj1ApB0sine3wfqg8bOVxu1XxNDYWcuUycDI6nFTGAVHF+NkgfWcmKLpPSB5zM9wEeBXk+dZDZdegNdHSIrM/DdzcZdb8Zoj3W9hVvKZ/2E0Is+0AHEGDkiinn91WCFv0gswT1Bhwsc7fPEu7fuxxkMyd3Q3g7S6a+uf1ro0Oyj03TjajlvT8qLTBsw5NFSDE0mlXnXl3pmB/xubcEar5+ghA5Nz/PsdwQlD9iOG/7j1HdZVh</vt:lpwstr>
  </property>
  <property fmtid="{D5CDD505-2E9C-101B-9397-08002B2CF9AE}" pid="91" name="x1ye=89">
    <vt:lpwstr>NzsO+Ww353FjXrNhwPSJjkIOaSW5Gg1mdIll73/vZiIDKQBcvftm7BDqv/w7tJ8MdYyU4Lg9S66wTPoNQA2+b3LAmDzhAXH1rt6gWAtqGFqh5UN5Ih2XFg/5UIbdfLNRyH0w4husi0RhwKk7crz03v5ZiDsBScW+QawlyiHL+MoIExPgXxBxamqpJfz4BT2kCiN/ZnICArnbE686qmezZKH5OxwCmOygjMk4bth05Tx5BCsroSK/9KNITRPXFnH</vt:lpwstr>
  </property>
  <property fmtid="{D5CDD505-2E9C-101B-9397-08002B2CF9AE}" pid="92" name="x1ye=9">
    <vt:lpwstr>DXGgbMaHWMQuOitu4P5cv9AqDvH33bzph8C9wAL/3jD6vMcJG+IX+Cu63UG/8FRfXZwTw+r9LqszGuHi0zjk1N7yPHt8WZ3qR5wdmzE+M5oPJ5fVDc4xFnww01zqka8VM/IK/+EYDKteo4MHuiRs52yZdILrHh3bwfb612UqitRrznhV5saSjvoXfJ/5ESdCgspPlIxvAPLPVYCORyP5UXeXGlMqRgpHKLnQVDusDms90jC4uK80lAT6uv3M3fU</vt:lpwstr>
  </property>
  <property fmtid="{D5CDD505-2E9C-101B-9397-08002B2CF9AE}" pid="93" name="x1ye=90">
    <vt:lpwstr>B6utICDCGlXJ7rLM45/x3zrcsfn2729wv8kucsubjssq2VhLN1nLCgByxzLhPxSD6HdNjjBQCDmAWRdoOsNaey5Cpx3JqRa1nv8ldCC+gUx+/rNufFO1bwLqwDM9r2HS1mVvjsGcke/tyAQ4hP6unzT4uvH6rkDy4Kg3wHmcPFDiRknrGuJ23MLRdRM5R9jY6QzziJeenNvEimxo5PGjQK5KPO25VG5vHnZi7z9sxW22awg3Rn13dWultpUwqSe</vt:lpwstr>
  </property>
  <property fmtid="{D5CDD505-2E9C-101B-9397-08002B2CF9AE}" pid="94" name="x1ye=91">
    <vt:lpwstr>pBG7mMy9R3GTaQ6D5oq80XPwYHKw8ul+nEUtgHEtrzvk0mf163OOOB4u1EK+cNz0AgKNPRNokTwkCKfiI2tTsv4QFy+FQs/VMt3k+D7Hj53x6RPaQBJO6iKTL1sm9QAlYSLQDwzzPZTihhYKoq3euEq3s8I93tsn+9tvbQap69/A89UDbbW9C+rmZplPlEukilaVWxGz5ogLZiyN9ZkDUx10eOz6mCLQfBnpHugIzz0kqu8hDH1Z0+AOZyAnxyl</vt:lpwstr>
  </property>
  <property fmtid="{D5CDD505-2E9C-101B-9397-08002B2CF9AE}" pid="95" name="x1ye=92">
    <vt:lpwstr>+e3dp9qo3zdxSuArvD3ZgX3JONBeU0gemXaXdEbXq4G5u77N2BIPPTSpPxJq0U5BrTcqAikobF8Gt3xXEtYMD/ayw2s5Hcw4YlXKAOCbceeFA4FFLTvrMyjZ4tNZQwXEzxe8Fsdt6LRNPpeQCrx8ryYWknKZUO31Nx8cLGKPEHu20rbRJJ40y0ZPLp/94Sk/s961PHO73P5MpFDVv3Ps/WYv8O9EZJPnV43MRLJQmopM9x4Ozj/3OhgmoDXAPBs</vt:lpwstr>
  </property>
  <property fmtid="{D5CDD505-2E9C-101B-9397-08002B2CF9AE}" pid="96" name="x1ye=93">
    <vt:lpwstr>dhwhYUn3BFGhAWpNvmDs/Wz6Q/maNa4sUmi5CZAyFOfIAmD1xgCYYJ3odgH/NDcoPccnG+teSTzwNjm1I3aAiHyWQIs212Mpus56+MzNp8UUTNEwoJ/eEQJUDOHRrcLFjCyixr1BI37hOFCYpHGIN65xIRRx7Chog384Ez3vw7Lfm9qcoWC6gnpFpsWy+UfBFm4bTx8L9kaYTGg4Z5R0/+rvlFEukNQWiPAT07ExmmITsLQ4FlHkBupzSIoMl7N</vt:lpwstr>
  </property>
  <property fmtid="{D5CDD505-2E9C-101B-9397-08002B2CF9AE}" pid="97" name="x1ye=94">
    <vt:lpwstr>WSLurUr/7mnxG2Z3BvUtLo29hPLQ6b24Kilb0+CIQP3JlKyJuzxX4xI8nyV8pPffMJi1xGLGhlZZsWvYLWGWSXJPJ5w4txeHGpxiJjq5H6WalEDmUZZ5/HcjPb65BTMtANgs8TAaF5GpeoZoBC+dooOM4idTjJxzcSVvJkSA6fjvSKcJ/31BWViPwO0MMFb+leBFjoVd0me5/LPx2Vwa9Z9scEhBJUinGhwuwSzSZvnI4jfqQkCvA6R5kEbwNYB</vt:lpwstr>
  </property>
  <property fmtid="{D5CDD505-2E9C-101B-9397-08002B2CF9AE}" pid="98" name="x1ye=95">
    <vt:lpwstr>q1HGM3wYuUVxGL9SAJ7F/UZf8fZzWY8713ZwPD2e7Nt3QD8WXMfEoXTNWiORJv1wHvvkO1s+pMiVylMZKk7pXMtrPE+VtN6zrK1Pd/2JZigZmLap08H08e+0TYubdFgDC3vE8Qu1PAOLgXoFW3VCEQ1ogTg4GN27VYp+PRkrHf6d/g2T8aqnmMtlBl9Ko1WCRTyCRw+/ZwNs8AriMRbxmVU9GoS70ZnfzJOT59JrQ/ZgtcZSa9LRt3V+XkDmfDc</vt:lpwstr>
  </property>
  <property fmtid="{D5CDD505-2E9C-101B-9397-08002B2CF9AE}" pid="99" name="x1ye=96">
    <vt:lpwstr>d+/N/afLVPsZbt1gtDw4bmh487hhNzQLQtHeMovFjSboZNP4tokLWMjT3N22J3nWntmaWbykbcdTEqBN/SDQEdBRQnX6Kpqlmf1GzIKPzIJ+2ZjYDZdCpbWbk7n9w54SQPJllZ3cvXG0QyFBiGhd83f1mOjrWRP+zla48RpmqMkwLwe/oNteVnxP/Q/MkWyaVOfrOVBCf409teqi7nM7NYT6dVtl4WfkxL2d8oDj7ApP4QBEk2s9AmrBHJpRZPc</vt:lpwstr>
  </property>
  <property fmtid="{D5CDD505-2E9C-101B-9397-08002B2CF9AE}" pid="100" name="x1ye=97">
    <vt:lpwstr>VvVxKXH8ZcB/5Vc9xjFngpzk+pKFQVJ2TlTekRJL1PYBkTQ1vCYY0ERTRluxMBR5CwQrTnSBgJIfblxmvjigJH6z4jm4qVigkkP7mXM1WBvw9TdbND7akeyvSG8OqM2L5KZJUt4Kv8Q2vYyWQ7+qm1h3AK97Y1692LSQ+vCJ+NYqY2+pAUxqPj8ltr9SMt2Z+KHuCVab6QqzSVB9OWjkSx0xSO/p6aPeOijAvLZgFzYGMDCv92rdK5h6qQ3D+F3</vt:lpwstr>
  </property>
  <property fmtid="{D5CDD505-2E9C-101B-9397-08002B2CF9AE}" pid="101" name="x1ye=98">
    <vt:lpwstr>w+WUgphiYPWAzbimaWngZTfvXv33+QcCk+uGAAAA==</vt:lpwstr>
  </property>
</Properties>
</file>